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E34" w:rsidRDefault="00E33E34" w:rsidP="003C3E54">
      <w:pPr>
        <w:pStyle w:val="StyleNormal2"/>
        <w:bidi w:val="0"/>
        <w:jc w:val="center"/>
        <w:outlineLvl w:val="0"/>
        <w:rPr>
          <w:rFonts w:ascii="Arial" w:hAnsi="Arial" w:cs="Arial"/>
          <w:sz w:val="72"/>
          <w:szCs w:val="72"/>
        </w:rPr>
      </w:pPr>
      <w:r>
        <w:rPr>
          <w:rFonts w:ascii="Arial" w:hAnsi="Arial" w:cs="Arial"/>
          <w:sz w:val="72"/>
          <w:szCs w:val="72"/>
        </w:rPr>
        <w:t xml:space="preserve">Homework </w:t>
      </w:r>
      <w:r w:rsidR="00320E0D">
        <w:rPr>
          <w:rFonts w:ascii="Arial" w:hAnsi="Arial" w:cs="Arial"/>
          <w:sz w:val="72"/>
          <w:szCs w:val="72"/>
        </w:rPr>
        <w:t>2 Wet</w:t>
      </w:r>
    </w:p>
    <w:p w:rsidR="00E33E34" w:rsidRDefault="00E33E34" w:rsidP="000167D0">
      <w:pPr>
        <w:pStyle w:val="StyleNormal2"/>
        <w:bidi w:val="0"/>
        <w:jc w:val="both"/>
        <w:rPr>
          <w:rFonts w:ascii="Arial" w:hAnsi="Arial" w:cs="Arial"/>
          <w:color w:val="FF0000"/>
        </w:rPr>
      </w:pPr>
      <w:r w:rsidRPr="007960B0">
        <w:rPr>
          <w:rFonts w:ascii="Arial" w:hAnsi="Arial" w:cs="Arial"/>
          <w:color w:val="FF0000"/>
        </w:rPr>
        <w:t xml:space="preserve">Due date: </w:t>
      </w:r>
      <w:r w:rsidR="000167D0">
        <w:rPr>
          <w:rFonts w:ascii="Arial" w:hAnsi="Arial" w:cs="Arial"/>
          <w:color w:val="FF0000"/>
        </w:rPr>
        <w:t>08</w:t>
      </w:r>
      <w:r w:rsidRPr="007960B0">
        <w:rPr>
          <w:rFonts w:ascii="Arial" w:hAnsi="Arial" w:cs="Arial"/>
          <w:color w:val="FF0000"/>
        </w:rPr>
        <w:t>/</w:t>
      </w:r>
      <w:r w:rsidR="000167D0">
        <w:rPr>
          <w:rFonts w:ascii="Arial" w:hAnsi="Arial" w:cs="Arial"/>
          <w:color w:val="FF0000"/>
        </w:rPr>
        <w:t>05</w:t>
      </w:r>
      <w:r w:rsidRPr="007960B0">
        <w:rPr>
          <w:rFonts w:ascii="Arial" w:hAnsi="Arial" w:cs="Arial"/>
          <w:color w:val="FF0000"/>
        </w:rPr>
        <w:t>/201</w:t>
      </w:r>
      <w:r w:rsidR="000167D0">
        <w:rPr>
          <w:rFonts w:ascii="Arial" w:hAnsi="Arial" w:cs="Arial"/>
          <w:color w:val="FF0000"/>
        </w:rPr>
        <w:t>5</w:t>
      </w:r>
      <w:r w:rsidRPr="007960B0">
        <w:rPr>
          <w:rFonts w:ascii="Arial" w:hAnsi="Arial" w:cs="Arial"/>
          <w:color w:val="FF0000"/>
        </w:rPr>
        <w:t xml:space="preserve"> 12:30</w:t>
      </w:r>
    </w:p>
    <w:p w:rsidR="00E33E34" w:rsidRDefault="00E33E34" w:rsidP="00D52CEB">
      <w:pPr>
        <w:pStyle w:val="StyleNormal2"/>
        <w:bidi w:val="0"/>
        <w:spacing w:after="120"/>
        <w:jc w:val="both"/>
        <w:rPr>
          <w:rFonts w:ascii="Arial" w:hAnsi="Arial" w:cs="Arial"/>
        </w:rPr>
      </w:pPr>
      <w:r>
        <w:rPr>
          <w:rFonts w:ascii="Arial" w:hAnsi="Arial" w:cs="Arial"/>
        </w:rPr>
        <w:t>Teaching assistant in charge:</w:t>
      </w:r>
    </w:p>
    <w:p w:rsidR="00E33E34" w:rsidRDefault="00E33E34" w:rsidP="000167D0">
      <w:pPr>
        <w:pStyle w:val="StyleNormal2"/>
        <w:numPr>
          <w:ilvl w:val="0"/>
          <w:numId w:val="26"/>
        </w:numPr>
        <w:bidi w:val="0"/>
        <w:spacing w:after="120"/>
        <w:jc w:val="both"/>
        <w:rPr>
          <w:rFonts w:ascii="Arial" w:hAnsi="Arial" w:cs="Arial"/>
        </w:rPr>
      </w:pPr>
      <w:r>
        <w:rPr>
          <w:rFonts w:ascii="Arial" w:hAnsi="Arial" w:cs="Arial"/>
        </w:rPr>
        <w:t>A</w:t>
      </w:r>
      <w:r w:rsidR="000167D0">
        <w:rPr>
          <w:rFonts w:ascii="Arial" w:hAnsi="Arial" w:cs="Arial"/>
        </w:rPr>
        <w:t>ssaf Rosenbaum</w:t>
      </w:r>
    </w:p>
    <w:p w:rsidR="000167D0" w:rsidRDefault="000167D0" w:rsidP="000167D0">
      <w:pPr>
        <w:pStyle w:val="Default"/>
        <w:rPr>
          <w:sz w:val="23"/>
          <w:szCs w:val="23"/>
        </w:rPr>
      </w:pPr>
      <w:r w:rsidRPr="000167D0">
        <w:rPr>
          <w:b/>
          <w:bCs/>
          <w:sz w:val="23"/>
          <w:szCs w:val="23"/>
        </w:rPr>
        <w:t>Important:</w:t>
      </w:r>
      <w:r>
        <w:rPr>
          <w:sz w:val="23"/>
          <w:szCs w:val="23"/>
        </w:rPr>
        <w:t xml:space="preserve"> the Q&amp;A for the exercise will take place at a public forum </w:t>
      </w:r>
      <w:hyperlink r:id="rId7" w:history="1">
        <w:r w:rsidRPr="000167D0">
          <w:rPr>
            <w:rStyle w:val="Hyperlink"/>
            <w:rFonts w:cs="Arial"/>
            <w:sz w:val="23"/>
            <w:szCs w:val="23"/>
          </w:rPr>
          <w:t>Piazza</w:t>
        </w:r>
      </w:hyperlink>
      <w:r>
        <w:rPr>
          <w:sz w:val="23"/>
          <w:szCs w:val="23"/>
        </w:rPr>
        <w:t xml:space="preserve"> only. Please note the forum is a part of the exercise, clarifications/corrections that will be published are mandatory and it is your responsibility to be updated. A number of guidelines to use the forum: </w:t>
      </w:r>
    </w:p>
    <w:p w:rsidR="000167D0" w:rsidRDefault="000167D0" w:rsidP="000167D0">
      <w:pPr>
        <w:pStyle w:val="Default"/>
        <w:numPr>
          <w:ilvl w:val="0"/>
          <w:numId w:val="26"/>
        </w:numPr>
        <w:spacing w:after="174"/>
        <w:rPr>
          <w:sz w:val="23"/>
          <w:szCs w:val="23"/>
        </w:rPr>
      </w:pPr>
      <w:r>
        <w:rPr>
          <w:sz w:val="23"/>
          <w:szCs w:val="23"/>
        </w:rPr>
        <w:t xml:space="preserve">Read previous Q&amp;A carefully before asking the question; repeated questions will probably go without answers </w:t>
      </w:r>
    </w:p>
    <w:p w:rsidR="000167D0" w:rsidRDefault="000167D0" w:rsidP="000167D0">
      <w:pPr>
        <w:pStyle w:val="Default"/>
        <w:numPr>
          <w:ilvl w:val="0"/>
          <w:numId w:val="26"/>
        </w:numPr>
        <w:spacing w:after="174"/>
        <w:rPr>
          <w:sz w:val="23"/>
          <w:szCs w:val="23"/>
        </w:rPr>
      </w:pPr>
      <w:r>
        <w:rPr>
          <w:sz w:val="23"/>
          <w:szCs w:val="23"/>
        </w:rPr>
        <w:t xml:space="preserve">Be polite, remember that course staff does this as a service for the students </w:t>
      </w:r>
    </w:p>
    <w:p w:rsidR="000167D0" w:rsidRDefault="000167D0" w:rsidP="000167D0">
      <w:pPr>
        <w:pStyle w:val="Default"/>
        <w:numPr>
          <w:ilvl w:val="0"/>
          <w:numId w:val="26"/>
        </w:numPr>
        <w:spacing w:after="174"/>
        <w:rPr>
          <w:sz w:val="23"/>
          <w:szCs w:val="23"/>
        </w:rPr>
      </w:pPr>
      <w:r>
        <w:rPr>
          <w:sz w:val="23"/>
          <w:szCs w:val="23"/>
        </w:rPr>
        <w:t xml:space="preserve">You’re not allowed to post any kind of solution and/or source code in the forum as a hint for other students; In case you feel that you have to discuss such a matter, please come to the reception hour </w:t>
      </w:r>
    </w:p>
    <w:p w:rsidR="000167D0" w:rsidRDefault="000167D0" w:rsidP="000167D0">
      <w:pPr>
        <w:pStyle w:val="Default"/>
        <w:numPr>
          <w:ilvl w:val="0"/>
          <w:numId w:val="26"/>
        </w:numPr>
        <w:rPr>
          <w:sz w:val="23"/>
          <w:szCs w:val="23"/>
        </w:rPr>
      </w:pPr>
      <w:r>
        <w:rPr>
          <w:sz w:val="23"/>
          <w:szCs w:val="23"/>
        </w:rPr>
        <w:t xml:space="preserve">When posting questions regarding hw2, put them in the hw2 folder </w:t>
      </w:r>
    </w:p>
    <w:p w:rsidR="00E33E34" w:rsidRDefault="00E33E34" w:rsidP="008018C0">
      <w:pPr>
        <w:pStyle w:val="Section"/>
        <w:numPr>
          <w:ilvl w:val="0"/>
          <w:numId w:val="0"/>
        </w:numPr>
        <w:spacing w:before="240"/>
      </w:pPr>
      <w:r>
        <w:br w:type="page"/>
      </w:r>
      <w:bookmarkStart w:id="0" w:name="_Toc257299894"/>
      <w:r>
        <w:lastRenderedPageBreak/>
        <w:t>Introduction</w:t>
      </w:r>
      <w:bookmarkEnd w:id="0"/>
    </w:p>
    <w:p w:rsidR="00E33E34" w:rsidRDefault="00E33E34" w:rsidP="001C4C00">
      <w:pPr>
        <w:spacing w:after="240"/>
        <w:rPr>
          <w:rFonts w:ascii="Tahoma" w:hAnsi="Tahoma" w:cs="Tahoma"/>
        </w:rPr>
      </w:pPr>
      <w:r>
        <w:rPr>
          <w:rFonts w:ascii="Tahoma" w:hAnsi="Tahoma" w:cs="Tahoma"/>
        </w:rPr>
        <w:t xml:space="preserve">As we have seen, handling many processes in pseudo parallel way may have many advantages, but it also comes with a cost. The kernel must keep a track of the relevant data for many processes, and context switching itself is an operation that consumes some resources. Thus, it makes sense, for important </w:t>
      </w:r>
      <w:r w:rsidR="001C4C00">
        <w:rPr>
          <w:rFonts w:ascii="Tahoma" w:hAnsi="Tahoma" w:cs="Tahoma"/>
        </w:rPr>
        <w:t xml:space="preserve">short </w:t>
      </w:r>
      <w:r>
        <w:rPr>
          <w:rFonts w:ascii="Tahoma" w:hAnsi="Tahoma" w:cs="Tahoma"/>
        </w:rPr>
        <w:t xml:space="preserve">CPU bounded processes, to let them run </w:t>
      </w:r>
      <w:r w:rsidR="001C4C00">
        <w:rPr>
          <w:rFonts w:ascii="Tahoma" w:hAnsi="Tahoma" w:cs="Tahoma"/>
        </w:rPr>
        <w:t xml:space="preserve">without interruption </w:t>
      </w:r>
      <w:r>
        <w:rPr>
          <w:rFonts w:ascii="Tahoma" w:hAnsi="Tahoma" w:cs="Tahoma"/>
        </w:rPr>
        <w:t>and avoid unnecessary context-switches to the I/O bounded processes.</w:t>
      </w:r>
    </w:p>
    <w:p w:rsidR="00E33E34" w:rsidRDefault="00E33E34" w:rsidP="00B20C99">
      <w:pPr>
        <w:spacing w:after="240"/>
        <w:rPr>
          <w:rFonts w:ascii="Tahoma" w:hAnsi="Tahoma" w:cs="Tahoma"/>
        </w:rPr>
      </w:pPr>
      <w:r>
        <w:rPr>
          <w:rFonts w:ascii="Tahoma" w:hAnsi="Tahoma" w:cs="Tahoma"/>
        </w:rPr>
        <w:t xml:space="preserve">In this </w:t>
      </w:r>
      <w:r w:rsidR="001C4C00">
        <w:rPr>
          <w:rFonts w:ascii="Tahoma" w:hAnsi="Tahoma" w:cs="Tahoma"/>
        </w:rPr>
        <w:t>assignment,</w:t>
      </w:r>
      <w:r>
        <w:rPr>
          <w:rFonts w:ascii="Tahoma" w:hAnsi="Tahoma" w:cs="Tahoma"/>
        </w:rPr>
        <w:t xml:space="preserve"> you will add a new scheduling policy to the Linux kernel. The new policy, called </w:t>
      </w:r>
      <w:r>
        <w:rPr>
          <w:rFonts w:ascii="Tahoma" w:hAnsi="Tahoma" w:cs="Tahoma"/>
          <w:b/>
          <w:bCs/>
        </w:rPr>
        <w:t>SCHED_</w:t>
      </w:r>
      <w:r w:rsidR="001C4C00">
        <w:rPr>
          <w:rFonts w:ascii="Tahoma" w:hAnsi="Tahoma" w:cs="Tahoma"/>
          <w:b/>
          <w:bCs/>
        </w:rPr>
        <w:t>SHORT</w:t>
      </w:r>
      <w:r>
        <w:rPr>
          <w:rFonts w:ascii="Tahoma" w:hAnsi="Tahoma" w:cs="Tahoma"/>
        </w:rPr>
        <w:t xml:space="preserve">, is designed to support important </w:t>
      </w:r>
      <w:r w:rsidR="001C4C00">
        <w:rPr>
          <w:rFonts w:ascii="Tahoma" w:hAnsi="Tahoma" w:cs="Tahoma"/>
        </w:rPr>
        <w:t xml:space="preserve">short </w:t>
      </w:r>
      <w:r>
        <w:rPr>
          <w:rFonts w:ascii="Tahoma" w:hAnsi="Tahoma" w:cs="Tahoma"/>
        </w:rPr>
        <w:t xml:space="preserve">CPU bounded processes and will schedule some of the processes running in the system according to a different </w:t>
      </w:r>
      <w:r w:rsidRPr="00643DEF">
        <w:rPr>
          <w:rFonts w:ascii="Tahoma" w:hAnsi="Tahoma" w:cs="Tahoma"/>
        </w:rPr>
        <w:t>scheduling algorithm that you will implement.</w:t>
      </w:r>
      <w:r>
        <w:rPr>
          <w:rFonts w:ascii="Tahoma" w:hAnsi="Tahoma" w:cs="Tahoma"/>
        </w:rPr>
        <w:t xml:space="preserve"> </w:t>
      </w:r>
    </w:p>
    <w:p w:rsidR="00E33E34" w:rsidRPr="00B90B8A" w:rsidRDefault="00E33E34" w:rsidP="008018C0">
      <w:pPr>
        <w:pStyle w:val="Section"/>
        <w:spacing w:before="240"/>
        <w:ind w:left="425" w:hanging="425"/>
      </w:pPr>
      <w:bookmarkStart w:id="1" w:name="_Toc257299895"/>
      <w:r w:rsidRPr="00B90B8A">
        <w:t>Detailed Description</w:t>
      </w:r>
      <w:bookmarkEnd w:id="1"/>
    </w:p>
    <w:p w:rsidR="00E33E34" w:rsidRDefault="00E33E34" w:rsidP="00257C66">
      <w:pPr>
        <w:rPr>
          <w:rFonts w:ascii="Tahoma" w:hAnsi="Tahoma" w:cs="Tahoma"/>
        </w:rPr>
      </w:pPr>
      <w:r>
        <w:rPr>
          <w:rFonts w:ascii="Tahoma" w:hAnsi="Tahoma" w:cs="Tahoma"/>
        </w:rPr>
        <w:t xml:space="preserve">Your goal is to change the Linux scheduling algorithm, to support the new scheduling policy. A process that is using this policy will be called a </w:t>
      </w:r>
      <w:r w:rsidR="00257C66">
        <w:rPr>
          <w:rFonts w:ascii="Tahoma" w:hAnsi="Tahoma" w:cs="Tahoma"/>
          <w:b/>
          <w:bCs/>
        </w:rPr>
        <w:t>SHORT-</w:t>
      </w:r>
      <w:r w:rsidRPr="002208AE">
        <w:rPr>
          <w:rFonts w:ascii="Tahoma" w:hAnsi="Tahoma" w:cs="Tahoma"/>
          <w:b/>
          <w:bCs/>
        </w:rPr>
        <w:t>process</w:t>
      </w:r>
      <w:r>
        <w:rPr>
          <w:rFonts w:ascii="Tahoma" w:hAnsi="Tahoma" w:cs="Tahoma"/>
        </w:rPr>
        <w:t>.</w:t>
      </w:r>
    </w:p>
    <w:p w:rsidR="00E33E34" w:rsidRDefault="00E33E34" w:rsidP="002937E0">
      <w:pPr>
        <w:rPr>
          <w:rFonts w:ascii="Tahoma" w:hAnsi="Tahoma" w:cs="Tahoma"/>
        </w:rPr>
      </w:pPr>
    </w:p>
    <w:p w:rsidR="00E33E34" w:rsidRDefault="00E33E34" w:rsidP="0068087B">
      <w:pPr>
        <w:rPr>
          <w:rFonts w:ascii="Tahoma" w:hAnsi="Tahoma" w:cs="Tahoma"/>
        </w:rPr>
      </w:pPr>
      <w:r>
        <w:rPr>
          <w:rFonts w:ascii="Tahoma" w:hAnsi="Tahoma" w:cs="Tahoma"/>
        </w:rPr>
        <w:t xml:space="preserve">Only an OTHER-process (with </w:t>
      </w:r>
      <w:r>
        <w:rPr>
          <w:rFonts w:ascii="Arial" w:hAnsi="Arial" w:cs="Arial"/>
        </w:rPr>
        <w:t>SCHED</w:t>
      </w:r>
      <w:r w:rsidRPr="00BB4E06">
        <w:rPr>
          <w:rFonts w:ascii="Arial" w:hAnsi="Arial" w:cs="Arial"/>
        </w:rPr>
        <w:t>-</w:t>
      </w:r>
      <w:r>
        <w:rPr>
          <w:rFonts w:ascii="Arial" w:hAnsi="Arial" w:cs="Arial"/>
        </w:rPr>
        <w:t>OTHER policy</w:t>
      </w:r>
      <w:r>
        <w:rPr>
          <w:rFonts w:ascii="Tahoma" w:hAnsi="Tahoma" w:cs="Tahoma"/>
        </w:rPr>
        <w:t xml:space="preserve">) might be converted into a </w:t>
      </w:r>
      <w:r w:rsidR="00257C66">
        <w:rPr>
          <w:rFonts w:ascii="Tahoma" w:hAnsi="Tahoma" w:cs="Tahoma"/>
        </w:rPr>
        <w:t>SHORT</w:t>
      </w:r>
      <w:r>
        <w:rPr>
          <w:rFonts w:ascii="Tahoma" w:hAnsi="Tahoma" w:cs="Tahoma"/>
        </w:rPr>
        <w:t xml:space="preserve">-process. This is done by the </w:t>
      </w:r>
      <w:r w:rsidRPr="002208AE">
        <w:rPr>
          <w:rFonts w:ascii="Courier New" w:hAnsi="Courier New" w:cs="Courier New"/>
        </w:rPr>
        <w:t>sched_set</w:t>
      </w:r>
      <w:r>
        <w:rPr>
          <w:rFonts w:ascii="Courier New" w:hAnsi="Courier New" w:cs="Courier New"/>
        </w:rPr>
        <w:t>s</w:t>
      </w:r>
      <w:r w:rsidRPr="002208AE">
        <w:rPr>
          <w:rFonts w:ascii="Courier New" w:hAnsi="Courier New" w:cs="Courier New"/>
        </w:rPr>
        <w:t>cheduler()</w:t>
      </w:r>
      <w:r>
        <w:rPr>
          <w:rFonts w:ascii="Tahoma" w:hAnsi="Tahoma" w:cs="Tahoma"/>
        </w:rPr>
        <w:t xml:space="preserve"> system call. When the policy of a process is set to SCHED_</w:t>
      </w:r>
      <w:r w:rsidR="00257C66">
        <w:rPr>
          <w:rFonts w:ascii="Tahoma" w:hAnsi="Tahoma" w:cs="Tahoma"/>
        </w:rPr>
        <w:t>SHORT</w:t>
      </w:r>
      <w:r>
        <w:rPr>
          <w:rFonts w:ascii="Tahoma" w:hAnsi="Tahoma" w:cs="Tahoma"/>
        </w:rPr>
        <w:t xml:space="preserve">, the caller of the </w:t>
      </w:r>
      <w:r w:rsidRPr="002208AE">
        <w:rPr>
          <w:rFonts w:ascii="Courier New" w:hAnsi="Courier New" w:cs="Courier New"/>
        </w:rPr>
        <w:t>sched_setscheduler</w:t>
      </w:r>
      <w:r w:rsidR="0068087B">
        <w:rPr>
          <w:rFonts w:ascii="Courier New" w:hAnsi="Courier New" w:cs="Courier New"/>
        </w:rPr>
        <w:t>(</w:t>
      </w:r>
      <w:r w:rsidRPr="002208AE">
        <w:rPr>
          <w:rFonts w:ascii="Courier New" w:hAnsi="Courier New" w:cs="Courier New"/>
        </w:rPr>
        <w:t>)</w:t>
      </w:r>
      <w:r>
        <w:rPr>
          <w:rFonts w:ascii="Tahoma" w:hAnsi="Tahoma" w:cs="Tahoma"/>
        </w:rPr>
        <w:t xml:space="preserve"> should also inform the operating system of the </w:t>
      </w:r>
      <w:r w:rsidR="001C4C00" w:rsidRPr="001C4C00">
        <w:rPr>
          <w:rFonts w:ascii="Tahoma" w:hAnsi="Tahoma" w:cs="Tahoma"/>
          <w:b/>
          <w:bCs/>
        </w:rPr>
        <w:t>requ</w:t>
      </w:r>
      <w:r w:rsidR="001C4C00">
        <w:rPr>
          <w:rFonts w:ascii="Tahoma" w:hAnsi="Tahoma" w:cs="Tahoma"/>
          <w:b/>
          <w:bCs/>
        </w:rPr>
        <w:t>e</w:t>
      </w:r>
      <w:r w:rsidR="001C4C00" w:rsidRPr="001C4C00">
        <w:rPr>
          <w:rFonts w:ascii="Tahoma" w:hAnsi="Tahoma" w:cs="Tahoma"/>
          <w:b/>
          <w:bCs/>
        </w:rPr>
        <w:t>sted time</w:t>
      </w:r>
      <w:r w:rsidR="001C4C00">
        <w:rPr>
          <w:rFonts w:ascii="Tahoma" w:hAnsi="Tahoma" w:cs="Tahoma"/>
        </w:rPr>
        <w:t xml:space="preserve"> and </w:t>
      </w:r>
      <w:r>
        <w:rPr>
          <w:rFonts w:ascii="Tahoma" w:hAnsi="Tahoma" w:cs="Tahoma"/>
          <w:b/>
          <w:bCs/>
        </w:rPr>
        <w:t>number of trials</w:t>
      </w:r>
      <w:r>
        <w:rPr>
          <w:rFonts w:ascii="Tahoma" w:hAnsi="Tahoma" w:cs="Tahoma"/>
        </w:rPr>
        <w:t xml:space="preserve"> of the process. </w:t>
      </w:r>
      <w:r w:rsidR="00F96BBC">
        <w:rPr>
          <w:rFonts w:ascii="Tahoma" w:hAnsi="Tahoma" w:cs="Tahoma"/>
        </w:rPr>
        <w:t xml:space="preserve">The requested time is given in milliseconds and can be from 1 to </w:t>
      </w:r>
      <w:r w:rsidR="00910C97">
        <w:rPr>
          <w:rFonts w:ascii="Tahoma" w:hAnsi="Tahoma" w:cs="Tahoma"/>
        </w:rPr>
        <w:t>5</w:t>
      </w:r>
      <w:r w:rsidR="00F96BBC">
        <w:rPr>
          <w:rFonts w:ascii="Tahoma" w:hAnsi="Tahoma" w:cs="Tahoma"/>
        </w:rPr>
        <w:t>000, t</w:t>
      </w:r>
      <w:r>
        <w:rPr>
          <w:rFonts w:ascii="Tahoma" w:hAnsi="Tahoma" w:cs="Tahoma"/>
        </w:rPr>
        <w:t xml:space="preserve">he number of trials must be an integer </w:t>
      </w:r>
      <w:r w:rsidR="001C4C00">
        <w:rPr>
          <w:rFonts w:ascii="Tahoma" w:hAnsi="Tahoma" w:cs="Tahoma"/>
        </w:rPr>
        <w:t xml:space="preserve">between 1 and </w:t>
      </w:r>
      <w:r w:rsidR="00910C97">
        <w:rPr>
          <w:rFonts w:ascii="Tahoma" w:hAnsi="Tahoma" w:cs="Tahoma"/>
        </w:rPr>
        <w:t>5</w:t>
      </w:r>
      <w:r w:rsidR="001C4C00">
        <w:rPr>
          <w:rFonts w:ascii="Tahoma" w:hAnsi="Tahoma" w:cs="Tahoma"/>
        </w:rPr>
        <w:t>0</w:t>
      </w:r>
      <w:r>
        <w:rPr>
          <w:rFonts w:ascii="Tahoma" w:hAnsi="Tahoma" w:cs="Tahoma"/>
        </w:rPr>
        <w:t xml:space="preserve">. The </w:t>
      </w:r>
      <w:r w:rsidR="00F96BBC">
        <w:rPr>
          <w:rFonts w:ascii="Tahoma" w:hAnsi="Tahoma" w:cs="Tahoma"/>
        </w:rPr>
        <w:t>SHORT</w:t>
      </w:r>
      <w:r>
        <w:rPr>
          <w:rFonts w:ascii="Tahoma" w:hAnsi="Tahoma" w:cs="Tahoma"/>
        </w:rPr>
        <w:t xml:space="preserve">-process will </w:t>
      </w:r>
      <w:r w:rsidR="00910C97">
        <w:rPr>
          <w:rFonts w:ascii="Tahoma" w:hAnsi="Tahoma" w:cs="Tahoma"/>
        </w:rPr>
        <w:t xml:space="preserve">first </w:t>
      </w:r>
      <w:r>
        <w:rPr>
          <w:rFonts w:ascii="Tahoma" w:hAnsi="Tahoma" w:cs="Tahoma"/>
        </w:rPr>
        <w:t xml:space="preserve">get a time-slice </w:t>
      </w:r>
      <w:r w:rsidR="009276C5">
        <w:rPr>
          <w:rFonts w:ascii="Tahoma" w:hAnsi="Tahoma" w:cs="Tahoma"/>
        </w:rPr>
        <w:t>equals to requested time</w:t>
      </w:r>
      <w:r>
        <w:rPr>
          <w:rFonts w:ascii="Tahoma" w:hAnsi="Tahoma" w:cs="Tahoma"/>
        </w:rPr>
        <w:t xml:space="preserve">, but </w:t>
      </w:r>
      <w:r w:rsidR="009276C5">
        <w:rPr>
          <w:rFonts w:ascii="Tahoma" w:hAnsi="Tahoma" w:cs="Tahoma"/>
        </w:rPr>
        <w:t>SHORT</w:t>
      </w:r>
      <w:r>
        <w:rPr>
          <w:rFonts w:ascii="Tahoma" w:hAnsi="Tahoma" w:cs="Tahoma"/>
        </w:rPr>
        <w:t xml:space="preserve">-process could try to </w:t>
      </w:r>
      <w:r w:rsidR="001C4C00">
        <w:rPr>
          <w:rFonts w:ascii="Tahoma" w:hAnsi="Tahoma" w:cs="Tahoma"/>
        </w:rPr>
        <w:t xml:space="preserve">finish its run in </w:t>
      </w:r>
      <w:r w:rsidR="00FD2917">
        <w:rPr>
          <w:rFonts w:ascii="Tahoma" w:hAnsi="Tahoma" w:cs="Tahoma"/>
        </w:rPr>
        <w:t>number of</w:t>
      </w:r>
      <w:r>
        <w:rPr>
          <w:rFonts w:ascii="Tahoma" w:hAnsi="Tahoma" w:cs="Tahoma"/>
        </w:rPr>
        <w:t xml:space="preserve"> trials, each in the length of its time-slice (that is different for each trial). The </w:t>
      </w:r>
      <w:r w:rsidR="00FD2917">
        <w:rPr>
          <w:rFonts w:ascii="Tahoma" w:hAnsi="Tahoma" w:cs="Tahoma"/>
        </w:rPr>
        <w:t>SHORT</w:t>
      </w:r>
      <w:r>
        <w:rPr>
          <w:rFonts w:ascii="Tahoma" w:hAnsi="Tahoma" w:cs="Tahoma"/>
        </w:rPr>
        <w:t xml:space="preserve">-process's time-slice is calculated at the beginning of each trial </w:t>
      </w:r>
      <w:r w:rsidRPr="001378A6">
        <w:rPr>
          <w:rFonts w:ascii="Tahoma" w:hAnsi="Tahoma" w:cs="Tahoma"/>
          <w:i/>
          <w:iCs/>
        </w:rPr>
        <w:t>n</w:t>
      </w:r>
      <w:r>
        <w:rPr>
          <w:rFonts w:ascii="Tahoma" w:hAnsi="Tahoma" w:cs="Tahoma"/>
        </w:rPr>
        <w:t xml:space="preserve"> according to the following function: </w:t>
      </w:r>
    </w:p>
    <w:p w:rsidR="00910C97" w:rsidRDefault="00910C97" w:rsidP="005C29C8">
      <w:pPr>
        <w:rPr>
          <w:rFonts w:ascii="Tahoma" w:hAnsi="Tahoma" w:cs="Tahoma"/>
          <w:lang w:bidi="he-IL"/>
        </w:rPr>
      </w:pPr>
      <m:oMathPara>
        <m:oMath>
          <m:r>
            <w:rPr>
              <w:rFonts w:ascii="Cambria Math" w:hAnsi="Cambria Math" w:cs="Tahoma"/>
              <w:lang w:bidi="he-IL"/>
            </w:rPr>
            <m:t>TimeSlic</m:t>
          </m:r>
          <m:sSub>
            <m:sSubPr>
              <m:ctrlPr>
                <w:rPr>
                  <w:rFonts w:ascii="Cambria Math" w:hAnsi="Cambria Math" w:cs="Tahoma"/>
                  <w:i/>
                  <w:lang w:bidi="he-IL"/>
                </w:rPr>
              </m:ctrlPr>
            </m:sSubPr>
            <m:e>
              <m:r>
                <w:rPr>
                  <w:rFonts w:ascii="Cambria Math" w:hAnsi="Cambria Math" w:cs="Tahoma"/>
                  <w:lang w:bidi="he-IL"/>
                </w:rPr>
                <m:t>e</m:t>
              </m:r>
            </m:e>
            <m:sub>
              <m:r>
                <w:rPr>
                  <w:rFonts w:ascii="Cambria Math" w:hAnsi="Cambria Math" w:cs="Tahoma"/>
                  <w:lang w:bidi="he-IL"/>
                </w:rPr>
                <m:t>n</m:t>
              </m:r>
            </m:sub>
          </m:sSub>
          <m:r>
            <w:rPr>
              <w:rFonts w:ascii="Cambria Math" w:hAnsi="Cambria Math" w:cs="Tahoma"/>
              <w:lang w:bidi="he-IL"/>
            </w:rPr>
            <m:t>=</m:t>
          </m:r>
          <m:d>
            <m:dPr>
              <m:begChr m:val="⌊"/>
              <m:endChr m:val="⌋"/>
              <m:ctrlPr>
                <w:rPr>
                  <w:rFonts w:ascii="Cambria Math" w:hAnsi="Cambria Math" w:cs="Tahoma"/>
                  <w:i/>
                  <w:lang w:bidi="he-IL"/>
                </w:rPr>
              </m:ctrlPr>
            </m:dPr>
            <m:e>
              <m:f>
                <m:fPr>
                  <m:ctrlPr>
                    <w:rPr>
                      <w:rFonts w:ascii="Cambria Math" w:hAnsi="Cambria Math" w:cs="Tahoma"/>
                      <w:i/>
                      <w:lang w:bidi="he-IL"/>
                    </w:rPr>
                  </m:ctrlPr>
                </m:fPr>
                <m:num>
                  <m:r>
                    <w:rPr>
                      <w:rFonts w:ascii="Cambria Math" w:hAnsi="Cambria Math" w:cs="Tahoma"/>
                      <w:lang w:bidi="he-IL"/>
                    </w:rPr>
                    <m:t>RequestedTime</m:t>
                  </m:r>
                </m:num>
                <m:den>
                  <m:r>
                    <w:rPr>
                      <w:rFonts w:ascii="Cambria Math" w:hAnsi="Cambria Math" w:cs="Tahoma"/>
                      <w:lang w:bidi="he-IL"/>
                    </w:rPr>
                    <m:t>n</m:t>
                  </m:r>
                </m:den>
              </m:f>
            </m:e>
          </m:d>
        </m:oMath>
      </m:oMathPara>
    </w:p>
    <w:p w:rsidR="00E33E34" w:rsidRDefault="00E33E34" w:rsidP="001378A6">
      <w:pPr>
        <w:rPr>
          <w:rFonts w:ascii="Tahoma" w:hAnsi="Tahoma" w:cs="Tahoma"/>
        </w:rPr>
      </w:pPr>
    </w:p>
    <w:p w:rsidR="00E33E34" w:rsidRDefault="00E33E34" w:rsidP="001378A6">
      <w:pPr>
        <w:rPr>
          <w:rFonts w:ascii="Tahoma" w:hAnsi="Tahoma" w:cs="Tahoma"/>
        </w:rPr>
      </w:pPr>
    </w:p>
    <w:p w:rsidR="00E33E34" w:rsidRDefault="00E33E34" w:rsidP="000703F6">
      <w:pPr>
        <w:rPr>
          <w:rFonts w:ascii="Tahoma" w:hAnsi="Tahoma" w:cs="Tahoma"/>
        </w:rPr>
      </w:pPr>
      <w:r>
        <w:rPr>
          <w:rFonts w:ascii="Tahoma" w:hAnsi="Tahoma" w:cs="Tahoma"/>
        </w:rPr>
        <w:t xml:space="preserve">A </w:t>
      </w:r>
      <w:r w:rsidR="005C29C8">
        <w:rPr>
          <w:rFonts w:ascii="Tahoma" w:hAnsi="Tahoma" w:cs="Tahoma"/>
        </w:rPr>
        <w:t>SHORT</w:t>
      </w:r>
      <w:r>
        <w:rPr>
          <w:rFonts w:ascii="Tahoma" w:hAnsi="Tahoma" w:cs="Tahoma"/>
        </w:rPr>
        <w:t xml:space="preserve">-process that used all of its trials </w:t>
      </w:r>
      <w:r w:rsidR="000703F6">
        <w:rPr>
          <w:rFonts w:ascii="Tahoma" w:hAnsi="Tahoma" w:cs="Tahoma"/>
        </w:rPr>
        <w:t xml:space="preserve">or that his next time slice equals to 0 </w:t>
      </w:r>
      <w:r>
        <w:rPr>
          <w:rFonts w:ascii="Tahoma" w:hAnsi="Tahoma" w:cs="Tahoma"/>
        </w:rPr>
        <w:t xml:space="preserve">and didn’t finish will be considered an </w:t>
      </w:r>
      <w:r w:rsidRPr="002208AE">
        <w:rPr>
          <w:rFonts w:ascii="Tahoma" w:hAnsi="Tahoma" w:cs="Tahoma"/>
          <w:b/>
          <w:bCs/>
        </w:rPr>
        <w:t>Overdue-</w:t>
      </w:r>
      <w:r w:rsidR="000703F6">
        <w:rPr>
          <w:rFonts w:ascii="Tahoma" w:hAnsi="Tahoma" w:cs="Tahoma"/>
          <w:b/>
          <w:bCs/>
        </w:rPr>
        <w:t>SHORT</w:t>
      </w:r>
      <w:r w:rsidRPr="002208AE">
        <w:rPr>
          <w:rFonts w:ascii="Tahoma" w:hAnsi="Tahoma" w:cs="Tahoma"/>
          <w:b/>
          <w:bCs/>
        </w:rPr>
        <w:t>-process</w:t>
      </w:r>
      <w:r w:rsidRPr="002208AE">
        <w:rPr>
          <w:rFonts w:ascii="Tahoma" w:hAnsi="Tahoma" w:cs="Tahoma"/>
        </w:rPr>
        <w:t>.</w:t>
      </w:r>
      <w:r>
        <w:rPr>
          <w:rFonts w:ascii="Tahoma" w:hAnsi="Tahoma" w:cs="Tahoma"/>
        </w:rPr>
        <w:t xml:space="preserve"> A </w:t>
      </w:r>
      <w:r w:rsidR="000703F6">
        <w:rPr>
          <w:rFonts w:ascii="Tahoma" w:hAnsi="Tahoma" w:cs="Tahoma"/>
        </w:rPr>
        <w:t>SHORT-process or Overdue-SHORT</w:t>
      </w:r>
      <w:r>
        <w:rPr>
          <w:rFonts w:ascii="Tahoma" w:hAnsi="Tahoma" w:cs="Tahoma"/>
        </w:rPr>
        <w:t xml:space="preserve">-process </w:t>
      </w:r>
      <w:r>
        <w:rPr>
          <w:rFonts w:ascii="Tahoma" w:hAnsi="Tahoma" w:cs="Tahoma"/>
          <w:b/>
          <w:bCs/>
        </w:rPr>
        <w:t>can never be</w:t>
      </w:r>
      <w:r>
        <w:rPr>
          <w:rFonts w:ascii="Tahoma" w:hAnsi="Tahoma" w:cs="Tahoma"/>
        </w:rPr>
        <w:t xml:space="preserve"> changed back into an OTHER-process (or a real-time proces</w:t>
      </w:r>
      <w:r w:rsidR="000703F6">
        <w:rPr>
          <w:rFonts w:ascii="Tahoma" w:hAnsi="Tahoma" w:cs="Tahoma"/>
        </w:rPr>
        <w:t>s). Once a process has become SHORT</w:t>
      </w:r>
      <w:r>
        <w:rPr>
          <w:rFonts w:ascii="Tahoma" w:hAnsi="Tahoma" w:cs="Tahoma"/>
        </w:rPr>
        <w:t xml:space="preserve">, it will remain </w:t>
      </w:r>
      <w:r w:rsidR="000703F6">
        <w:rPr>
          <w:rFonts w:ascii="Tahoma" w:hAnsi="Tahoma" w:cs="Tahoma"/>
        </w:rPr>
        <w:t>SHORT (might be Overdue-SHORT</w:t>
      </w:r>
      <w:r>
        <w:rPr>
          <w:rFonts w:ascii="Tahoma" w:hAnsi="Tahoma" w:cs="Tahoma"/>
        </w:rPr>
        <w:t>), until it exits.</w:t>
      </w:r>
    </w:p>
    <w:p w:rsidR="00E33E34" w:rsidRDefault="00E33E34" w:rsidP="002937E0">
      <w:pPr>
        <w:rPr>
          <w:rFonts w:ascii="Tahoma" w:hAnsi="Tahoma" w:cs="Tahoma"/>
        </w:rPr>
      </w:pPr>
    </w:p>
    <w:p w:rsidR="00E33E34" w:rsidRPr="00386802" w:rsidRDefault="00E33E34" w:rsidP="00210047">
      <w:pPr>
        <w:rPr>
          <w:rFonts w:ascii="Tahoma" w:hAnsi="Tahoma" w:cs="Tahoma"/>
          <w:color w:val="7F7F7F"/>
        </w:rPr>
      </w:pPr>
      <w:r>
        <w:rPr>
          <w:rFonts w:ascii="Tahoma" w:hAnsi="Tahoma" w:cs="Tahoma"/>
        </w:rPr>
        <w:t>You as the kernel designers may decide to maintain any other ke</w:t>
      </w:r>
      <w:r w:rsidR="00F6697A">
        <w:rPr>
          <w:rFonts w:ascii="Tahoma" w:hAnsi="Tahoma" w:cs="Tahoma"/>
        </w:rPr>
        <w:t>rnel data-fields needed for a SHORT</w:t>
      </w:r>
      <w:r>
        <w:rPr>
          <w:rFonts w:ascii="Tahoma" w:hAnsi="Tahoma" w:cs="Tahoma"/>
        </w:rPr>
        <w:t>-process.</w:t>
      </w:r>
    </w:p>
    <w:p w:rsidR="00E33E34" w:rsidRPr="0099004A" w:rsidRDefault="00E33E34" w:rsidP="00952F87">
      <w:pPr>
        <w:pStyle w:val="Subsection"/>
      </w:pPr>
      <w:bookmarkStart w:id="2" w:name="_Toc257299896"/>
      <w:r>
        <w:br w:type="page"/>
      </w:r>
      <w:r w:rsidRPr="0099004A">
        <w:lastRenderedPageBreak/>
        <w:t>Scheduling policies order</w:t>
      </w:r>
      <w:bookmarkEnd w:id="2"/>
    </w:p>
    <w:p w:rsidR="00E33E34" w:rsidRDefault="00E33E34" w:rsidP="0068087B">
      <w:pPr>
        <w:spacing w:before="240"/>
        <w:rPr>
          <w:rFonts w:ascii="Tahoma" w:hAnsi="Tahoma" w:cs="Tahoma"/>
        </w:rPr>
      </w:pPr>
      <w:r>
        <w:rPr>
          <w:rFonts w:ascii="Tahoma" w:hAnsi="Tahoma" w:cs="Tahoma"/>
        </w:rPr>
        <w:t xml:space="preserve">Any </w:t>
      </w:r>
      <w:r w:rsidR="0068087B">
        <w:rPr>
          <w:rFonts w:ascii="Tahoma" w:hAnsi="Tahoma" w:cs="Tahoma"/>
        </w:rPr>
        <w:t>SHORT</w:t>
      </w:r>
      <w:r>
        <w:rPr>
          <w:rFonts w:ascii="Tahoma" w:hAnsi="Tahoma" w:cs="Tahoma"/>
        </w:rPr>
        <w:t>-process that is not overdue, will receive higher priority than the OTHER-pr</w:t>
      </w:r>
      <w:r w:rsidR="0068087B">
        <w:rPr>
          <w:rFonts w:ascii="Tahoma" w:hAnsi="Tahoma" w:cs="Tahoma"/>
        </w:rPr>
        <w:t>ocesses. However, an Overdue</w:t>
      </w:r>
      <w:r>
        <w:rPr>
          <w:rFonts w:ascii="Tahoma" w:hAnsi="Tahoma" w:cs="Tahoma"/>
        </w:rPr>
        <w:t>-</w:t>
      </w:r>
      <w:r w:rsidR="0068087B">
        <w:rPr>
          <w:rFonts w:ascii="Tahoma" w:hAnsi="Tahoma" w:cs="Tahoma"/>
        </w:rPr>
        <w:t>SHORT-</w:t>
      </w:r>
      <w:r>
        <w:rPr>
          <w:rFonts w:ascii="Tahoma" w:hAnsi="Tahoma" w:cs="Tahoma"/>
        </w:rPr>
        <w:t>process will receive the lowest priority in the system.</w:t>
      </w:r>
      <w:r>
        <w:rPr>
          <w:rFonts w:ascii="Tahoma" w:hAnsi="Tahoma" w:cs="Tahoma"/>
        </w:rPr>
        <w:br/>
      </w:r>
      <w:r>
        <w:rPr>
          <w:rFonts w:ascii="Tahoma" w:hAnsi="Tahoma" w:cs="Tahoma"/>
        </w:rPr>
        <w:br/>
        <w:t>So the scheduler must run the processes in the system in this order:</w:t>
      </w:r>
    </w:p>
    <w:p w:rsidR="00E33E34" w:rsidRDefault="00E33E34" w:rsidP="00952F87">
      <w:pPr>
        <w:numPr>
          <w:ilvl w:val="0"/>
          <w:numId w:val="10"/>
        </w:numPr>
        <w:spacing w:before="240"/>
        <w:rPr>
          <w:rFonts w:ascii="Tahoma" w:hAnsi="Tahoma" w:cs="Tahoma"/>
        </w:rPr>
      </w:pPr>
      <w:r>
        <w:rPr>
          <w:rFonts w:ascii="Tahoma" w:hAnsi="Tahoma" w:cs="Tahoma"/>
        </w:rPr>
        <w:t>Real time (FIFO and RR) processes</w:t>
      </w:r>
    </w:p>
    <w:p w:rsidR="00E33E34" w:rsidRDefault="0068087B" w:rsidP="00C4797F">
      <w:pPr>
        <w:numPr>
          <w:ilvl w:val="0"/>
          <w:numId w:val="10"/>
        </w:numPr>
        <w:spacing w:before="240"/>
        <w:rPr>
          <w:rFonts w:ascii="Tahoma" w:hAnsi="Tahoma" w:cs="Tahoma"/>
        </w:rPr>
      </w:pPr>
      <w:r>
        <w:rPr>
          <w:rFonts w:ascii="Tahoma" w:hAnsi="Tahoma" w:cs="Tahoma"/>
        </w:rPr>
        <w:t>SHORT</w:t>
      </w:r>
      <w:r w:rsidR="00E33E34">
        <w:rPr>
          <w:rFonts w:ascii="Tahoma" w:hAnsi="Tahoma" w:cs="Tahoma"/>
        </w:rPr>
        <w:t>-Processes</w:t>
      </w:r>
    </w:p>
    <w:p w:rsidR="00E33E34" w:rsidRDefault="00E33E34" w:rsidP="00952F87">
      <w:pPr>
        <w:numPr>
          <w:ilvl w:val="0"/>
          <w:numId w:val="10"/>
        </w:numPr>
        <w:spacing w:before="240"/>
        <w:rPr>
          <w:rFonts w:ascii="Tahoma" w:hAnsi="Tahoma" w:cs="Tahoma"/>
        </w:rPr>
      </w:pPr>
      <w:r>
        <w:rPr>
          <w:rFonts w:ascii="Tahoma" w:hAnsi="Tahoma" w:cs="Tahoma"/>
        </w:rPr>
        <w:t>OTHER processes</w:t>
      </w:r>
    </w:p>
    <w:p w:rsidR="00E33E34" w:rsidRDefault="00E33E34" w:rsidP="0068087B">
      <w:pPr>
        <w:numPr>
          <w:ilvl w:val="0"/>
          <w:numId w:val="10"/>
        </w:numPr>
        <w:spacing w:before="240"/>
        <w:rPr>
          <w:rFonts w:ascii="Tahoma" w:hAnsi="Tahoma" w:cs="Tahoma"/>
        </w:rPr>
      </w:pPr>
      <w:r>
        <w:rPr>
          <w:rFonts w:ascii="Tahoma" w:hAnsi="Tahoma" w:cs="Tahoma"/>
        </w:rPr>
        <w:t>Overdue-</w:t>
      </w:r>
      <w:r w:rsidR="0068087B">
        <w:rPr>
          <w:rFonts w:ascii="Tahoma" w:hAnsi="Tahoma" w:cs="Tahoma"/>
        </w:rPr>
        <w:t>SHORT</w:t>
      </w:r>
      <w:r>
        <w:rPr>
          <w:rFonts w:ascii="Tahoma" w:hAnsi="Tahoma" w:cs="Tahoma"/>
        </w:rPr>
        <w:t xml:space="preserve"> Processes</w:t>
      </w:r>
    </w:p>
    <w:p w:rsidR="00E33E34" w:rsidRPr="00AE21E2" w:rsidRDefault="00E33E34" w:rsidP="00952F87">
      <w:pPr>
        <w:numPr>
          <w:ilvl w:val="0"/>
          <w:numId w:val="10"/>
        </w:numPr>
        <w:spacing w:before="240"/>
        <w:rPr>
          <w:rFonts w:ascii="Tahoma" w:hAnsi="Tahoma" w:cs="Tahoma"/>
        </w:rPr>
      </w:pPr>
      <w:r>
        <w:rPr>
          <w:rFonts w:ascii="Tahoma" w:hAnsi="Tahoma" w:cs="Tahoma"/>
        </w:rPr>
        <w:t>The idle task</w:t>
      </w:r>
    </w:p>
    <w:p w:rsidR="00E33E34" w:rsidRDefault="00E33E34" w:rsidP="00273845">
      <w:pPr>
        <w:spacing w:before="240"/>
        <w:rPr>
          <w:rFonts w:ascii="Tahoma" w:hAnsi="Tahoma" w:cs="Tahoma"/>
        </w:rPr>
      </w:pPr>
      <w:r>
        <w:rPr>
          <w:rFonts w:ascii="Tahoma" w:hAnsi="Tahoma" w:cs="Tahoma"/>
        </w:rPr>
        <w:t>Therefore, th</w:t>
      </w:r>
      <w:r w:rsidR="00273845">
        <w:rPr>
          <w:rFonts w:ascii="Tahoma" w:hAnsi="Tahoma" w:cs="Tahoma"/>
        </w:rPr>
        <w:t>e new scheduler should ignore SHORT</w:t>
      </w:r>
      <w:r>
        <w:rPr>
          <w:rFonts w:ascii="Tahoma" w:hAnsi="Tahoma" w:cs="Tahoma"/>
        </w:rPr>
        <w:t>-processes as long as there are real-time ready-to-run processes in the system, and ignore Overdue-</w:t>
      </w:r>
      <w:r w:rsidR="00273845">
        <w:rPr>
          <w:rFonts w:ascii="Tahoma" w:hAnsi="Tahoma" w:cs="Tahoma"/>
        </w:rPr>
        <w:t>SHORT</w:t>
      </w:r>
      <w:r>
        <w:rPr>
          <w:rFonts w:ascii="Tahoma" w:hAnsi="Tahoma" w:cs="Tahoma"/>
        </w:rPr>
        <w:t>-processes while there are any OTHER ready-to-run processes (</w:t>
      </w:r>
      <w:r w:rsidRPr="003A7241">
        <w:rPr>
          <w:rFonts w:ascii="Tahoma" w:hAnsi="Tahoma" w:cs="Tahoma"/>
          <w:u w:val="single"/>
        </w:rPr>
        <w:t>also in expired (!) priority queue</w:t>
      </w:r>
      <w:r>
        <w:rPr>
          <w:rFonts w:ascii="Tahoma" w:hAnsi="Tahoma" w:cs="Tahoma"/>
        </w:rPr>
        <w:t>). In g</w:t>
      </w:r>
      <w:r w:rsidR="00273845">
        <w:rPr>
          <w:rFonts w:ascii="Tahoma" w:hAnsi="Tahoma" w:cs="Tahoma"/>
        </w:rPr>
        <w:t>eneral, SCHED_OTHER and SCHED_SHORT</w:t>
      </w:r>
      <w:r>
        <w:rPr>
          <w:rFonts w:ascii="Tahoma" w:hAnsi="Tahoma" w:cs="Tahoma"/>
        </w:rPr>
        <w:t xml:space="preserve"> scheduling policies are different and not r</w:t>
      </w:r>
      <w:r w:rsidR="00273845">
        <w:rPr>
          <w:rFonts w:ascii="Tahoma" w:hAnsi="Tahoma" w:cs="Tahoma"/>
        </w:rPr>
        <w:t>elated policies. For example, SHORT</w:t>
      </w:r>
      <w:r>
        <w:rPr>
          <w:rFonts w:ascii="Tahoma" w:hAnsi="Tahoma" w:cs="Tahoma"/>
        </w:rPr>
        <w:t xml:space="preserve">-process can never move to </w:t>
      </w:r>
      <w:r w:rsidRPr="003A7241">
        <w:rPr>
          <w:rFonts w:ascii="Tahoma" w:hAnsi="Tahoma" w:cs="Tahoma"/>
        </w:rPr>
        <w:t>expired priority queue</w:t>
      </w:r>
      <w:r>
        <w:rPr>
          <w:rFonts w:ascii="Tahoma" w:hAnsi="Tahoma" w:cs="Tahoma"/>
        </w:rPr>
        <w:t>, which is related only to SCHED_OTHER scheduling policy.</w:t>
      </w:r>
    </w:p>
    <w:p w:rsidR="00E33E34" w:rsidRDefault="00E33E34" w:rsidP="0036121B">
      <w:pPr>
        <w:spacing w:before="240"/>
        <w:rPr>
          <w:rFonts w:ascii="Tahoma" w:hAnsi="Tahoma" w:cs="Tahoma"/>
          <w:color w:val="FF0000"/>
        </w:rPr>
      </w:pPr>
      <w:r>
        <w:rPr>
          <w:rFonts w:ascii="Tahoma" w:hAnsi="Tahoma" w:cs="Tahoma"/>
        </w:rPr>
        <w:br/>
      </w:r>
      <w:r>
        <w:rPr>
          <w:rFonts w:ascii="Tahoma" w:hAnsi="Tahoma" w:cs="Tahoma"/>
          <w:color w:val="FF0000"/>
        </w:rPr>
        <w:t>An important note!</w:t>
      </w:r>
      <w:r>
        <w:rPr>
          <w:rFonts w:ascii="Tahoma" w:hAnsi="Tahoma" w:cs="Tahoma"/>
          <w:color w:val="FF0000"/>
        </w:rPr>
        <w:br/>
        <w:t>While developing, it is strongly recommended that you will give the OTHER-process</w:t>
      </w:r>
      <w:r w:rsidR="00273845">
        <w:rPr>
          <w:rFonts w:ascii="Tahoma" w:hAnsi="Tahoma" w:cs="Tahoma"/>
          <w:color w:val="FF0000"/>
        </w:rPr>
        <w:t>es a higher priority than the SHORT</w:t>
      </w:r>
      <w:r>
        <w:rPr>
          <w:rFonts w:ascii="Tahoma" w:hAnsi="Tahoma" w:cs="Tahoma"/>
          <w:color w:val="FF0000"/>
        </w:rPr>
        <w:t>-processes, and only at the end, when you are convinced that it works pr</w:t>
      </w:r>
      <w:r w:rsidR="0036121B">
        <w:rPr>
          <w:rFonts w:ascii="Tahoma" w:hAnsi="Tahoma" w:cs="Tahoma"/>
          <w:color w:val="FF0000"/>
        </w:rPr>
        <w:t>operly, change it and give the SHORT</w:t>
      </w:r>
      <w:r>
        <w:rPr>
          <w:rFonts w:ascii="Tahoma" w:hAnsi="Tahoma" w:cs="Tahoma"/>
          <w:color w:val="FF0000"/>
        </w:rPr>
        <w:t xml:space="preserve">-processes the higher priority. So, while developing, if a </w:t>
      </w:r>
      <w:r w:rsidR="0036121B">
        <w:rPr>
          <w:rFonts w:ascii="Tahoma" w:hAnsi="Tahoma" w:cs="Tahoma"/>
          <w:color w:val="FF0000"/>
        </w:rPr>
        <w:t>SHORT</w:t>
      </w:r>
      <w:r>
        <w:rPr>
          <w:rFonts w:ascii="Tahoma" w:hAnsi="Tahoma" w:cs="Tahoma"/>
          <w:color w:val="FF0000"/>
        </w:rPr>
        <w:t>-process is running and a</w:t>
      </w:r>
      <w:r w:rsidR="0036121B">
        <w:rPr>
          <w:rFonts w:ascii="Tahoma" w:hAnsi="Tahoma" w:cs="Tahoma"/>
          <w:color w:val="FF0000"/>
        </w:rPr>
        <w:t>n OTHER-process wakes up, the SHORT</w:t>
      </w:r>
      <w:r>
        <w:rPr>
          <w:rFonts w:ascii="Tahoma" w:hAnsi="Tahoma" w:cs="Tahoma"/>
          <w:color w:val="FF0000"/>
        </w:rPr>
        <w:t xml:space="preserve">-process should be switched off. After you are convinced the scheduling mechanism works well, you should change it to </w:t>
      </w:r>
      <w:r w:rsidR="0036121B">
        <w:rPr>
          <w:rFonts w:ascii="Tahoma" w:hAnsi="Tahoma" w:cs="Tahoma"/>
          <w:color w:val="FF0000"/>
        </w:rPr>
        <w:t>the way it should be – that a SHORT</w:t>
      </w:r>
      <w:r>
        <w:rPr>
          <w:rFonts w:ascii="Tahoma" w:hAnsi="Tahoma" w:cs="Tahoma"/>
          <w:color w:val="FF0000"/>
        </w:rPr>
        <w:t>-process doesn’t give up the processor for a regular process.</w:t>
      </w:r>
      <w:r>
        <w:rPr>
          <w:rFonts w:ascii="Tahoma" w:hAnsi="Tahoma" w:cs="Tahoma"/>
          <w:color w:val="FF0000"/>
        </w:rPr>
        <w:br/>
        <w:t>The reason for this is that i</w:t>
      </w:r>
      <w:r w:rsidR="0036121B">
        <w:rPr>
          <w:rFonts w:ascii="Tahoma" w:hAnsi="Tahoma" w:cs="Tahoma"/>
          <w:color w:val="FF0000"/>
        </w:rPr>
        <w:t>f you run the system with the SHORT</w:t>
      </w:r>
      <w:r>
        <w:rPr>
          <w:rFonts w:ascii="Tahoma" w:hAnsi="Tahoma" w:cs="Tahoma"/>
          <w:color w:val="FF0000"/>
        </w:rPr>
        <w:t>-processes priority higher than the SCHED_OTHER priority, and you have a bug that contains an infinite loop or something like that, than you won't be able to stop the system anyway but crashing it, since the OTHER-processes will not be scheduled, including in their kernel mode.</w:t>
      </w:r>
    </w:p>
    <w:p w:rsidR="00E33E34" w:rsidRPr="00D05244" w:rsidRDefault="00E33E34" w:rsidP="003A7241">
      <w:pPr>
        <w:spacing w:before="240"/>
        <w:rPr>
          <w:rFonts w:ascii="Tahoma" w:hAnsi="Tahoma" w:cs="Tahoma"/>
          <w:color w:val="FF0000"/>
        </w:rPr>
      </w:pPr>
    </w:p>
    <w:p w:rsidR="00E33E34" w:rsidRDefault="002E4682" w:rsidP="00386802">
      <w:pPr>
        <w:pStyle w:val="Subsection"/>
      </w:pPr>
      <w:bookmarkStart w:id="3" w:name="_Toc257299897"/>
      <w:r>
        <w:t>Scheduling SHORT</w:t>
      </w:r>
      <w:r w:rsidR="00E33E34">
        <w:t>-processes</w:t>
      </w:r>
      <w:bookmarkEnd w:id="3"/>
    </w:p>
    <w:p w:rsidR="00E33E34" w:rsidRDefault="00E33E34" w:rsidP="00724B7F">
      <w:pPr>
        <w:spacing w:before="240" w:after="240"/>
        <w:rPr>
          <w:rFonts w:ascii="Tahoma" w:hAnsi="Tahoma" w:cs="Tahoma"/>
        </w:rPr>
      </w:pPr>
      <w:r>
        <w:rPr>
          <w:rFonts w:ascii="Tahoma" w:hAnsi="Tahoma" w:cs="Tahoma"/>
        </w:rPr>
        <w:t>The CPU should</w:t>
      </w:r>
      <w:r w:rsidR="00724B7F">
        <w:rPr>
          <w:rFonts w:ascii="Tahoma" w:hAnsi="Tahoma" w:cs="Tahoma"/>
        </w:rPr>
        <w:t xml:space="preserve"> be given to the ready-to-run SHORT</w:t>
      </w:r>
      <w:r>
        <w:rPr>
          <w:rFonts w:ascii="Tahoma" w:hAnsi="Tahoma" w:cs="Tahoma"/>
        </w:rPr>
        <w:t xml:space="preserve">-process </w:t>
      </w:r>
      <m:oMath>
        <m:r>
          <w:rPr>
            <w:rFonts w:ascii="Cambria Math" w:hAnsi="Cambria Math" w:cs="Tahoma"/>
          </w:rPr>
          <m:t>p</m:t>
        </m:r>
      </m:oMath>
      <w:r>
        <w:rPr>
          <w:rFonts w:ascii="Tahoma" w:hAnsi="Tahoma" w:cs="Tahoma"/>
          <w:i/>
          <w:iCs/>
        </w:rPr>
        <w:t xml:space="preserve"> </w:t>
      </w:r>
      <w:r>
        <w:rPr>
          <w:rFonts w:ascii="Tahoma" w:hAnsi="Tahoma" w:cs="Tahoma"/>
        </w:rPr>
        <w:t xml:space="preserve">that has the highest priority (but is not overdue). The priority is the static priority given to </w:t>
      </w:r>
      <m:oMath>
        <m:r>
          <w:rPr>
            <w:rFonts w:ascii="Cambria Math" w:hAnsi="Cambria Math" w:cs="Tahoma"/>
          </w:rPr>
          <m:t>p</m:t>
        </m:r>
      </m:oMath>
      <w:r>
        <w:rPr>
          <w:rFonts w:ascii="Tahoma" w:hAnsi="Tahoma" w:cs="Tahoma"/>
        </w:rPr>
        <w:t xml:space="preserve"> on its creation, </w:t>
      </w:r>
      <w:r w:rsidRPr="00CD2ABB">
        <w:rPr>
          <w:rFonts w:ascii="Tahoma" w:hAnsi="Tahoma" w:cs="Tahoma"/>
          <w:i/>
          <w:iCs/>
        </w:rPr>
        <w:t>120+/- nice</w:t>
      </w:r>
      <w:r w:rsidR="00724B7F">
        <w:rPr>
          <w:rFonts w:ascii="Tahoma" w:hAnsi="Tahoma" w:cs="Tahoma"/>
        </w:rPr>
        <w:t xml:space="preserve"> as for any OTHER- and SHORT</w:t>
      </w:r>
      <w:r>
        <w:rPr>
          <w:rFonts w:ascii="Tahoma" w:hAnsi="Tahoma" w:cs="Tahoma"/>
        </w:rPr>
        <w:t xml:space="preserve">-processes. After that, </w:t>
      </w:r>
      <m:oMath>
        <m:r>
          <w:rPr>
            <w:rFonts w:ascii="Cambria Math" w:hAnsi="Cambria Math" w:cs="Tahoma"/>
          </w:rPr>
          <m:t>p</m:t>
        </m:r>
      </m:oMath>
      <w:r>
        <w:rPr>
          <w:rFonts w:ascii="Tahoma" w:hAnsi="Tahoma" w:cs="Tahoma"/>
        </w:rPr>
        <w:t xml:space="preserve"> runs </w:t>
      </w:r>
      <w:r>
        <w:rPr>
          <w:rFonts w:ascii="Tahoma" w:hAnsi="Tahoma" w:cs="Tahoma"/>
        </w:rPr>
        <w:lastRenderedPageBreak/>
        <w:t xml:space="preserve">in Round-Robin (RR) with other </w:t>
      </w:r>
      <w:r w:rsidR="00724B7F">
        <w:rPr>
          <w:rFonts w:ascii="Tahoma" w:hAnsi="Tahoma" w:cs="Tahoma"/>
        </w:rPr>
        <w:t>SHORT</w:t>
      </w:r>
      <w:r>
        <w:rPr>
          <w:rFonts w:ascii="Tahoma" w:hAnsi="Tahoma" w:cs="Tahoma"/>
        </w:rPr>
        <w:t xml:space="preserve">-processes having same priority. </w:t>
      </w:r>
      <m:oMath>
        <m:r>
          <w:rPr>
            <w:rFonts w:ascii="Cambria Math" w:hAnsi="Cambria Math" w:cs="Tahoma"/>
          </w:rPr>
          <m:t>p</m:t>
        </m:r>
      </m:oMath>
      <w:r>
        <w:rPr>
          <w:rFonts w:ascii="Tahoma" w:hAnsi="Tahoma" w:cs="Tahoma"/>
        </w:rPr>
        <w:t xml:space="preserve"> can participate in RR only its </w:t>
      </w:r>
      <w:r w:rsidRPr="00AA44AF">
        <w:rPr>
          <w:rFonts w:ascii="Tahoma" w:hAnsi="Tahoma" w:cs="Tahoma"/>
          <w:i/>
          <w:iCs/>
        </w:rPr>
        <w:t>“</w:t>
      </w:r>
      <w:r w:rsidRPr="00CD2ABB">
        <w:rPr>
          <w:rFonts w:ascii="Tahoma" w:hAnsi="Tahoma" w:cs="Tahoma"/>
          <w:i/>
          <w:iCs/>
        </w:rPr>
        <w:t>number of trials</w:t>
      </w:r>
      <w:r>
        <w:rPr>
          <w:rFonts w:ascii="Tahoma" w:hAnsi="Tahoma" w:cs="Tahoma"/>
        </w:rPr>
        <w:t>” times.</w:t>
      </w:r>
    </w:p>
    <w:p w:rsidR="00E33E34" w:rsidRDefault="00E33E34" w:rsidP="00724B7F">
      <w:pPr>
        <w:spacing w:before="240" w:after="240"/>
        <w:rPr>
          <w:rFonts w:ascii="Tahoma" w:hAnsi="Tahoma" w:cs="Tahoma"/>
          <w:lang w:bidi="he-IL"/>
        </w:rPr>
      </w:pPr>
      <w:r>
        <w:rPr>
          <w:rFonts w:ascii="Tahoma" w:hAnsi="Tahoma" w:cs="Tahoma"/>
          <w:lang w:bidi="he-IL"/>
        </w:rPr>
        <w:t xml:space="preserve">A </w:t>
      </w:r>
      <w:r w:rsidR="00724B7F">
        <w:rPr>
          <w:rFonts w:ascii="Tahoma" w:hAnsi="Tahoma" w:cs="Tahoma"/>
          <w:lang w:bidi="he-IL"/>
        </w:rPr>
        <w:t>SHORT</w:t>
      </w:r>
      <w:r>
        <w:rPr>
          <w:rFonts w:ascii="Tahoma" w:hAnsi="Tahoma" w:cs="Tahoma"/>
          <w:lang w:bidi="he-IL"/>
        </w:rPr>
        <w:t>-process that has (exactly) 0 remaining trials left is considered overdue, and should not be selected. For this case, you should make the necessary changes to your data structures to start treat it as an Overdue-</w:t>
      </w:r>
      <w:r w:rsidR="00724B7F">
        <w:rPr>
          <w:rFonts w:ascii="Tahoma" w:hAnsi="Tahoma" w:cs="Tahoma"/>
          <w:lang w:bidi="he-IL"/>
        </w:rPr>
        <w:t>SHORT</w:t>
      </w:r>
      <w:r>
        <w:rPr>
          <w:rFonts w:ascii="Tahoma" w:hAnsi="Tahoma" w:cs="Tahoma"/>
          <w:lang w:bidi="he-IL"/>
        </w:rPr>
        <w:t>-process (and choose a different process to run accordingly).</w:t>
      </w:r>
    </w:p>
    <w:p w:rsidR="00E33E34" w:rsidRDefault="00E00D23" w:rsidP="00E00D23">
      <w:pPr>
        <w:spacing w:before="240" w:after="240"/>
        <w:rPr>
          <w:rFonts w:ascii="Tahoma" w:hAnsi="Tahoma" w:cs="Tahoma"/>
          <w:lang w:bidi="he-IL"/>
        </w:rPr>
      </w:pPr>
      <w:r>
        <w:rPr>
          <w:rFonts w:ascii="Tahoma" w:hAnsi="Tahoma" w:cs="Tahoma"/>
          <w:lang w:bidi="he-IL"/>
        </w:rPr>
        <w:t>As stated above, between SHORT</w:t>
      </w:r>
      <w:r w:rsidR="00E33E34">
        <w:rPr>
          <w:rFonts w:ascii="Tahoma" w:hAnsi="Tahoma" w:cs="Tahoma"/>
          <w:lang w:bidi="he-IL"/>
        </w:rPr>
        <w:t xml:space="preserve">-processes, the one with the higher priority (minimal priority number) should get the CPU, let’s call it </w:t>
      </w:r>
      <m:oMath>
        <m:r>
          <w:rPr>
            <w:rFonts w:ascii="Cambria Math" w:hAnsi="Cambria Math" w:cs="Tahoma"/>
            <w:lang w:bidi="he-IL"/>
          </w:rPr>
          <m:t>p</m:t>
        </m:r>
      </m:oMath>
      <w:r w:rsidR="00E33E34">
        <w:rPr>
          <w:rFonts w:ascii="Tahoma" w:hAnsi="Tahoma" w:cs="Tahoma"/>
          <w:lang w:bidi="he-IL"/>
        </w:rPr>
        <w:t xml:space="preserve">. You should not switch </w:t>
      </w:r>
      <m:oMath>
        <m:r>
          <w:rPr>
            <w:rFonts w:ascii="Cambria Math" w:hAnsi="Cambria Math" w:cs="Tahoma"/>
            <w:lang w:bidi="he-IL"/>
          </w:rPr>
          <m:t>p</m:t>
        </m:r>
      </m:oMath>
      <w:r>
        <w:rPr>
          <w:rFonts w:ascii="Tahoma" w:hAnsi="Tahoma" w:cs="Tahoma"/>
          <w:lang w:bidi="he-IL"/>
        </w:rPr>
        <w:t xml:space="preserve"> for another (may be new) SHORT</w:t>
      </w:r>
      <w:r w:rsidR="00E33E34">
        <w:rPr>
          <w:rFonts w:ascii="Tahoma" w:hAnsi="Tahoma" w:cs="Tahoma"/>
          <w:lang w:bidi="he-IL"/>
        </w:rPr>
        <w:t xml:space="preserve">-process that has same priority, till the end of </w:t>
      </w:r>
      <m:oMath>
        <m:r>
          <w:rPr>
            <w:rFonts w:ascii="Cambria Math" w:hAnsi="Cambria Math" w:cs="Tahoma"/>
            <w:lang w:bidi="he-IL"/>
          </w:rPr>
          <m:t>p</m:t>
        </m:r>
      </m:oMath>
      <w:r w:rsidR="00E33E34">
        <w:rPr>
          <w:rFonts w:ascii="Tahoma" w:hAnsi="Tahoma" w:cs="Tahoma"/>
          <w:lang w:bidi="he-IL"/>
        </w:rPr>
        <w:t>’s time-slice. Ho</w:t>
      </w:r>
      <w:r>
        <w:rPr>
          <w:rFonts w:ascii="Tahoma" w:hAnsi="Tahoma" w:cs="Tahoma"/>
          <w:lang w:bidi="he-IL"/>
        </w:rPr>
        <w:t>wever, if another SHORT</w:t>
      </w:r>
      <w:r w:rsidR="00E33E34">
        <w:rPr>
          <w:rFonts w:ascii="Tahoma" w:hAnsi="Tahoma" w:cs="Tahoma"/>
          <w:lang w:bidi="he-IL"/>
        </w:rPr>
        <w:t xml:space="preserve">-process with higher priority appears in the </w:t>
      </w:r>
      <w:r w:rsidR="00E33E34" w:rsidRPr="00AA44AF">
        <w:rPr>
          <w:rFonts w:ascii="Cambria" w:hAnsi="Cambria" w:cs="Arial"/>
          <w:lang w:bidi="he-IL"/>
        </w:rPr>
        <w:t>run_queue</w:t>
      </w:r>
      <w:r w:rsidR="00E33E34">
        <w:rPr>
          <w:rFonts w:ascii="Tahoma" w:hAnsi="Tahoma" w:cs="Tahoma"/>
          <w:lang w:bidi="he-IL"/>
        </w:rPr>
        <w:t xml:space="preserve">, the higher-priority </w:t>
      </w:r>
      <w:r>
        <w:rPr>
          <w:rFonts w:ascii="Tahoma" w:hAnsi="Tahoma" w:cs="Tahoma"/>
          <w:lang w:bidi="he-IL"/>
        </w:rPr>
        <w:t>SHORT</w:t>
      </w:r>
      <w:r w:rsidR="00E33E34">
        <w:rPr>
          <w:rFonts w:ascii="Tahoma" w:hAnsi="Tahoma" w:cs="Tahoma"/>
          <w:lang w:bidi="he-IL"/>
        </w:rPr>
        <w:t>-process should ge</w:t>
      </w:r>
      <w:r>
        <w:rPr>
          <w:rFonts w:ascii="Tahoma" w:hAnsi="Tahoma" w:cs="Tahoma"/>
          <w:lang w:bidi="he-IL"/>
        </w:rPr>
        <w:t xml:space="preserve">t the CPU. </w:t>
      </w:r>
      <w:r w:rsidR="00E33E34">
        <w:rPr>
          <w:rFonts w:ascii="Tahoma" w:hAnsi="Tahoma" w:cs="Tahoma"/>
          <w:lang w:bidi="he-IL"/>
        </w:rPr>
        <w:br/>
      </w:r>
      <w:r w:rsidR="00E33E34">
        <w:rPr>
          <w:rFonts w:ascii="Tahoma" w:hAnsi="Tahoma" w:cs="Tahoma"/>
          <w:lang w:bidi="he-IL"/>
        </w:rPr>
        <w:br/>
        <w:t xml:space="preserve">Thus, a </w:t>
      </w:r>
      <w:r>
        <w:rPr>
          <w:rFonts w:ascii="Tahoma" w:hAnsi="Tahoma" w:cs="Tahoma"/>
          <w:lang w:bidi="he-IL"/>
        </w:rPr>
        <w:t>SHORT</w:t>
      </w:r>
      <w:r w:rsidR="00E33E34">
        <w:rPr>
          <w:rFonts w:ascii="Tahoma" w:hAnsi="Tahoma" w:cs="Tahoma"/>
          <w:lang w:bidi="he-IL"/>
        </w:rPr>
        <w:t>-process might be removed (switched off) from the CPU in the following cases:</w:t>
      </w:r>
    </w:p>
    <w:p w:rsidR="00E33E34" w:rsidRDefault="00E33E34" w:rsidP="000648A1">
      <w:pPr>
        <w:pStyle w:val="ListParagraph"/>
        <w:numPr>
          <w:ilvl w:val="0"/>
          <w:numId w:val="7"/>
        </w:numPr>
        <w:spacing w:before="240" w:after="240"/>
        <w:rPr>
          <w:rFonts w:ascii="Tahoma" w:hAnsi="Tahoma" w:cs="Tahoma"/>
        </w:rPr>
      </w:pPr>
      <w:r>
        <w:rPr>
          <w:rFonts w:ascii="Tahoma" w:hAnsi="Tahoma" w:cs="Tahoma"/>
          <w:lang w:bidi="he-IL"/>
        </w:rPr>
        <w:t>A real time process returned from waiting and is ready to run.</w:t>
      </w:r>
    </w:p>
    <w:p w:rsidR="00E33E34" w:rsidRDefault="00E33E34" w:rsidP="00E00D23">
      <w:pPr>
        <w:pStyle w:val="ListParagraph"/>
        <w:numPr>
          <w:ilvl w:val="0"/>
          <w:numId w:val="7"/>
        </w:numPr>
        <w:spacing w:before="240" w:after="240"/>
        <w:rPr>
          <w:rFonts w:ascii="Tahoma" w:hAnsi="Tahoma" w:cs="Tahoma"/>
        </w:rPr>
      </w:pPr>
      <w:r>
        <w:rPr>
          <w:rFonts w:ascii="Tahoma" w:hAnsi="Tahoma" w:cs="Tahoma"/>
          <w:lang w:bidi="he-IL"/>
        </w:rPr>
        <w:t xml:space="preserve">Another </w:t>
      </w:r>
      <w:r w:rsidR="00E00D23">
        <w:rPr>
          <w:rFonts w:ascii="Tahoma" w:hAnsi="Tahoma" w:cs="Tahoma"/>
          <w:lang w:bidi="he-IL"/>
        </w:rPr>
        <w:t>SHORT</w:t>
      </w:r>
      <w:r>
        <w:rPr>
          <w:rFonts w:ascii="Tahoma" w:hAnsi="Tahoma" w:cs="Tahoma"/>
          <w:lang w:bidi="he-IL"/>
        </w:rPr>
        <w:t>-process returned from waiting, and it has higher priority.</w:t>
      </w:r>
    </w:p>
    <w:p w:rsidR="00E33E34" w:rsidRDefault="00E00D23" w:rsidP="00005543">
      <w:pPr>
        <w:pStyle w:val="ListParagraph"/>
        <w:numPr>
          <w:ilvl w:val="0"/>
          <w:numId w:val="7"/>
        </w:numPr>
        <w:spacing w:before="240" w:after="240"/>
        <w:rPr>
          <w:rFonts w:ascii="Tahoma" w:hAnsi="Tahoma" w:cs="Tahoma"/>
        </w:rPr>
      </w:pPr>
      <w:r>
        <w:rPr>
          <w:rFonts w:ascii="Tahoma" w:hAnsi="Tahoma" w:cs="Tahoma"/>
          <w:lang w:bidi="he-IL"/>
        </w:rPr>
        <w:t>The SHORT</w:t>
      </w:r>
      <w:r w:rsidR="00E33E34">
        <w:rPr>
          <w:rFonts w:ascii="Tahoma" w:hAnsi="Tahoma" w:cs="Tahoma"/>
          <w:lang w:bidi="he-IL"/>
        </w:rPr>
        <w:t>-process forked, and created a child (see explanation in the next section).</w:t>
      </w:r>
    </w:p>
    <w:p w:rsidR="00E33E34" w:rsidRDefault="00E00D23" w:rsidP="000648A1">
      <w:pPr>
        <w:pStyle w:val="ListParagraph"/>
        <w:numPr>
          <w:ilvl w:val="0"/>
          <w:numId w:val="7"/>
        </w:numPr>
        <w:spacing w:before="240" w:after="240"/>
        <w:rPr>
          <w:rFonts w:ascii="Tahoma" w:hAnsi="Tahoma" w:cs="Tahoma"/>
        </w:rPr>
      </w:pPr>
      <w:r>
        <w:rPr>
          <w:rFonts w:ascii="Tahoma" w:hAnsi="Tahoma" w:cs="Tahoma"/>
          <w:lang w:bidi="he-IL"/>
        </w:rPr>
        <w:t>The SHORT</w:t>
      </w:r>
      <w:r w:rsidR="00E33E34">
        <w:rPr>
          <w:rFonts w:ascii="Tahoma" w:hAnsi="Tahoma" w:cs="Tahoma"/>
          <w:lang w:bidi="he-IL"/>
        </w:rPr>
        <w:t>-process goes out for waiting.</w:t>
      </w:r>
    </w:p>
    <w:p w:rsidR="00E33E34" w:rsidRDefault="00E33E34" w:rsidP="00005543">
      <w:pPr>
        <w:pStyle w:val="ListParagraph"/>
        <w:numPr>
          <w:ilvl w:val="0"/>
          <w:numId w:val="7"/>
        </w:numPr>
        <w:spacing w:before="240" w:after="240"/>
        <w:rPr>
          <w:rFonts w:ascii="Tahoma" w:hAnsi="Tahoma" w:cs="Tahoma"/>
        </w:rPr>
      </w:pPr>
      <w:r>
        <w:rPr>
          <w:rFonts w:ascii="Tahoma" w:hAnsi="Tahoma" w:cs="Tahoma"/>
          <w:lang w:bidi="he-IL"/>
        </w:rPr>
        <w:t>The</w:t>
      </w:r>
      <w:r w:rsidRPr="00005543">
        <w:rPr>
          <w:rFonts w:ascii="Tahoma" w:hAnsi="Tahoma" w:cs="Tahoma"/>
          <w:lang w:bidi="he-IL"/>
        </w:rPr>
        <w:t xml:space="preserve"> </w:t>
      </w:r>
      <w:r w:rsidR="00E00D23">
        <w:rPr>
          <w:rFonts w:ascii="Tahoma" w:hAnsi="Tahoma" w:cs="Tahoma"/>
          <w:lang w:bidi="he-IL"/>
        </w:rPr>
        <w:t>SHORT</w:t>
      </w:r>
      <w:r>
        <w:rPr>
          <w:rFonts w:ascii="Tahoma" w:hAnsi="Tahoma" w:cs="Tahoma"/>
          <w:lang w:bidi="he-IL"/>
        </w:rPr>
        <w:t>-process ended.</w:t>
      </w:r>
    </w:p>
    <w:p w:rsidR="00E00D23" w:rsidRPr="00E00D23" w:rsidRDefault="00E00D23" w:rsidP="00E00D23">
      <w:pPr>
        <w:pStyle w:val="ListParagraph"/>
        <w:numPr>
          <w:ilvl w:val="0"/>
          <w:numId w:val="7"/>
        </w:numPr>
        <w:spacing w:before="240" w:after="240"/>
        <w:rPr>
          <w:rFonts w:ascii="Tahoma" w:hAnsi="Tahoma" w:cs="Tahoma"/>
        </w:rPr>
      </w:pPr>
      <w:r w:rsidRPr="00E00D23">
        <w:rPr>
          <w:rFonts w:ascii="Tahoma" w:hAnsi="Tahoma" w:cs="Tahoma"/>
          <w:lang w:bidi="he-IL"/>
        </w:rPr>
        <w:t>The SHORT</w:t>
      </w:r>
      <w:r>
        <w:rPr>
          <w:rFonts w:ascii="Tahoma" w:hAnsi="Tahoma" w:cs="Tahoma"/>
          <w:lang w:bidi="he-IL"/>
        </w:rPr>
        <w:t>-process yields the CPU</w:t>
      </w:r>
      <w:r w:rsidRPr="00E00D23">
        <w:rPr>
          <w:rFonts w:ascii="Tahoma" w:hAnsi="Tahoma" w:cs="Tahoma"/>
          <w:lang w:bidi="he-IL"/>
        </w:rPr>
        <w:t>.</w:t>
      </w:r>
    </w:p>
    <w:p w:rsidR="00E33E34" w:rsidRDefault="00E00D23" w:rsidP="000648A1">
      <w:pPr>
        <w:pStyle w:val="ListParagraph"/>
        <w:numPr>
          <w:ilvl w:val="0"/>
          <w:numId w:val="7"/>
        </w:numPr>
        <w:spacing w:before="240" w:after="240"/>
        <w:rPr>
          <w:rFonts w:ascii="Tahoma" w:hAnsi="Tahoma" w:cs="Tahoma"/>
        </w:rPr>
      </w:pPr>
      <w:r>
        <w:rPr>
          <w:rFonts w:ascii="Tahoma" w:hAnsi="Tahoma" w:cs="Tahoma"/>
          <w:lang w:bidi="he-IL"/>
        </w:rPr>
        <w:t>The SHORT</w:t>
      </w:r>
      <w:r w:rsidR="00E33E34">
        <w:rPr>
          <w:rFonts w:ascii="Tahoma" w:hAnsi="Tahoma" w:cs="Tahoma"/>
          <w:lang w:bidi="he-IL"/>
        </w:rPr>
        <w:t>-process finished this time-slice (it may return to another trial)</w:t>
      </w:r>
    </w:p>
    <w:p w:rsidR="00E33E34" w:rsidRDefault="00E00D23" w:rsidP="00C82124">
      <w:pPr>
        <w:pStyle w:val="ListParagraph"/>
        <w:numPr>
          <w:ilvl w:val="0"/>
          <w:numId w:val="7"/>
        </w:numPr>
        <w:spacing w:before="240" w:after="240"/>
        <w:rPr>
          <w:rFonts w:ascii="Tahoma" w:hAnsi="Tahoma" w:cs="Tahoma"/>
        </w:rPr>
      </w:pPr>
      <w:r>
        <w:rPr>
          <w:rFonts w:ascii="Tahoma" w:hAnsi="Tahoma" w:cs="Tahoma"/>
          <w:lang w:bidi="he-IL"/>
        </w:rPr>
        <w:t>The SHORT</w:t>
      </w:r>
      <w:r w:rsidR="00E33E34">
        <w:rPr>
          <w:rFonts w:ascii="Tahoma" w:hAnsi="Tahoma" w:cs="Tahoma"/>
          <w:lang w:bidi="he-IL"/>
        </w:rPr>
        <w:t>-process finished this time-slice and it was its last trial (it has more code to do). The process became an overdue process.</w:t>
      </w:r>
    </w:p>
    <w:p w:rsidR="00E33E34" w:rsidRDefault="00E33E34" w:rsidP="00C82124">
      <w:pPr>
        <w:pStyle w:val="ListParagraph"/>
        <w:numPr>
          <w:ilvl w:val="0"/>
          <w:numId w:val="7"/>
        </w:numPr>
        <w:spacing w:before="240" w:after="240"/>
        <w:rPr>
          <w:rFonts w:ascii="Tahoma" w:hAnsi="Tahoma" w:cs="Tahoma"/>
        </w:rPr>
      </w:pPr>
      <w:r>
        <w:rPr>
          <w:rFonts w:ascii="Tahoma" w:hAnsi="Tahoma" w:cs="Tahoma"/>
          <w:lang w:bidi="he-IL"/>
        </w:rPr>
        <w:t xml:space="preserve">The </w:t>
      </w:r>
      <w:r w:rsidRPr="00E55C5D">
        <w:rPr>
          <w:rFonts w:ascii="Arial" w:hAnsi="Arial" w:cs="Arial"/>
          <w:lang w:bidi="he-IL"/>
        </w:rPr>
        <w:t>nice()</w:t>
      </w:r>
      <w:r>
        <w:rPr>
          <w:rFonts w:ascii="Tahoma" w:hAnsi="Tahoma" w:cs="Tahoma"/>
          <w:lang w:bidi="he-IL"/>
        </w:rPr>
        <w:t xml:space="preserve"> </w:t>
      </w:r>
      <w:r>
        <w:rPr>
          <w:rFonts w:ascii="Tahoma" w:hAnsi="Tahoma" w:cs="Tahoma"/>
        </w:rPr>
        <w:t>call has changed the pr</w:t>
      </w:r>
      <w:r w:rsidR="00E00D23">
        <w:rPr>
          <w:rFonts w:ascii="Tahoma" w:hAnsi="Tahoma" w:cs="Tahoma"/>
        </w:rPr>
        <w:t>iority of some lower priority SHORT</w:t>
      </w:r>
      <w:r>
        <w:rPr>
          <w:rFonts w:ascii="Tahoma" w:hAnsi="Tahoma" w:cs="Tahoma"/>
        </w:rPr>
        <w:t>-process to have higher priority</w:t>
      </w:r>
    </w:p>
    <w:p w:rsidR="00E00D23" w:rsidRPr="00E00D23" w:rsidRDefault="00E00D23" w:rsidP="00E00D23">
      <w:pPr>
        <w:spacing w:before="240" w:after="240"/>
        <w:rPr>
          <w:rFonts w:ascii="Tahoma" w:hAnsi="Tahoma" w:cs="Tahoma"/>
        </w:rPr>
      </w:pPr>
      <w:r>
        <w:rPr>
          <w:rFonts w:ascii="Tahoma" w:hAnsi="Tahoma" w:cs="Tahoma"/>
          <w:lang w:bidi="he-IL"/>
        </w:rPr>
        <w:t xml:space="preserve">In any case that a SHORT-process has left the CPU without finishing his time slice you should remember the remained part of its time-slice and use it later – counting all the time-slice usage </w:t>
      </w:r>
      <w:r w:rsidRPr="00005543">
        <w:rPr>
          <w:rFonts w:ascii="Tahoma" w:hAnsi="Tahoma" w:cs="Tahoma"/>
          <w:u w:val="single"/>
          <w:lang w:bidi="he-IL"/>
        </w:rPr>
        <w:t>as a single trial</w:t>
      </w:r>
      <w:r>
        <w:rPr>
          <w:rFonts w:ascii="Tahoma" w:hAnsi="Tahoma" w:cs="Tahoma"/>
          <w:lang w:bidi="he-IL"/>
        </w:rPr>
        <w:t>.</w:t>
      </w:r>
    </w:p>
    <w:p w:rsidR="00E33E34" w:rsidRDefault="00E00D23" w:rsidP="003E4795">
      <w:pPr>
        <w:spacing w:before="240" w:after="240"/>
        <w:rPr>
          <w:rFonts w:ascii="Tahoma" w:hAnsi="Tahoma" w:cs="Tahoma"/>
          <w:b/>
          <w:bCs/>
          <w:u w:val="single"/>
        </w:rPr>
      </w:pPr>
      <w:r>
        <w:rPr>
          <w:rFonts w:ascii="Tahoma" w:hAnsi="Tahoma" w:cs="Tahoma"/>
        </w:rPr>
        <w:t>N</w:t>
      </w:r>
      <w:r w:rsidR="00E33E34">
        <w:rPr>
          <w:rFonts w:ascii="Tahoma" w:hAnsi="Tahoma" w:cs="Tahoma"/>
        </w:rPr>
        <w:t>ote t</w:t>
      </w:r>
      <w:r>
        <w:rPr>
          <w:rFonts w:ascii="Tahoma" w:hAnsi="Tahoma" w:cs="Tahoma"/>
        </w:rPr>
        <w:t>hat if there is only one SHORT</w:t>
      </w:r>
      <w:r w:rsidR="00E33E34">
        <w:rPr>
          <w:rFonts w:ascii="Tahoma" w:hAnsi="Tahoma" w:cs="Tahoma"/>
        </w:rPr>
        <w:t xml:space="preserve">-process for some priority, it </w:t>
      </w:r>
      <w:r w:rsidR="00E33E34" w:rsidRPr="005F0002">
        <w:rPr>
          <w:rFonts w:ascii="Tahoma" w:hAnsi="Tahoma" w:cs="Tahoma"/>
        </w:rPr>
        <w:t>simply get</w:t>
      </w:r>
      <w:r w:rsidR="00E33E34">
        <w:rPr>
          <w:rFonts w:ascii="Tahoma" w:hAnsi="Tahoma" w:cs="Tahoma"/>
        </w:rPr>
        <w:t>s</w:t>
      </w:r>
      <w:r w:rsidR="00E33E34" w:rsidRPr="005F0002">
        <w:rPr>
          <w:rFonts w:ascii="Tahoma" w:hAnsi="Tahoma" w:cs="Tahoma"/>
        </w:rPr>
        <w:t xml:space="preserve"> </w:t>
      </w:r>
      <w:r w:rsidR="00E33E34">
        <w:rPr>
          <w:rFonts w:ascii="Tahoma" w:hAnsi="Tahoma" w:cs="Tahoma"/>
        </w:rPr>
        <w:t>“</w:t>
      </w:r>
      <w:r w:rsidR="00E33E34" w:rsidRPr="005F0002">
        <w:rPr>
          <w:rFonts w:ascii="Tahoma" w:hAnsi="Tahoma" w:cs="Tahoma"/>
        </w:rPr>
        <w:t>num</w:t>
      </w:r>
      <w:r w:rsidR="00E33E34">
        <w:rPr>
          <w:rFonts w:ascii="Tahoma" w:hAnsi="Tahoma" w:cs="Tahoma"/>
        </w:rPr>
        <w:t xml:space="preserve">ber of </w:t>
      </w:r>
      <w:r w:rsidR="00E33E34" w:rsidRPr="005F0002">
        <w:rPr>
          <w:rFonts w:ascii="Tahoma" w:hAnsi="Tahoma" w:cs="Tahoma"/>
        </w:rPr>
        <w:t>trials</w:t>
      </w:r>
      <w:r w:rsidR="00E33E34">
        <w:rPr>
          <w:rFonts w:ascii="Tahoma" w:hAnsi="Tahoma" w:cs="Tahoma"/>
        </w:rPr>
        <w:t>” time-slices with no interruptions.</w:t>
      </w:r>
      <w:r w:rsidR="00E33E34" w:rsidRPr="005F0002">
        <w:rPr>
          <w:rFonts w:ascii="Tahoma" w:hAnsi="Tahoma" w:cs="Tahoma"/>
        </w:rPr>
        <w:br/>
      </w:r>
      <w:r w:rsidR="00E33E34">
        <w:rPr>
          <w:rFonts w:ascii="Tahoma" w:hAnsi="Tahoma" w:cs="Tahoma"/>
        </w:rPr>
        <w:br/>
      </w:r>
      <w:r w:rsidR="00E33E34">
        <w:rPr>
          <w:rFonts w:ascii="Tahoma" w:hAnsi="Tahoma" w:cs="Tahoma"/>
          <w:b/>
          <w:bCs/>
          <w:u w:val="single"/>
        </w:rPr>
        <w:t xml:space="preserve">Forking a </w:t>
      </w:r>
      <w:r w:rsidR="00582883">
        <w:rPr>
          <w:rFonts w:ascii="Tahoma" w:hAnsi="Tahoma" w:cs="Tahoma"/>
          <w:b/>
          <w:bCs/>
          <w:u w:val="single"/>
        </w:rPr>
        <w:t>SHORT</w:t>
      </w:r>
      <w:r w:rsidR="00E33E34">
        <w:rPr>
          <w:rFonts w:ascii="Tahoma" w:hAnsi="Tahoma" w:cs="Tahoma"/>
          <w:b/>
          <w:bCs/>
          <w:u w:val="single"/>
        </w:rPr>
        <w:t>-process</w:t>
      </w:r>
    </w:p>
    <w:p w:rsidR="00E33E34" w:rsidRDefault="00E33E34" w:rsidP="00C82124">
      <w:pPr>
        <w:numPr>
          <w:ilvl w:val="2"/>
          <w:numId w:val="3"/>
        </w:numPr>
        <w:tabs>
          <w:tab w:val="clear" w:pos="2160"/>
          <w:tab w:val="num" w:pos="900"/>
        </w:tabs>
        <w:ind w:left="900"/>
        <w:rPr>
          <w:rFonts w:ascii="Tahoma" w:hAnsi="Tahoma" w:cs="Tahoma"/>
        </w:rPr>
      </w:pPr>
      <w:r>
        <w:rPr>
          <w:rFonts w:ascii="Tahoma" w:hAnsi="Tahoma" w:cs="Tahoma"/>
        </w:rPr>
        <w:t>The</w:t>
      </w:r>
      <w:r w:rsidR="00A5032E">
        <w:rPr>
          <w:rFonts w:ascii="Tahoma" w:hAnsi="Tahoma" w:cs="Tahoma"/>
        </w:rPr>
        <w:t xml:space="preserve"> policy of the child is SCHED_SHORT</w:t>
      </w:r>
      <w:r>
        <w:rPr>
          <w:rFonts w:ascii="Tahoma" w:hAnsi="Tahoma" w:cs="Tahoma"/>
        </w:rPr>
        <w:t>.</w:t>
      </w:r>
    </w:p>
    <w:p w:rsidR="00E33E34" w:rsidRDefault="00E33E34" w:rsidP="00C82124">
      <w:pPr>
        <w:numPr>
          <w:ilvl w:val="2"/>
          <w:numId w:val="3"/>
        </w:numPr>
        <w:tabs>
          <w:tab w:val="clear" w:pos="2160"/>
          <w:tab w:val="num" w:pos="900"/>
        </w:tabs>
        <w:ind w:left="900"/>
        <w:rPr>
          <w:rFonts w:ascii="Tahoma" w:hAnsi="Tahoma" w:cs="Tahoma"/>
        </w:rPr>
      </w:pPr>
      <w:r>
        <w:rPr>
          <w:rFonts w:ascii="Tahoma" w:hAnsi="Tahoma" w:cs="Tahoma"/>
        </w:rPr>
        <w:t xml:space="preserve">The parent gives up the CPU and the scheduler goes to </w:t>
      </w:r>
      <w:r w:rsidRPr="00B51970">
        <w:rPr>
          <w:rFonts w:ascii="Tahoma" w:hAnsi="Tahoma" w:cs="Tahoma"/>
        </w:rPr>
        <w:t xml:space="preserve">the </w:t>
      </w:r>
      <w:r>
        <w:rPr>
          <w:rFonts w:ascii="Tahoma" w:hAnsi="Tahoma" w:cs="Tahoma"/>
        </w:rPr>
        <w:t>next task</w:t>
      </w:r>
      <w:r w:rsidRPr="00B51970">
        <w:rPr>
          <w:rFonts w:ascii="Tahoma" w:hAnsi="Tahoma" w:cs="Tahoma"/>
        </w:rPr>
        <w:t xml:space="preserve"> </w:t>
      </w:r>
      <w:r w:rsidR="00A5032E">
        <w:rPr>
          <w:rFonts w:ascii="Tahoma" w:hAnsi="Tahoma" w:cs="Tahoma"/>
        </w:rPr>
        <w:t>according to the SCHED_SHORT</w:t>
      </w:r>
      <w:r>
        <w:rPr>
          <w:rFonts w:ascii="Tahoma" w:hAnsi="Tahoma" w:cs="Tahoma"/>
        </w:rPr>
        <w:t xml:space="preserve"> scheduler</w:t>
      </w:r>
      <w:r w:rsidRPr="00B51970">
        <w:rPr>
          <w:rFonts w:ascii="Tahoma" w:hAnsi="Tahoma" w:cs="Tahoma"/>
        </w:rPr>
        <w:t>.</w:t>
      </w:r>
    </w:p>
    <w:p w:rsidR="00E33E34" w:rsidRDefault="00E33E34" w:rsidP="00F37AEC">
      <w:pPr>
        <w:numPr>
          <w:ilvl w:val="2"/>
          <w:numId w:val="3"/>
        </w:numPr>
        <w:tabs>
          <w:tab w:val="clear" w:pos="2160"/>
          <w:tab w:val="num" w:pos="900"/>
        </w:tabs>
        <w:ind w:left="900"/>
        <w:rPr>
          <w:rFonts w:ascii="Tahoma" w:hAnsi="Tahoma" w:cs="Tahoma"/>
        </w:rPr>
      </w:pPr>
      <w:r>
        <w:rPr>
          <w:rFonts w:ascii="Tahoma" w:hAnsi="Tahoma" w:cs="Tahoma"/>
        </w:rPr>
        <w:t xml:space="preserve">The child’s static priority is the same as of its parent. </w:t>
      </w:r>
    </w:p>
    <w:p w:rsidR="005C4A60" w:rsidRPr="00F37AEC" w:rsidRDefault="005C4A60" w:rsidP="005C4A60">
      <w:pPr>
        <w:numPr>
          <w:ilvl w:val="2"/>
          <w:numId w:val="3"/>
        </w:numPr>
        <w:tabs>
          <w:tab w:val="clear" w:pos="2160"/>
          <w:tab w:val="num" w:pos="900"/>
        </w:tabs>
        <w:ind w:left="900"/>
        <w:rPr>
          <w:rFonts w:ascii="Tahoma" w:hAnsi="Tahoma" w:cs="Tahoma"/>
        </w:rPr>
      </w:pPr>
      <w:r>
        <w:rPr>
          <w:rFonts w:ascii="Tahoma" w:hAnsi="Tahoma" w:cs="Tahoma"/>
        </w:rPr>
        <w:t>Ch</w:t>
      </w:r>
      <w:r w:rsidR="00A5032E">
        <w:rPr>
          <w:rFonts w:ascii="Tahoma" w:hAnsi="Tahoma" w:cs="Tahoma"/>
        </w:rPr>
        <w:t xml:space="preserve">ild’s number of trials </w:t>
      </w:r>
      <w:r>
        <w:rPr>
          <w:rFonts w:ascii="Tahoma" w:hAnsi="Tahoma" w:cs="Tahoma"/>
        </w:rPr>
        <w:t xml:space="preserve">= </w:t>
      </w:r>
      <m:oMath>
        <m:d>
          <m:dPr>
            <m:begChr m:val="⌈"/>
            <m:endChr m:val="⌉"/>
            <m:ctrlPr>
              <w:rPr>
                <w:rFonts w:ascii="Cambria Math" w:hAnsi="Cambria Math" w:cs="Tahoma"/>
                <w:i/>
              </w:rPr>
            </m:ctrlPr>
          </m:dPr>
          <m:e>
            <m:f>
              <m:fPr>
                <m:ctrlPr>
                  <w:rPr>
                    <w:rFonts w:ascii="Cambria Math" w:hAnsi="Cambria Math" w:cs="Tahoma"/>
                    <w:i/>
                  </w:rPr>
                </m:ctrlPr>
              </m:fPr>
              <m:num>
                <m:r>
                  <w:rPr>
                    <w:rFonts w:ascii="Cambria Math" w:hAnsi="Cambria Math" w:cs="Tahoma"/>
                  </w:rPr>
                  <m:t>ParentNumberOfTrails</m:t>
                </m:r>
              </m:num>
              <m:den>
                <m:r>
                  <w:rPr>
                    <w:rFonts w:ascii="Cambria Math" w:hAnsi="Cambria Math" w:cs="Tahoma"/>
                  </w:rPr>
                  <m:t>2</m:t>
                </m:r>
              </m:den>
            </m:f>
          </m:e>
        </m:d>
      </m:oMath>
      <w:r>
        <w:rPr>
          <w:rFonts w:ascii="Tahoma" w:hAnsi="Tahoma" w:cs="Tahoma"/>
        </w:rPr>
        <w:br/>
        <w:t xml:space="preserve">New parent’s number of trials = </w:t>
      </w:r>
      <m:oMath>
        <m:d>
          <m:dPr>
            <m:begChr m:val="⌊"/>
            <m:endChr m:val="⌋"/>
            <m:ctrlPr>
              <w:rPr>
                <w:rFonts w:ascii="Cambria Math" w:hAnsi="Cambria Math" w:cs="Tahoma"/>
                <w:i/>
              </w:rPr>
            </m:ctrlPr>
          </m:dPr>
          <m:e>
            <m:f>
              <m:fPr>
                <m:ctrlPr>
                  <w:rPr>
                    <w:rFonts w:ascii="Cambria Math" w:hAnsi="Cambria Math" w:cs="Tahoma"/>
                    <w:i/>
                  </w:rPr>
                </m:ctrlPr>
              </m:fPr>
              <m:num>
                <m:r>
                  <w:rPr>
                    <w:rFonts w:ascii="Cambria Math" w:hAnsi="Cambria Math" w:cs="Tahoma"/>
                  </w:rPr>
                  <m:t>ParentNumberOfTrails</m:t>
                </m:r>
              </m:num>
              <m:den>
                <m:r>
                  <w:rPr>
                    <w:rFonts w:ascii="Cambria Math" w:hAnsi="Cambria Math" w:cs="Tahoma"/>
                  </w:rPr>
                  <m:t>2</m:t>
                </m:r>
              </m:den>
            </m:f>
          </m:e>
        </m:d>
      </m:oMath>
      <w:r>
        <w:rPr>
          <w:rFonts w:ascii="Tahoma" w:hAnsi="Tahoma" w:cs="Tahoma"/>
        </w:rPr>
        <w:br/>
      </w:r>
    </w:p>
    <w:p w:rsidR="00A5032E" w:rsidRPr="00F37AEC" w:rsidRDefault="00A5032E" w:rsidP="005C4A60">
      <w:pPr>
        <w:ind w:left="900"/>
        <w:rPr>
          <w:rFonts w:ascii="Tahoma" w:hAnsi="Tahoma" w:cs="Tahoma"/>
        </w:rPr>
      </w:pPr>
    </w:p>
    <w:p w:rsidR="00E33E34" w:rsidRDefault="00F55820" w:rsidP="00F55820">
      <w:pPr>
        <w:numPr>
          <w:ilvl w:val="2"/>
          <w:numId w:val="3"/>
        </w:numPr>
        <w:tabs>
          <w:tab w:val="clear" w:pos="2160"/>
          <w:tab w:val="num" w:pos="900"/>
        </w:tabs>
        <w:ind w:left="900"/>
        <w:rPr>
          <w:rFonts w:ascii="Tahoma" w:hAnsi="Tahoma" w:cs="Tahoma"/>
        </w:rPr>
      </w:pPr>
      <w:r>
        <w:rPr>
          <w:rFonts w:ascii="Tahoma" w:hAnsi="Tahoma" w:cs="Tahoma"/>
        </w:rPr>
        <w:lastRenderedPageBreak/>
        <w:t>C</w:t>
      </w:r>
      <w:r w:rsidR="00E33E34">
        <w:rPr>
          <w:rFonts w:ascii="Tahoma" w:hAnsi="Tahoma" w:cs="Tahoma"/>
        </w:rPr>
        <w:t xml:space="preserve">hild’s initial time-slice (for its first trial) </w:t>
      </w:r>
      <w:r>
        <w:rPr>
          <w:rFonts w:ascii="Tahoma" w:hAnsi="Tahoma" w:cs="Tahoma"/>
        </w:rPr>
        <w:t xml:space="preserve">= </w:t>
      </w:r>
      <m:oMath>
        <m:d>
          <m:dPr>
            <m:begChr m:val="⌈"/>
            <m:endChr m:val="⌉"/>
            <m:ctrlPr>
              <w:rPr>
                <w:rFonts w:ascii="Cambria Math" w:hAnsi="Cambria Math" w:cs="Tahoma"/>
                <w:i/>
              </w:rPr>
            </m:ctrlPr>
          </m:dPr>
          <m:e>
            <m:f>
              <m:fPr>
                <m:ctrlPr>
                  <w:rPr>
                    <w:rFonts w:ascii="Cambria Math" w:hAnsi="Cambria Math" w:cs="Tahoma"/>
                    <w:i/>
                  </w:rPr>
                </m:ctrlPr>
              </m:fPr>
              <m:num>
                <m:r>
                  <w:rPr>
                    <w:rFonts w:ascii="Cambria Math" w:hAnsi="Cambria Math" w:cs="Tahoma"/>
                  </w:rPr>
                  <m:t>ParentRemainingTime</m:t>
                </m:r>
              </m:num>
              <m:den>
                <m:r>
                  <w:rPr>
                    <w:rFonts w:ascii="Cambria Math" w:hAnsi="Cambria Math" w:cs="Tahoma"/>
                  </w:rPr>
                  <m:t>2</m:t>
                </m:r>
              </m:den>
            </m:f>
          </m:e>
        </m:d>
      </m:oMath>
      <w:r>
        <w:rPr>
          <w:rFonts w:ascii="Tahoma" w:hAnsi="Tahoma" w:cs="Tahoma"/>
        </w:rPr>
        <w:br/>
        <w:t xml:space="preserve">New parent’s remaining time = </w:t>
      </w:r>
      <m:oMath>
        <m:d>
          <m:dPr>
            <m:begChr m:val="⌊"/>
            <m:endChr m:val="⌋"/>
            <m:ctrlPr>
              <w:rPr>
                <w:rFonts w:ascii="Cambria Math" w:hAnsi="Cambria Math" w:cs="Tahoma"/>
                <w:i/>
              </w:rPr>
            </m:ctrlPr>
          </m:dPr>
          <m:e>
            <m:f>
              <m:fPr>
                <m:ctrlPr>
                  <w:rPr>
                    <w:rFonts w:ascii="Cambria Math" w:hAnsi="Cambria Math" w:cs="Tahoma"/>
                    <w:i/>
                  </w:rPr>
                </m:ctrlPr>
              </m:fPr>
              <m:num>
                <m:r>
                  <w:rPr>
                    <w:rFonts w:ascii="Cambria Math" w:hAnsi="Cambria Math" w:cs="Tahoma"/>
                  </w:rPr>
                  <m:t>ParentRemainingTime</m:t>
                </m:r>
              </m:num>
              <m:den>
                <m:r>
                  <w:rPr>
                    <w:rFonts w:ascii="Cambria Math" w:hAnsi="Cambria Math" w:cs="Tahoma"/>
                  </w:rPr>
                  <m:t>2</m:t>
                </m:r>
              </m:den>
            </m:f>
          </m:e>
        </m:d>
      </m:oMath>
      <w:r>
        <w:rPr>
          <w:rFonts w:ascii="Tahoma" w:hAnsi="Tahoma" w:cs="Tahoma"/>
        </w:rPr>
        <w:t xml:space="preserve"> </w:t>
      </w:r>
      <w:r>
        <w:rPr>
          <w:rFonts w:ascii="Tahoma" w:hAnsi="Tahoma" w:cs="Tahoma"/>
        </w:rPr>
        <w:br/>
      </w:r>
      <w:r w:rsidR="00E33E34">
        <w:rPr>
          <w:rFonts w:ascii="Tahoma" w:hAnsi="Tahoma" w:cs="Tahoma"/>
        </w:rPr>
        <w:t xml:space="preserve">Later </w:t>
      </w:r>
      <w:r>
        <w:rPr>
          <w:rFonts w:ascii="Tahoma" w:hAnsi="Tahoma" w:cs="Tahoma"/>
        </w:rPr>
        <w:t xml:space="preserve">the time slices are </w:t>
      </w:r>
      <w:r w:rsidR="00E33E34">
        <w:rPr>
          <w:rFonts w:ascii="Tahoma" w:hAnsi="Tahoma" w:cs="Tahoma"/>
        </w:rPr>
        <w:t>calculated for each trial as explained above</w:t>
      </w:r>
      <w:r>
        <w:rPr>
          <w:rFonts w:ascii="Tahoma" w:hAnsi="Tahoma" w:cs="Tahoma"/>
        </w:rPr>
        <w:t xml:space="preserve"> (by the requested time)</w:t>
      </w:r>
      <w:r w:rsidR="00E33E34">
        <w:rPr>
          <w:rFonts w:ascii="Tahoma" w:hAnsi="Tahoma" w:cs="Tahoma"/>
        </w:rPr>
        <w:t>.</w:t>
      </w:r>
    </w:p>
    <w:p w:rsidR="00E33E34" w:rsidRDefault="00E33E34" w:rsidP="00F37AEC">
      <w:pPr>
        <w:rPr>
          <w:rFonts w:ascii="Tahoma" w:hAnsi="Tahoma" w:cs="Tahoma"/>
        </w:rPr>
      </w:pPr>
    </w:p>
    <w:p w:rsidR="00E33E34" w:rsidRDefault="00E33E34" w:rsidP="005C4A60">
      <w:pPr>
        <w:pStyle w:val="Subsection"/>
      </w:pPr>
      <w:r>
        <w:t>Scheduling Overdue-</w:t>
      </w:r>
      <w:r w:rsidR="005C4A60">
        <w:t>SHORT</w:t>
      </w:r>
      <w:r>
        <w:t>-processes</w:t>
      </w:r>
    </w:p>
    <w:p w:rsidR="00E33E34" w:rsidRDefault="00E33E34" w:rsidP="00B5367A">
      <w:pPr>
        <w:spacing w:before="240" w:after="240"/>
        <w:rPr>
          <w:rFonts w:ascii="Tahoma" w:hAnsi="Tahoma" w:cs="Tahoma"/>
        </w:rPr>
      </w:pPr>
      <w:r>
        <w:rPr>
          <w:rFonts w:ascii="Tahoma" w:hAnsi="Tahoma" w:cs="Tahoma"/>
        </w:rPr>
        <w:t>Overdue-</w:t>
      </w:r>
      <w:r w:rsidR="00B5367A">
        <w:rPr>
          <w:rFonts w:ascii="Tahoma" w:hAnsi="Tahoma" w:cs="Tahoma"/>
        </w:rPr>
        <w:t>SHORT</w:t>
      </w:r>
      <w:r>
        <w:rPr>
          <w:rFonts w:ascii="Tahoma" w:hAnsi="Tahoma" w:cs="Tahoma"/>
        </w:rPr>
        <w:t>-processes do not consider their priority, as if they all have the same priority. We can imagine a queue of ready-to-run Overdue-</w:t>
      </w:r>
      <w:r w:rsidR="00B5367A">
        <w:rPr>
          <w:rFonts w:ascii="Tahoma" w:hAnsi="Tahoma" w:cs="Tahoma"/>
        </w:rPr>
        <w:t>SHORT</w:t>
      </w:r>
      <w:r>
        <w:rPr>
          <w:rFonts w:ascii="Tahoma" w:hAnsi="Tahoma" w:cs="Tahoma"/>
        </w:rPr>
        <w:t>-processes waitin</w:t>
      </w:r>
      <w:r w:rsidR="00B5367A">
        <w:rPr>
          <w:rFonts w:ascii="Tahoma" w:hAnsi="Tahoma" w:cs="Tahoma"/>
        </w:rPr>
        <w:t>g for CPU.  Among the Overdue-SHORT</w:t>
      </w:r>
      <w:r>
        <w:rPr>
          <w:rFonts w:ascii="Tahoma" w:hAnsi="Tahoma" w:cs="Tahoma"/>
        </w:rPr>
        <w:t>-processes, the CPU should be given to the ready-to-run process that is waiting for longest time. That is actually FIFO scheduling. Returning from a waiting is a new entrance to the queue and returning process needs to wait again to get to the head of the queue. The chosen Overdue-</w:t>
      </w:r>
      <w:r w:rsidR="00B5367A">
        <w:rPr>
          <w:rFonts w:ascii="Tahoma" w:hAnsi="Tahoma" w:cs="Tahoma"/>
        </w:rPr>
        <w:t>SHORT</w:t>
      </w:r>
      <w:r>
        <w:rPr>
          <w:rFonts w:ascii="Tahoma" w:hAnsi="Tahoma" w:cs="Tahoma"/>
        </w:rPr>
        <w:t>-process should run until it finishes or goes to wait. Of course any other scheduling has a higher priority than</w:t>
      </w:r>
      <w:r w:rsidR="00B5367A">
        <w:rPr>
          <w:rFonts w:ascii="Tahoma" w:hAnsi="Tahoma" w:cs="Tahoma"/>
        </w:rPr>
        <w:t xml:space="preserve"> Overdue-SHORT</w:t>
      </w:r>
      <w:r>
        <w:rPr>
          <w:rFonts w:ascii="Tahoma" w:hAnsi="Tahoma" w:cs="Tahoma"/>
        </w:rPr>
        <w:t>.</w:t>
      </w:r>
    </w:p>
    <w:p w:rsidR="00E33E34" w:rsidRDefault="00B5367A" w:rsidP="00437EE1">
      <w:pPr>
        <w:spacing w:before="240" w:after="240"/>
        <w:rPr>
          <w:rFonts w:ascii="Tahoma" w:hAnsi="Tahoma" w:cs="Tahoma"/>
        </w:rPr>
      </w:pPr>
      <w:r>
        <w:rPr>
          <w:rFonts w:ascii="Tahoma" w:hAnsi="Tahoma" w:cs="Tahoma"/>
        </w:rPr>
        <w:t>For summary, an Overdue-SHORT</w:t>
      </w:r>
      <w:r w:rsidR="00E33E34">
        <w:rPr>
          <w:rFonts w:ascii="Tahoma" w:hAnsi="Tahoma" w:cs="Tahoma"/>
        </w:rPr>
        <w:t>-process might be switched off from the CPU in one of the following cases:</w:t>
      </w:r>
    </w:p>
    <w:p w:rsidR="00E33E34" w:rsidRDefault="00E33E34" w:rsidP="000D5CED">
      <w:pPr>
        <w:pStyle w:val="ListParagraph"/>
        <w:numPr>
          <w:ilvl w:val="0"/>
          <w:numId w:val="27"/>
        </w:numPr>
        <w:spacing w:before="240" w:after="240"/>
        <w:rPr>
          <w:rFonts w:ascii="Tahoma" w:hAnsi="Tahoma" w:cs="Tahoma"/>
        </w:rPr>
      </w:pPr>
      <w:r>
        <w:rPr>
          <w:rFonts w:ascii="Tahoma" w:hAnsi="Tahoma" w:cs="Tahoma"/>
          <w:lang w:bidi="he-IL"/>
        </w:rPr>
        <w:t>A higher priority policy process returned from waiting.</w:t>
      </w:r>
    </w:p>
    <w:p w:rsidR="00E33E34" w:rsidRDefault="00E33E34" w:rsidP="000D5CED">
      <w:pPr>
        <w:pStyle w:val="ListParagraph"/>
        <w:numPr>
          <w:ilvl w:val="0"/>
          <w:numId w:val="27"/>
        </w:numPr>
        <w:spacing w:before="240" w:after="240"/>
        <w:rPr>
          <w:rFonts w:ascii="Tahoma" w:hAnsi="Tahoma" w:cs="Tahoma"/>
        </w:rPr>
      </w:pPr>
      <w:r>
        <w:rPr>
          <w:rFonts w:ascii="Tahoma" w:hAnsi="Tahoma" w:cs="Tahoma"/>
          <w:lang w:bidi="he-IL"/>
        </w:rPr>
        <w:t>The process goes out for waiting</w:t>
      </w:r>
      <w:r w:rsidR="00B5367A">
        <w:rPr>
          <w:rFonts w:ascii="Tahoma" w:hAnsi="Tahoma" w:cs="Tahoma"/>
          <w:lang w:bidi="he-IL"/>
        </w:rPr>
        <w:t xml:space="preserve"> or yields the CPU</w:t>
      </w:r>
      <w:r>
        <w:rPr>
          <w:rFonts w:ascii="Tahoma" w:hAnsi="Tahoma" w:cs="Tahoma"/>
          <w:lang w:bidi="he-IL"/>
        </w:rPr>
        <w:t>.</w:t>
      </w:r>
    </w:p>
    <w:p w:rsidR="00E33E34" w:rsidRDefault="00E33E34" w:rsidP="000D5CED">
      <w:pPr>
        <w:pStyle w:val="ListParagraph"/>
        <w:numPr>
          <w:ilvl w:val="0"/>
          <w:numId w:val="27"/>
        </w:numPr>
        <w:spacing w:before="240" w:after="240"/>
        <w:rPr>
          <w:rFonts w:ascii="Tahoma" w:hAnsi="Tahoma" w:cs="Tahoma"/>
        </w:rPr>
      </w:pPr>
      <w:r>
        <w:rPr>
          <w:rFonts w:ascii="Tahoma" w:hAnsi="Tahoma" w:cs="Tahoma"/>
          <w:lang w:bidi="he-IL"/>
        </w:rPr>
        <w:t>The process ended.</w:t>
      </w:r>
    </w:p>
    <w:p w:rsidR="00E33E34" w:rsidRDefault="00BD1D69" w:rsidP="002D62F3">
      <w:pPr>
        <w:spacing w:before="240" w:after="240"/>
        <w:rPr>
          <w:rFonts w:ascii="Tahoma" w:hAnsi="Tahoma" w:cs="Tahoma"/>
        </w:rPr>
      </w:pPr>
      <w:r>
        <w:rPr>
          <w:rFonts w:ascii="Tahoma" w:hAnsi="Tahoma" w:cs="Tahoma"/>
          <w:b/>
          <w:bCs/>
          <w:u w:val="single"/>
        </w:rPr>
        <w:t>Forking an Overdue-SHORT</w:t>
      </w:r>
      <w:r w:rsidR="00E33E34">
        <w:rPr>
          <w:rFonts w:ascii="Tahoma" w:hAnsi="Tahoma" w:cs="Tahoma"/>
          <w:b/>
          <w:bCs/>
          <w:u w:val="single"/>
        </w:rPr>
        <w:t>-process</w:t>
      </w:r>
    </w:p>
    <w:p w:rsidR="00E33E34" w:rsidRDefault="00BD1D69" w:rsidP="00BD1D69">
      <w:pPr>
        <w:spacing w:before="240" w:after="240"/>
        <w:rPr>
          <w:rFonts w:ascii="Tahoma" w:hAnsi="Tahoma" w:cs="Tahoma"/>
        </w:rPr>
      </w:pPr>
      <w:r>
        <w:rPr>
          <w:rFonts w:ascii="Tahoma" w:hAnsi="Tahoma" w:cs="Tahoma"/>
        </w:rPr>
        <w:t>When an Overdue-SHORT</w:t>
      </w:r>
      <w:r w:rsidR="00E33E34">
        <w:rPr>
          <w:rFonts w:ascii="Tahoma" w:hAnsi="Tahoma" w:cs="Tahoma"/>
        </w:rPr>
        <w:t>-process is forki</w:t>
      </w:r>
      <w:r>
        <w:rPr>
          <w:rFonts w:ascii="Tahoma" w:hAnsi="Tahoma" w:cs="Tahoma"/>
        </w:rPr>
        <w:t>ng, the child is also Overdue-SHORT</w:t>
      </w:r>
      <w:r w:rsidR="00E33E34">
        <w:rPr>
          <w:rFonts w:ascii="Tahoma" w:hAnsi="Tahoma" w:cs="Tahoma"/>
        </w:rPr>
        <w:t xml:space="preserve"> and it enters the Overdue-</w:t>
      </w:r>
      <w:r>
        <w:rPr>
          <w:rFonts w:ascii="Tahoma" w:hAnsi="Tahoma" w:cs="Tahoma"/>
        </w:rPr>
        <w:t>SHORT</w:t>
      </w:r>
      <w:r w:rsidR="00E33E34">
        <w:rPr>
          <w:rFonts w:ascii="Tahoma" w:hAnsi="Tahoma" w:cs="Tahoma"/>
        </w:rPr>
        <w:t xml:space="preserve"> ready-to-run queue and waits for its turn to run.</w:t>
      </w:r>
    </w:p>
    <w:p w:rsidR="00E33E34" w:rsidRPr="005417F5" w:rsidRDefault="00E33E34" w:rsidP="00BD1D69">
      <w:pPr>
        <w:spacing w:before="240" w:after="240"/>
        <w:rPr>
          <w:rFonts w:ascii="Tahoma" w:hAnsi="Tahoma" w:cs="Tahoma"/>
        </w:rPr>
      </w:pPr>
      <w:r>
        <w:rPr>
          <w:rFonts w:ascii="Tahoma" w:hAnsi="Tahoma" w:cs="Tahoma"/>
          <w:b/>
          <w:bCs/>
        </w:rPr>
        <w:t xml:space="preserve">Complexity requirements </w:t>
      </w:r>
      <w:r>
        <w:rPr>
          <w:rFonts w:ascii="Tahoma" w:hAnsi="Tahoma" w:cs="Tahoma"/>
          <w:b/>
          <w:bCs/>
        </w:rPr>
        <w:br/>
      </w:r>
      <w:r>
        <w:rPr>
          <w:rFonts w:ascii="Tahoma" w:hAnsi="Tahoma" w:cs="Tahoma"/>
        </w:rPr>
        <w:t xml:space="preserve">The </w:t>
      </w:r>
      <w:r w:rsidRPr="00BD1D69">
        <w:rPr>
          <w:rFonts w:ascii="Tahoma" w:hAnsi="Tahoma" w:cs="Tahoma"/>
          <w:u w:val="single"/>
        </w:rPr>
        <w:t>space complexity</w:t>
      </w:r>
      <w:r>
        <w:rPr>
          <w:rFonts w:ascii="Tahoma" w:hAnsi="Tahoma" w:cs="Tahoma"/>
        </w:rPr>
        <w:t xml:space="preserve"> of the scheduling process should remain O(</w:t>
      </w:r>
      <w:r w:rsidRPr="002D62F3">
        <w:rPr>
          <w:rFonts w:ascii="Tahoma" w:hAnsi="Tahoma" w:cs="Tahoma"/>
          <w:i/>
          <w:iCs/>
        </w:rPr>
        <w:t>n</w:t>
      </w:r>
      <w:r>
        <w:rPr>
          <w:rFonts w:ascii="Tahoma" w:hAnsi="Tahoma" w:cs="Tahoma"/>
        </w:rPr>
        <w:t xml:space="preserve">), when </w:t>
      </w:r>
      <w:r w:rsidRPr="002D62F3">
        <w:rPr>
          <w:rFonts w:ascii="Tahoma" w:hAnsi="Tahoma" w:cs="Tahoma"/>
          <w:i/>
          <w:iCs/>
        </w:rPr>
        <w:t>n</w:t>
      </w:r>
      <w:r>
        <w:rPr>
          <w:rFonts w:ascii="Tahoma" w:hAnsi="Tahoma" w:cs="Tahoma"/>
        </w:rPr>
        <w:t xml:space="preserve"> is the number of processes in the system.</w:t>
      </w:r>
      <w:r>
        <w:rPr>
          <w:rFonts w:ascii="Tahoma" w:hAnsi="Tahoma" w:cs="Tahoma"/>
        </w:rPr>
        <w:br/>
      </w:r>
      <w:r w:rsidR="00BD1D69">
        <w:rPr>
          <w:rFonts w:ascii="Tahoma" w:hAnsi="Tahoma" w:cs="Tahoma"/>
        </w:rPr>
        <w:t xml:space="preserve">Regarding the </w:t>
      </w:r>
      <w:r w:rsidR="00BD1D69" w:rsidRPr="00BD1D69">
        <w:rPr>
          <w:rFonts w:ascii="Tahoma" w:hAnsi="Tahoma" w:cs="Tahoma"/>
          <w:u w:val="single"/>
        </w:rPr>
        <w:t>time complexity</w:t>
      </w:r>
      <w:r w:rsidR="00BD1D69">
        <w:rPr>
          <w:rFonts w:ascii="Tahoma" w:hAnsi="Tahoma" w:cs="Tahoma"/>
        </w:rPr>
        <w:t>, y</w:t>
      </w:r>
      <w:r>
        <w:rPr>
          <w:rFonts w:ascii="Tahoma" w:hAnsi="Tahoma" w:cs="Tahoma"/>
        </w:rPr>
        <w:t xml:space="preserve">ou should make an effort to have the scheduler as fast as possible. Achieving O(1) time complexity for </w:t>
      </w:r>
      <w:r>
        <w:rPr>
          <w:rFonts w:ascii="Tahoma" w:hAnsi="Tahoma" w:cs="Tahoma"/>
          <w:b/>
          <w:bCs/>
        </w:rPr>
        <w:t>every</w:t>
      </w:r>
      <w:r>
        <w:rPr>
          <w:rFonts w:ascii="Tahoma" w:hAnsi="Tahoma" w:cs="Tahoma"/>
        </w:rPr>
        <w:t xml:space="preserve"> possible choice of a process. Specifically, when a process exit or goes out for wait, or when a </w:t>
      </w:r>
      <w:r w:rsidR="00BD1D69">
        <w:rPr>
          <w:rFonts w:ascii="Tahoma" w:hAnsi="Tahoma" w:cs="Tahoma"/>
        </w:rPr>
        <w:t>SHORT</w:t>
      </w:r>
      <w:r>
        <w:rPr>
          <w:rFonts w:ascii="Tahoma" w:hAnsi="Tahoma" w:cs="Tahoma"/>
        </w:rPr>
        <w:t xml:space="preserve">-process becomes overdue, or when an OTHER-process finishes its time slice, the next process to run must be chosen in O(1).  </w:t>
      </w:r>
    </w:p>
    <w:p w:rsidR="00E33E34" w:rsidRPr="0099004A" w:rsidRDefault="00E33E34" w:rsidP="0016229B">
      <w:pPr>
        <w:pStyle w:val="Section"/>
        <w:spacing w:before="240"/>
        <w:ind w:left="425" w:hanging="425"/>
      </w:pPr>
      <w:bookmarkStart w:id="4" w:name="_Toc257299898"/>
      <w:r w:rsidRPr="0099004A">
        <w:t>Technicalities</w:t>
      </w:r>
      <w:bookmarkEnd w:id="4"/>
    </w:p>
    <w:p w:rsidR="00E33E34" w:rsidRDefault="00E33E34" w:rsidP="00952F87">
      <w:pPr>
        <w:pStyle w:val="Subsection"/>
      </w:pPr>
      <w:bookmarkStart w:id="5" w:name="_Toc257299899"/>
      <w:r>
        <w:t>New policy</w:t>
      </w:r>
      <w:bookmarkEnd w:id="5"/>
    </w:p>
    <w:p w:rsidR="00E33E34" w:rsidRDefault="00E33E34" w:rsidP="0038097C">
      <w:pPr>
        <w:rPr>
          <w:rFonts w:ascii="Tahoma" w:hAnsi="Tahoma" w:cs="Tahoma"/>
        </w:rPr>
      </w:pPr>
      <w:r>
        <w:rPr>
          <w:rFonts w:ascii="Tahoma" w:hAnsi="Tahoma" w:cs="Tahoma"/>
        </w:rPr>
        <w:t xml:space="preserve">You should define a new scheduling policy </w:t>
      </w:r>
      <w:r w:rsidRPr="00577FE3">
        <w:rPr>
          <w:rFonts w:ascii="Courier New" w:hAnsi="Courier New" w:cs="Courier New"/>
        </w:rPr>
        <w:t>SCHED_</w:t>
      </w:r>
      <w:r w:rsidR="0038097C">
        <w:rPr>
          <w:rFonts w:ascii="Courier New" w:hAnsi="Courier New" w:cs="Courier New"/>
        </w:rPr>
        <w:t>SHORT</w:t>
      </w:r>
      <w:r>
        <w:rPr>
          <w:rFonts w:ascii="Tahoma" w:hAnsi="Tahoma" w:cs="Tahoma"/>
        </w:rPr>
        <w:t xml:space="preserve"> with the value of 4 (in the same place where the existing policies are defined).</w:t>
      </w:r>
    </w:p>
    <w:p w:rsidR="00E33E34" w:rsidRDefault="00E33E34" w:rsidP="0038097C">
      <w:pPr>
        <w:spacing w:before="240"/>
        <w:rPr>
          <w:rFonts w:ascii="Tahoma" w:hAnsi="Tahoma" w:cs="Tahoma"/>
        </w:rPr>
      </w:pPr>
      <w:r>
        <w:rPr>
          <w:rFonts w:ascii="Tahoma" w:hAnsi="Tahoma" w:cs="Tahoma"/>
        </w:rPr>
        <w:lastRenderedPageBreak/>
        <w:t xml:space="preserve">Upon changing the policy to </w:t>
      </w:r>
      <w:r w:rsidRPr="00577FE3">
        <w:rPr>
          <w:rFonts w:ascii="Courier New" w:hAnsi="Courier New" w:cs="Courier New"/>
        </w:rPr>
        <w:t>SCHED_</w:t>
      </w:r>
      <w:r w:rsidR="0038097C">
        <w:rPr>
          <w:rFonts w:ascii="Courier New" w:hAnsi="Courier New" w:cs="Courier New"/>
        </w:rPr>
        <w:t>SHORT</w:t>
      </w:r>
      <w:r>
        <w:rPr>
          <w:rFonts w:ascii="Tahoma" w:hAnsi="Tahoma" w:cs="Tahoma"/>
        </w:rPr>
        <w:t xml:space="preserve"> using </w:t>
      </w:r>
      <w:r>
        <w:rPr>
          <w:rFonts w:ascii="Courier New" w:hAnsi="Courier New" w:cs="Courier New"/>
        </w:rPr>
        <w:t>sched_</w:t>
      </w:r>
      <w:r w:rsidRPr="0007278F">
        <w:rPr>
          <w:rFonts w:ascii="Courier New" w:hAnsi="Courier New" w:cs="Courier New"/>
        </w:rPr>
        <w:t>s</w:t>
      </w:r>
      <w:r>
        <w:rPr>
          <w:rFonts w:ascii="Courier New" w:hAnsi="Courier New" w:cs="Courier New"/>
        </w:rPr>
        <w:t>et</w:t>
      </w:r>
      <w:r w:rsidRPr="0007278F">
        <w:rPr>
          <w:rFonts w:ascii="Courier New" w:hAnsi="Courier New" w:cs="Courier New"/>
        </w:rPr>
        <w:t>scheduler()</w:t>
      </w:r>
      <w:r>
        <w:rPr>
          <w:rFonts w:ascii="Tahoma" w:hAnsi="Tahoma" w:cs="Tahoma"/>
        </w:rPr>
        <w:t>, all of your algorithm-specific variables and data structures should be initialized/updated.</w:t>
      </w:r>
      <w:r>
        <w:rPr>
          <w:rFonts w:ascii="Tahoma" w:hAnsi="Tahoma" w:cs="Tahoma"/>
        </w:rPr>
        <w:br/>
        <w:t xml:space="preserve">If the number of trials was an illegal value, -1 should be returned, and you should set ERRNO to EINVAL. </w:t>
      </w:r>
      <w:r>
        <w:rPr>
          <w:rFonts w:ascii="Tahoma" w:hAnsi="Tahoma" w:cs="Tahoma"/>
        </w:rPr>
        <w:br/>
        <w:t xml:space="preserve">In other cases you should retain the semantics of the </w:t>
      </w:r>
      <w:r w:rsidRPr="00C54068">
        <w:rPr>
          <w:rFonts w:ascii="Arial" w:hAnsi="Arial" w:cs="Arial"/>
        </w:rPr>
        <w:t xml:space="preserve">sched_setscheduler() </w:t>
      </w:r>
      <w:r>
        <w:rPr>
          <w:rFonts w:ascii="Tahoma" w:hAnsi="Tahoma" w:cs="Tahoma"/>
        </w:rPr>
        <w:t>regarding the return value, i.e., when to return a non-negative value and when -1. Read the man pages for the full explanation.</w:t>
      </w:r>
    </w:p>
    <w:p w:rsidR="00E33E34" w:rsidRPr="009E53F9" w:rsidRDefault="00E33E34" w:rsidP="009E53F9">
      <w:pPr>
        <w:spacing w:before="240"/>
        <w:rPr>
          <w:rFonts w:ascii="Tahoma" w:hAnsi="Tahoma" w:cs="Tahoma"/>
        </w:rPr>
      </w:pPr>
      <w:r>
        <w:rPr>
          <w:rFonts w:ascii="Tahoma" w:hAnsi="Tahoma" w:cs="Tahoma"/>
        </w:rPr>
        <w:t xml:space="preserve">Things to </w:t>
      </w:r>
      <w:r w:rsidRPr="009E53F9">
        <w:rPr>
          <w:rFonts w:ascii="Tahoma" w:hAnsi="Tahoma" w:cs="Tahoma"/>
        </w:rPr>
        <w:t>note:</w:t>
      </w:r>
    </w:p>
    <w:p w:rsidR="00E33E34" w:rsidRDefault="00E33E34" w:rsidP="009E53F9">
      <w:pPr>
        <w:numPr>
          <w:ilvl w:val="0"/>
          <w:numId w:val="5"/>
        </w:numPr>
        <w:rPr>
          <w:rFonts w:ascii="Tahoma" w:hAnsi="Tahoma" w:cs="Tahoma"/>
        </w:rPr>
      </w:pPr>
      <w:r w:rsidRPr="009E53F9">
        <w:rPr>
          <w:rFonts w:ascii="Tahoma" w:hAnsi="Tahoma" w:cs="Tahoma"/>
        </w:rPr>
        <w:t>A process can change the scheduling policy of another process.</w:t>
      </w:r>
    </w:p>
    <w:p w:rsidR="00E33E34" w:rsidRDefault="00E33E34" w:rsidP="0038097C">
      <w:pPr>
        <w:pStyle w:val="ListParagraph"/>
        <w:rPr>
          <w:rFonts w:ascii="Tahoma" w:hAnsi="Tahoma" w:cs="Tahoma"/>
        </w:rPr>
      </w:pPr>
      <w:r w:rsidRPr="009E53F9">
        <w:rPr>
          <w:rFonts w:ascii="Tahoma" w:hAnsi="Tahoma" w:cs="Tahoma"/>
        </w:rPr>
        <w:t xml:space="preserve">Make sure that the user can change the policy for all his processes, and root can change the policy </w:t>
      </w:r>
      <w:r w:rsidR="0038097C">
        <w:rPr>
          <w:rFonts w:ascii="Tahoma" w:hAnsi="Tahoma" w:cs="Tahoma"/>
        </w:rPr>
        <w:t>for all processes in the system , b</w:t>
      </w:r>
      <w:r>
        <w:rPr>
          <w:rFonts w:ascii="Tahoma" w:hAnsi="Tahoma" w:cs="Tahoma"/>
        </w:rPr>
        <w:t>ut neither user nor ro</w:t>
      </w:r>
      <w:r w:rsidR="0038097C">
        <w:rPr>
          <w:rFonts w:ascii="Tahoma" w:hAnsi="Tahoma" w:cs="Tahoma"/>
        </w:rPr>
        <w:t>ot can change the policy of a SHORT</w:t>
      </w:r>
      <w:r>
        <w:rPr>
          <w:rFonts w:ascii="Tahoma" w:hAnsi="Tahoma" w:cs="Tahoma"/>
        </w:rPr>
        <w:t>-process, "Operation not permitted" error should return.</w:t>
      </w:r>
    </w:p>
    <w:p w:rsidR="00E33E34" w:rsidRDefault="00E33E34" w:rsidP="0038097C">
      <w:pPr>
        <w:numPr>
          <w:ilvl w:val="0"/>
          <w:numId w:val="5"/>
        </w:numPr>
        <w:rPr>
          <w:rFonts w:ascii="Tahoma" w:hAnsi="Tahoma" w:cs="Tahoma"/>
        </w:rPr>
      </w:pPr>
      <w:r w:rsidRPr="009E53F9">
        <w:rPr>
          <w:rFonts w:ascii="Tahoma" w:hAnsi="Tahoma" w:cs="Tahoma"/>
        </w:rPr>
        <w:t xml:space="preserve">The system calls sched_{get,set}_scheduler() and sched_{get,set}_param() should operate both on </w:t>
      </w:r>
      <w:r>
        <w:rPr>
          <w:rFonts w:ascii="Tahoma" w:hAnsi="Tahoma" w:cs="Tahoma"/>
        </w:rPr>
        <w:t>the OTHER-</w:t>
      </w:r>
      <w:r w:rsidRPr="009E53F9">
        <w:rPr>
          <w:rFonts w:ascii="Tahoma" w:hAnsi="Tahoma" w:cs="Tahoma"/>
        </w:rPr>
        <w:t xml:space="preserve">processes (as they do now) and on </w:t>
      </w:r>
      <w:r w:rsidR="0038097C">
        <w:rPr>
          <w:rFonts w:ascii="Tahoma" w:hAnsi="Tahoma" w:cs="Tahoma"/>
        </w:rPr>
        <w:t>SHORT</w:t>
      </w:r>
      <w:r>
        <w:rPr>
          <w:rFonts w:ascii="Tahoma" w:hAnsi="Tahoma" w:cs="Tahoma"/>
        </w:rPr>
        <w:t>-</w:t>
      </w:r>
      <w:r w:rsidR="0038097C">
        <w:rPr>
          <w:rFonts w:ascii="Tahoma" w:hAnsi="Tahoma" w:cs="Tahoma"/>
        </w:rPr>
        <w:t>processes, b</w:t>
      </w:r>
      <w:r>
        <w:rPr>
          <w:rFonts w:ascii="Tahoma" w:hAnsi="Tahoma" w:cs="Tahoma"/>
        </w:rPr>
        <w:t xml:space="preserve">ut, again, remember that a </w:t>
      </w:r>
      <w:r w:rsidR="0038097C">
        <w:rPr>
          <w:rFonts w:ascii="Tahoma" w:hAnsi="Tahoma" w:cs="Tahoma"/>
        </w:rPr>
        <w:t>SHORT</w:t>
      </w:r>
      <w:r>
        <w:rPr>
          <w:rFonts w:ascii="Tahoma" w:hAnsi="Tahoma" w:cs="Tahoma"/>
        </w:rPr>
        <w:t>-process cannot be changed into a different policy (but may become overdue).</w:t>
      </w:r>
    </w:p>
    <w:p w:rsidR="00E33E34" w:rsidRDefault="00E33E34" w:rsidP="00952F87">
      <w:pPr>
        <w:pStyle w:val="Subsection"/>
      </w:pPr>
      <w:bookmarkStart w:id="6" w:name="_Toc257299900"/>
      <w:r>
        <w:t>Policy Parameters</w:t>
      </w:r>
      <w:bookmarkEnd w:id="6"/>
    </w:p>
    <w:p w:rsidR="00E33E34" w:rsidRDefault="00E33E34" w:rsidP="00F51BC7">
      <w:pPr>
        <w:rPr>
          <w:rFonts w:ascii="Tahoma" w:hAnsi="Tahoma" w:cs="Tahoma"/>
        </w:rPr>
      </w:pPr>
      <w:r>
        <w:rPr>
          <w:rFonts w:ascii="Tahoma" w:hAnsi="Tahoma" w:cs="Tahoma"/>
        </w:rPr>
        <w:t xml:space="preserve">The </w:t>
      </w:r>
      <w:r>
        <w:rPr>
          <w:rFonts w:ascii="Courier New" w:hAnsi="Courier New" w:cs="Courier New"/>
        </w:rPr>
        <w:t>sched_set</w:t>
      </w:r>
      <w:r w:rsidRPr="0007278F">
        <w:rPr>
          <w:rFonts w:ascii="Courier New" w:hAnsi="Courier New" w:cs="Courier New"/>
        </w:rPr>
        <w:t>scheduler()</w:t>
      </w:r>
      <w:r>
        <w:rPr>
          <w:rFonts w:ascii="Courier New" w:hAnsi="Courier New" w:cs="Courier New"/>
        </w:rPr>
        <w:t xml:space="preserve">, sched_getparam() </w:t>
      </w:r>
      <w:r w:rsidRPr="00577FE3">
        <w:rPr>
          <w:rFonts w:ascii="Tahoma" w:hAnsi="Tahoma" w:cs="Tahoma"/>
        </w:rPr>
        <w:t>and</w:t>
      </w:r>
      <w:r>
        <w:rPr>
          <w:rFonts w:ascii="Courier New" w:hAnsi="Courier New" w:cs="Courier New"/>
        </w:rPr>
        <w:t xml:space="preserve"> sched_</w:t>
      </w:r>
      <w:r w:rsidRPr="0007278F">
        <w:rPr>
          <w:rFonts w:ascii="Courier New" w:hAnsi="Courier New" w:cs="Courier New"/>
        </w:rPr>
        <w:t>setparam()</w:t>
      </w:r>
      <w:r>
        <w:rPr>
          <w:rFonts w:ascii="Tahoma" w:hAnsi="Tahoma" w:cs="Tahoma"/>
        </w:rPr>
        <w:t xml:space="preserve">syscalls receive an argument of type </w:t>
      </w:r>
      <w:r w:rsidRPr="0007278F">
        <w:rPr>
          <w:rFonts w:ascii="Courier New" w:hAnsi="Courier New" w:cs="Courier New"/>
        </w:rPr>
        <w:t>struct sched_param*</w:t>
      </w:r>
      <w:r>
        <w:rPr>
          <w:rFonts w:ascii="Tahoma" w:hAnsi="Tahoma" w:cs="Tahoma"/>
        </w:rPr>
        <w:t>, that contains the parameters of the algorithm.</w:t>
      </w:r>
    </w:p>
    <w:p w:rsidR="00E33E34" w:rsidRDefault="00E33E34" w:rsidP="00C54068">
      <w:pPr>
        <w:autoSpaceDE w:val="0"/>
        <w:autoSpaceDN w:val="0"/>
        <w:adjustRightInd w:val="0"/>
        <w:rPr>
          <w:rFonts w:ascii="Tahoma" w:hAnsi="Tahoma" w:cs="Tahoma"/>
          <w:lang w:bidi="he-IL"/>
        </w:rPr>
      </w:pPr>
      <w:r>
        <w:rPr>
          <w:rFonts w:ascii="Tahoma" w:hAnsi="Tahoma" w:cs="Tahoma"/>
        </w:rPr>
        <w:t xml:space="preserve">In the current implementation, the only parameter is </w:t>
      </w:r>
      <w:r w:rsidRPr="00577FE3">
        <w:rPr>
          <w:rFonts w:ascii="Courier New" w:hAnsi="Courier New" w:cs="Courier New"/>
        </w:rPr>
        <w:t>sched_priority</w:t>
      </w:r>
      <w:r>
        <w:rPr>
          <w:rFonts w:ascii="Tahoma" w:hAnsi="Tahoma" w:cs="Tahoma"/>
        </w:rPr>
        <w:t xml:space="preserve">. </w:t>
      </w:r>
      <w:r>
        <w:rPr>
          <w:rFonts w:ascii="Tahoma" w:hAnsi="Tahoma" w:cs="Tahoma"/>
          <w:lang w:bidi="he-IL"/>
        </w:rPr>
        <w:t>The</w:t>
      </w:r>
    </w:p>
    <w:p w:rsidR="00E33E34" w:rsidRDefault="00E33E34" w:rsidP="00E27187">
      <w:pPr>
        <w:autoSpaceDE w:val="0"/>
        <w:autoSpaceDN w:val="0"/>
        <w:adjustRightInd w:val="0"/>
        <w:rPr>
          <w:rFonts w:ascii="Tahoma" w:hAnsi="Tahoma" w:cs="Tahoma"/>
          <w:lang w:bidi="he-IL"/>
        </w:rPr>
      </w:pPr>
      <w:r>
        <w:rPr>
          <w:rFonts w:ascii="Tahoma" w:hAnsi="Tahoma" w:cs="Tahoma"/>
          <w:lang w:bidi="he-IL"/>
        </w:rPr>
        <w:t>SCHED_</w:t>
      </w:r>
      <w:r w:rsidR="00E27187">
        <w:rPr>
          <w:rFonts w:ascii="Tahoma" w:hAnsi="Tahoma" w:cs="Tahoma"/>
          <w:lang w:bidi="he-IL"/>
        </w:rPr>
        <w:t>SHORT</w:t>
      </w:r>
      <w:r>
        <w:rPr>
          <w:rFonts w:ascii="Tahoma" w:hAnsi="Tahoma" w:cs="Tahoma"/>
          <w:lang w:bidi="he-IL"/>
        </w:rPr>
        <w:t xml:space="preserve"> algorithm must extend this struct to contain other parameter of the algorithm.</w:t>
      </w:r>
    </w:p>
    <w:p w:rsidR="00E33E34" w:rsidRDefault="00E33E34" w:rsidP="00C54068">
      <w:pPr>
        <w:autoSpaceDE w:val="0"/>
        <w:autoSpaceDN w:val="0"/>
        <w:adjustRightInd w:val="0"/>
        <w:rPr>
          <w:rFonts w:ascii="Tahoma" w:hAnsi="Tahoma" w:cs="Tahoma"/>
          <w:lang w:bidi="he-IL"/>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8920"/>
      </w:tblGrid>
      <w:tr w:rsidR="00E33E34" w:rsidRPr="00F51BC7" w:rsidTr="00865914">
        <w:tc>
          <w:tcPr>
            <w:tcW w:w="9146" w:type="dxa"/>
            <w:shd w:val="pct20" w:color="auto" w:fill="auto"/>
          </w:tcPr>
          <w:p w:rsidR="00E33E34" w:rsidRPr="00865914" w:rsidRDefault="00E33E34" w:rsidP="00E27187">
            <w:pPr>
              <w:pStyle w:val="NormalWeb"/>
              <w:spacing w:before="0" w:beforeAutospacing="0" w:after="0" w:afterAutospacing="0"/>
              <w:rPr>
                <w:rFonts w:ascii="Tahoma" w:hAnsi="Tahoma" w:cs="Tahoma"/>
              </w:rPr>
            </w:pPr>
            <w:r w:rsidRPr="00865914">
              <w:rPr>
                <w:rFonts w:ascii="Courier New" w:hAnsi="Courier New" w:cs="Courier New"/>
                <w:lang w:bidi="ar-SA"/>
              </w:rPr>
              <w:t>struct sched_param { </w:t>
            </w:r>
            <w:r w:rsidRPr="00865914">
              <w:rPr>
                <w:rFonts w:ascii="Courier New" w:hAnsi="Courier New" w:cs="Courier New"/>
                <w:lang w:bidi="ar-SA"/>
              </w:rPr>
              <w:br/>
              <w:t xml:space="preserve">   int </w:t>
            </w:r>
            <w:r w:rsidR="00E27187">
              <w:rPr>
                <w:rFonts w:ascii="Courier New" w:hAnsi="Courier New" w:cs="Courier New"/>
                <w:lang w:bidi="ar-SA"/>
              </w:rPr>
              <w:t>requested_time</w:t>
            </w:r>
            <w:r w:rsidRPr="00865914">
              <w:rPr>
                <w:rFonts w:ascii="Courier New" w:hAnsi="Courier New" w:cs="Courier New"/>
                <w:lang w:bidi="ar-SA"/>
              </w:rPr>
              <w:t>; </w:t>
            </w:r>
            <w:r w:rsidRPr="00865914">
              <w:rPr>
                <w:rFonts w:ascii="Courier New" w:hAnsi="Courier New" w:cs="Courier New"/>
                <w:lang w:bidi="ar-SA"/>
              </w:rPr>
              <w:br/>
              <w:t xml:space="preserve">   int trial_num; </w:t>
            </w:r>
            <w:r w:rsidRPr="00865914">
              <w:rPr>
                <w:rFonts w:ascii="Courier New" w:hAnsi="Courier New" w:cs="Courier New"/>
                <w:lang w:bidi="ar-SA"/>
              </w:rPr>
              <w:br/>
              <w:t>};</w:t>
            </w:r>
            <w:r w:rsidRPr="00865914">
              <w:rPr>
                <w:rFonts w:ascii="Arial" w:hAnsi="Arial" w:cs="Arial"/>
                <w:color w:val="000000"/>
                <w:sz w:val="27"/>
              </w:rPr>
              <w:t> </w:t>
            </w:r>
          </w:p>
        </w:tc>
      </w:tr>
    </w:tbl>
    <w:p w:rsidR="00E33E34" w:rsidRDefault="00E33E34" w:rsidP="00E27187">
      <w:pPr>
        <w:autoSpaceDE w:val="0"/>
        <w:autoSpaceDN w:val="0"/>
        <w:adjustRightInd w:val="0"/>
        <w:rPr>
          <w:rFonts w:ascii="Tahoma" w:hAnsi="Tahoma" w:cs="Tahoma"/>
        </w:rPr>
      </w:pPr>
      <w:r>
        <w:rPr>
          <w:rFonts w:ascii="Tahoma" w:hAnsi="Tahoma" w:cs="Tahoma"/>
        </w:rPr>
        <w:br/>
      </w:r>
      <w:r w:rsidRPr="00F51BC7">
        <w:rPr>
          <w:rFonts w:ascii="Tahoma" w:hAnsi="Tahoma" w:cs="Tahoma"/>
        </w:rPr>
        <w:t xml:space="preserve">When </w:t>
      </w:r>
      <w:r>
        <w:rPr>
          <w:rFonts w:ascii="Tahoma" w:hAnsi="Tahoma" w:cs="Tahoma"/>
        </w:rPr>
        <w:t xml:space="preserve">a </w:t>
      </w:r>
      <w:r w:rsidRPr="00F51BC7">
        <w:rPr>
          <w:rFonts w:ascii="Tahoma" w:hAnsi="Tahoma" w:cs="Tahoma"/>
        </w:rPr>
        <w:t xml:space="preserve">process is turning to be </w:t>
      </w:r>
      <w:r w:rsidR="00E27187">
        <w:rPr>
          <w:rFonts w:ascii="Tahoma" w:hAnsi="Tahoma" w:cs="Tahoma"/>
        </w:rPr>
        <w:t>SHORT</w:t>
      </w:r>
      <w:r>
        <w:rPr>
          <w:rFonts w:ascii="Tahoma" w:hAnsi="Tahoma" w:cs="Tahoma"/>
        </w:rPr>
        <w:t>,</w:t>
      </w:r>
      <w:r w:rsidRPr="00F51BC7">
        <w:rPr>
          <w:rFonts w:ascii="Tahoma" w:hAnsi="Tahoma" w:cs="Tahoma"/>
        </w:rPr>
        <w:t xml:space="preserve"> initialize </w:t>
      </w:r>
      <w:r w:rsidRPr="00F51BC7">
        <w:rPr>
          <w:rFonts w:ascii="Courier New" w:hAnsi="Courier New" w:cs="Courier New"/>
        </w:rPr>
        <w:t>sched_param-&gt;sched_priority</w:t>
      </w:r>
      <w:r w:rsidRPr="00F51BC7">
        <w:rPr>
          <w:rFonts w:ascii="Tahoma" w:hAnsi="Tahoma" w:cs="Tahoma"/>
        </w:rPr>
        <w:t xml:space="preserve"> to zero. Anyway while </w:t>
      </w:r>
      <w:r w:rsidRPr="00F51BC7">
        <w:rPr>
          <w:rFonts w:ascii="Courier New" w:hAnsi="Courier New" w:cs="Courier New"/>
        </w:rPr>
        <w:t>sched_setscheduler()</w:t>
      </w:r>
      <w:r w:rsidRPr="00F51BC7">
        <w:rPr>
          <w:rFonts w:ascii="Tahoma" w:hAnsi="Tahoma" w:cs="Tahoma"/>
        </w:rPr>
        <w:t xml:space="preserve"> is invoked for SCHED_</w:t>
      </w:r>
      <w:r w:rsidR="00E27187">
        <w:rPr>
          <w:rFonts w:ascii="Tahoma" w:hAnsi="Tahoma" w:cs="Tahoma"/>
        </w:rPr>
        <w:t>SHORT</w:t>
      </w:r>
      <w:r w:rsidRPr="00F51BC7">
        <w:rPr>
          <w:rFonts w:ascii="Tahoma" w:hAnsi="Tahoma" w:cs="Tahoma"/>
        </w:rPr>
        <w:t xml:space="preserve"> it should not change the process priority.</w:t>
      </w:r>
    </w:p>
    <w:p w:rsidR="00E33E34" w:rsidRDefault="00E33E34" w:rsidP="00C54068">
      <w:pPr>
        <w:autoSpaceDE w:val="0"/>
        <w:autoSpaceDN w:val="0"/>
        <w:adjustRightInd w:val="0"/>
        <w:rPr>
          <w:rFonts w:ascii="Tahoma" w:hAnsi="Tahoma" w:cs="Tahoma"/>
        </w:rPr>
      </w:pPr>
    </w:p>
    <w:p w:rsidR="00E33E34" w:rsidRDefault="00E33E34" w:rsidP="00E27187">
      <w:pPr>
        <w:autoSpaceDE w:val="0"/>
        <w:autoSpaceDN w:val="0"/>
        <w:adjustRightInd w:val="0"/>
        <w:rPr>
          <w:rFonts w:ascii="Tahoma" w:hAnsi="Tahoma" w:cs="Tahoma"/>
        </w:rPr>
      </w:pPr>
      <w:r>
        <w:rPr>
          <w:rFonts w:ascii="Tahoma" w:hAnsi="Tahoma" w:cs="Tahoma"/>
        </w:rPr>
        <w:t>Notice that process cannot become Overdue-</w:t>
      </w:r>
      <w:r w:rsidR="00E27187">
        <w:rPr>
          <w:rFonts w:ascii="Tahoma" w:hAnsi="Tahoma" w:cs="Tahoma"/>
        </w:rPr>
        <w:t>SHORT</w:t>
      </w:r>
      <w:r>
        <w:rPr>
          <w:rFonts w:ascii="Tahoma" w:hAnsi="Tahoma" w:cs="Tahoma"/>
        </w:rPr>
        <w:t xml:space="preserve"> via the above system calls, a </w:t>
      </w:r>
      <w:r w:rsidR="00E27187">
        <w:rPr>
          <w:rFonts w:ascii="Tahoma" w:hAnsi="Tahoma" w:cs="Tahoma"/>
        </w:rPr>
        <w:t>SHORT</w:t>
      </w:r>
      <w:r>
        <w:rPr>
          <w:rFonts w:ascii="Tahoma" w:hAnsi="Tahoma" w:cs="Tahoma"/>
        </w:rPr>
        <w:t>-process turns overdue only as a result of long run.</w:t>
      </w:r>
      <w:r>
        <w:rPr>
          <w:rFonts w:ascii="Tahoma" w:hAnsi="Tahoma" w:cs="Tahoma"/>
        </w:rPr>
        <w:br/>
      </w:r>
      <w:r>
        <w:rPr>
          <w:rFonts w:ascii="Tahoma" w:hAnsi="Tahoma" w:cs="Tahoma"/>
        </w:rPr>
        <w:br/>
        <w:t xml:space="preserve">It should be impossible for any user (or root) to change the number of trials of any </w:t>
      </w:r>
      <w:r w:rsidR="00E27187">
        <w:rPr>
          <w:rFonts w:ascii="Tahoma" w:hAnsi="Tahoma" w:cs="Tahoma"/>
        </w:rPr>
        <w:t>SHORT</w:t>
      </w:r>
      <w:r>
        <w:rPr>
          <w:rFonts w:ascii="Tahoma" w:hAnsi="Tahoma" w:cs="Tahoma"/>
        </w:rPr>
        <w:t>-process to a different value than initial.</w:t>
      </w:r>
      <w:r>
        <w:rPr>
          <w:rFonts w:ascii="Tahoma" w:hAnsi="Tahoma" w:cs="Tahoma"/>
        </w:rPr>
        <w:br/>
      </w:r>
    </w:p>
    <w:p w:rsidR="00E33E34" w:rsidRDefault="00E33E34" w:rsidP="0032462F">
      <w:pPr>
        <w:pStyle w:val="Subsection"/>
      </w:pPr>
      <w:bookmarkStart w:id="7" w:name="_Toc257299901"/>
      <w:r>
        <w:t>Querying system call</w:t>
      </w:r>
      <w:bookmarkEnd w:id="7"/>
    </w:p>
    <w:p w:rsidR="00E33E34" w:rsidRDefault="00E33E34" w:rsidP="00500CA7">
      <w:pPr>
        <w:spacing w:before="120"/>
        <w:rPr>
          <w:rFonts w:ascii="Tahoma" w:hAnsi="Tahoma" w:cs="Tahoma"/>
        </w:rPr>
      </w:pPr>
      <w:r>
        <w:rPr>
          <w:rFonts w:ascii="Tahoma" w:hAnsi="Tahoma" w:cs="Tahoma"/>
        </w:rPr>
        <w:t>Define the following system call</w:t>
      </w:r>
      <w:r w:rsidR="008B6D08">
        <w:rPr>
          <w:rFonts w:ascii="Tahoma" w:hAnsi="Tahoma" w:cs="Tahoma"/>
        </w:rPr>
        <w:t xml:space="preserve"> to query a process for being SHORT</w:t>
      </w:r>
      <w:r>
        <w:rPr>
          <w:rFonts w:ascii="Tahoma" w:hAnsi="Tahoma" w:cs="Tahoma"/>
        </w:rPr>
        <w:t>:</w:t>
      </w:r>
    </w:p>
    <w:p w:rsidR="00E33E34" w:rsidRDefault="00E33E34" w:rsidP="00146466">
      <w:pPr>
        <w:numPr>
          <w:ilvl w:val="0"/>
          <w:numId w:val="6"/>
        </w:numPr>
        <w:spacing w:before="120"/>
        <w:ind w:left="714" w:hanging="357"/>
        <w:rPr>
          <w:rFonts w:ascii="Tahoma" w:hAnsi="Tahoma" w:cs="Tahoma"/>
        </w:rPr>
      </w:pPr>
      <w:r>
        <w:rPr>
          <w:rFonts w:ascii="Tahoma" w:hAnsi="Tahoma" w:cs="Tahoma"/>
        </w:rPr>
        <w:lastRenderedPageBreak/>
        <w:t>syscall number 243:</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10"/>
      </w:tblGrid>
      <w:tr w:rsidR="00E33E34" w:rsidRPr="00BE0E84" w:rsidTr="00BE0E84">
        <w:tc>
          <w:tcPr>
            <w:tcW w:w="8521" w:type="dxa"/>
            <w:tcBorders>
              <w:top w:val="nil"/>
              <w:left w:val="nil"/>
              <w:bottom w:val="nil"/>
              <w:right w:val="nil"/>
            </w:tcBorders>
            <w:shd w:val="clear" w:color="auto" w:fill="D9D9D9"/>
          </w:tcPr>
          <w:p w:rsidR="00E33E34" w:rsidRPr="00146466" w:rsidRDefault="00E33E34" w:rsidP="00F24D66">
            <w:pPr>
              <w:rPr>
                <w:rFonts w:ascii="Courier New" w:hAnsi="Courier New" w:cs="Courier New"/>
              </w:rPr>
            </w:pPr>
            <w:r w:rsidRPr="00146466">
              <w:rPr>
                <w:rFonts w:ascii="Courier New" w:hAnsi="Courier New" w:cs="Courier New"/>
              </w:rPr>
              <w:t xml:space="preserve">int </w:t>
            </w:r>
            <w:r w:rsidR="008B6D08">
              <w:rPr>
                <w:rFonts w:ascii="Courier New" w:hAnsi="Courier New" w:cs="Courier New"/>
              </w:rPr>
              <w:t>is_SHORT</w:t>
            </w:r>
            <w:r w:rsidRPr="00146466">
              <w:rPr>
                <w:rFonts w:ascii="Courier New" w:hAnsi="Courier New" w:cs="Courier New"/>
              </w:rPr>
              <w:t>(int pid)</w:t>
            </w:r>
          </w:p>
        </w:tc>
      </w:tr>
    </w:tbl>
    <w:p w:rsidR="00E33E34" w:rsidRDefault="00E33E34" w:rsidP="00500CA7">
      <w:pPr>
        <w:ind w:left="720"/>
        <w:rPr>
          <w:rFonts w:ascii="Tahoma" w:hAnsi="Tahoma" w:cs="Tahoma"/>
        </w:rPr>
      </w:pPr>
      <w:r>
        <w:rPr>
          <w:rFonts w:ascii="Tahoma" w:hAnsi="Tahoma" w:cs="Tahoma"/>
        </w:rPr>
        <w:t xml:space="preserve">The wrapper will return 1 if the </w:t>
      </w:r>
      <w:r w:rsidR="008B6D08">
        <w:rPr>
          <w:rFonts w:ascii="Tahoma" w:hAnsi="Tahoma" w:cs="Tahoma"/>
        </w:rPr>
        <w:t>given process is a SHORT</w:t>
      </w:r>
      <w:r>
        <w:rPr>
          <w:rFonts w:ascii="Tahoma" w:hAnsi="Tahoma" w:cs="Tahoma"/>
        </w:rPr>
        <w:t>-process, or 0 if it is already overdue.</w:t>
      </w:r>
    </w:p>
    <w:p w:rsidR="002E710D" w:rsidRDefault="002E710D" w:rsidP="002E710D">
      <w:pPr>
        <w:numPr>
          <w:ilvl w:val="0"/>
          <w:numId w:val="6"/>
        </w:numPr>
        <w:spacing w:before="120"/>
        <w:ind w:left="714" w:hanging="357"/>
        <w:rPr>
          <w:rFonts w:ascii="Tahoma" w:hAnsi="Tahoma" w:cs="Tahoma"/>
        </w:rPr>
      </w:pPr>
      <w:r>
        <w:rPr>
          <w:rFonts w:ascii="Tahoma" w:hAnsi="Tahoma" w:cs="Tahoma"/>
        </w:rPr>
        <w:t>syscall number 244:</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10"/>
      </w:tblGrid>
      <w:tr w:rsidR="002E710D" w:rsidRPr="00BE0E84" w:rsidTr="007061E2">
        <w:tc>
          <w:tcPr>
            <w:tcW w:w="8521" w:type="dxa"/>
            <w:tcBorders>
              <w:top w:val="nil"/>
              <w:left w:val="nil"/>
              <w:bottom w:val="nil"/>
              <w:right w:val="nil"/>
            </w:tcBorders>
            <w:shd w:val="clear" w:color="auto" w:fill="D9D9D9"/>
          </w:tcPr>
          <w:p w:rsidR="002E710D" w:rsidRPr="00146466" w:rsidRDefault="002E710D" w:rsidP="002E710D">
            <w:pPr>
              <w:rPr>
                <w:rFonts w:ascii="Courier New" w:hAnsi="Courier New" w:cs="Courier New"/>
              </w:rPr>
            </w:pPr>
            <w:r w:rsidRPr="00146466">
              <w:rPr>
                <w:rFonts w:ascii="Courier New" w:hAnsi="Courier New" w:cs="Courier New"/>
              </w:rPr>
              <w:t xml:space="preserve">int </w:t>
            </w:r>
            <w:r>
              <w:rPr>
                <w:rFonts w:ascii="Courier New" w:hAnsi="Courier New" w:cs="Courier New"/>
              </w:rPr>
              <w:t>remaining_time</w:t>
            </w:r>
            <w:r w:rsidRPr="00146466">
              <w:rPr>
                <w:rFonts w:ascii="Courier New" w:hAnsi="Courier New" w:cs="Courier New"/>
              </w:rPr>
              <w:t>(int pid)</w:t>
            </w:r>
          </w:p>
        </w:tc>
      </w:tr>
    </w:tbl>
    <w:p w:rsidR="002E710D" w:rsidRDefault="002E710D" w:rsidP="002E710D">
      <w:pPr>
        <w:numPr>
          <w:ilvl w:val="0"/>
          <w:numId w:val="6"/>
        </w:numPr>
        <w:spacing w:before="120"/>
        <w:ind w:left="714" w:hanging="357"/>
        <w:rPr>
          <w:rFonts w:ascii="Tahoma" w:hAnsi="Tahoma" w:cs="Tahoma"/>
        </w:rPr>
      </w:pPr>
      <w:r>
        <w:rPr>
          <w:rFonts w:ascii="Tahoma" w:hAnsi="Tahoma" w:cs="Tahoma"/>
        </w:rPr>
        <w:t>The wrapper will return the time left for the process at the current time slice, for overdue process it should return 0.</w:t>
      </w:r>
    </w:p>
    <w:p w:rsidR="00E73D51" w:rsidRDefault="00E73D51" w:rsidP="00E73D51">
      <w:pPr>
        <w:numPr>
          <w:ilvl w:val="0"/>
          <w:numId w:val="6"/>
        </w:numPr>
        <w:spacing w:before="120"/>
        <w:ind w:left="714" w:hanging="357"/>
        <w:rPr>
          <w:rFonts w:ascii="Tahoma" w:hAnsi="Tahoma" w:cs="Tahoma"/>
        </w:rPr>
      </w:pPr>
      <w:r>
        <w:rPr>
          <w:rFonts w:ascii="Tahoma" w:hAnsi="Tahoma" w:cs="Tahoma"/>
        </w:rPr>
        <w:t>syscall number 24</w:t>
      </w:r>
      <w:r w:rsidR="002E710D">
        <w:rPr>
          <w:rFonts w:ascii="Tahoma" w:hAnsi="Tahoma" w:cs="Tahoma"/>
        </w:rPr>
        <w:t>5</w:t>
      </w:r>
      <w:r>
        <w:rPr>
          <w:rFonts w:ascii="Tahoma" w:hAnsi="Tahoma" w:cs="Tahoma"/>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210"/>
      </w:tblGrid>
      <w:tr w:rsidR="00E73D51" w:rsidRPr="00BE0E84" w:rsidTr="007061E2">
        <w:tc>
          <w:tcPr>
            <w:tcW w:w="8521" w:type="dxa"/>
            <w:tcBorders>
              <w:top w:val="nil"/>
              <w:left w:val="nil"/>
              <w:bottom w:val="nil"/>
              <w:right w:val="nil"/>
            </w:tcBorders>
            <w:shd w:val="clear" w:color="auto" w:fill="D9D9D9"/>
          </w:tcPr>
          <w:p w:rsidR="00E73D51" w:rsidRPr="00146466" w:rsidRDefault="00E73D51" w:rsidP="00E73D51">
            <w:pPr>
              <w:rPr>
                <w:rFonts w:ascii="Courier New" w:hAnsi="Courier New" w:cs="Courier New"/>
              </w:rPr>
            </w:pPr>
            <w:r w:rsidRPr="00146466">
              <w:rPr>
                <w:rFonts w:ascii="Courier New" w:hAnsi="Courier New" w:cs="Courier New"/>
              </w:rPr>
              <w:t xml:space="preserve">int </w:t>
            </w:r>
            <w:r>
              <w:rPr>
                <w:rFonts w:ascii="Courier New" w:hAnsi="Courier New" w:cs="Courier New"/>
              </w:rPr>
              <w:t>remaining_trails</w:t>
            </w:r>
            <w:r w:rsidRPr="00146466">
              <w:rPr>
                <w:rFonts w:ascii="Courier New" w:hAnsi="Courier New" w:cs="Courier New"/>
              </w:rPr>
              <w:t>(int pid)</w:t>
            </w:r>
          </w:p>
        </w:tc>
      </w:tr>
    </w:tbl>
    <w:p w:rsidR="00E73D51" w:rsidRDefault="00E73D51" w:rsidP="0038052E">
      <w:pPr>
        <w:ind w:left="720"/>
        <w:rPr>
          <w:rFonts w:ascii="Tahoma" w:hAnsi="Tahoma" w:cs="Tahoma"/>
        </w:rPr>
      </w:pPr>
      <w:r>
        <w:rPr>
          <w:rFonts w:ascii="Tahoma" w:hAnsi="Tahoma" w:cs="Tahoma"/>
        </w:rPr>
        <w:t xml:space="preserve">The wrapper will return the number of trails left for the SHORT process, for </w:t>
      </w:r>
      <w:r w:rsidR="0038052E">
        <w:rPr>
          <w:rFonts w:ascii="Tahoma" w:hAnsi="Tahoma" w:cs="Tahoma"/>
        </w:rPr>
        <w:t>overdue process it</w:t>
      </w:r>
      <w:r>
        <w:rPr>
          <w:rFonts w:ascii="Tahoma" w:hAnsi="Tahoma" w:cs="Tahoma"/>
        </w:rPr>
        <w:t xml:space="preserve"> should return 0.</w:t>
      </w:r>
    </w:p>
    <w:p w:rsidR="00E73D51" w:rsidRDefault="00E73D51" w:rsidP="00500CA7">
      <w:pPr>
        <w:ind w:left="720"/>
        <w:rPr>
          <w:rFonts w:ascii="Tahoma" w:hAnsi="Tahoma" w:cs="Tahoma"/>
        </w:rPr>
      </w:pPr>
    </w:p>
    <w:p w:rsidR="00E33E34" w:rsidRDefault="00E33E34" w:rsidP="00E73D51">
      <w:pPr>
        <w:spacing w:before="120"/>
        <w:rPr>
          <w:rFonts w:ascii="Tahoma" w:hAnsi="Tahoma" w:cs="Tahoma"/>
        </w:rPr>
      </w:pPr>
      <w:r>
        <w:rPr>
          <w:rFonts w:ascii="Tahoma" w:hAnsi="Tahoma" w:cs="Tahoma"/>
        </w:rPr>
        <w:t>In case of an unsucc</w:t>
      </w:r>
      <w:r w:rsidR="008B6D08">
        <w:rPr>
          <w:rFonts w:ascii="Tahoma" w:hAnsi="Tahoma" w:cs="Tahoma"/>
        </w:rPr>
        <w:t>essful call</w:t>
      </w:r>
      <w:r w:rsidR="00E73D51">
        <w:rPr>
          <w:rFonts w:ascii="Tahoma" w:hAnsi="Tahoma" w:cs="Tahoma"/>
        </w:rPr>
        <w:t>,</w:t>
      </w:r>
      <w:r w:rsidR="008B6D08">
        <w:rPr>
          <w:rFonts w:ascii="Tahoma" w:hAnsi="Tahoma" w:cs="Tahoma"/>
        </w:rPr>
        <w:t xml:space="preserve"> </w:t>
      </w:r>
      <w:r>
        <w:rPr>
          <w:rFonts w:ascii="Tahoma" w:hAnsi="Tahoma" w:cs="Tahoma"/>
        </w:rPr>
        <w:t>wrapper</w:t>
      </w:r>
      <w:r w:rsidR="00E73D51">
        <w:rPr>
          <w:rFonts w:ascii="Tahoma" w:hAnsi="Tahoma" w:cs="Tahoma"/>
        </w:rPr>
        <w:t>s</w:t>
      </w:r>
      <w:r>
        <w:rPr>
          <w:rFonts w:ascii="Tahoma" w:hAnsi="Tahoma" w:cs="Tahoma"/>
        </w:rPr>
        <w:t xml:space="preserve"> should return -1 and update errno accordingly, like any other sys</w:t>
      </w:r>
      <w:r w:rsidR="00E73D51">
        <w:rPr>
          <w:rFonts w:ascii="Tahoma" w:hAnsi="Tahoma" w:cs="Tahoma"/>
        </w:rPr>
        <w:t xml:space="preserve">tem </w:t>
      </w:r>
      <w:r>
        <w:rPr>
          <w:rFonts w:ascii="Tahoma" w:hAnsi="Tahoma" w:cs="Tahoma"/>
        </w:rPr>
        <w:t>call. In case</w:t>
      </w:r>
      <w:r w:rsidR="00E73D51">
        <w:rPr>
          <w:rFonts w:ascii="Tahoma" w:hAnsi="Tahoma" w:cs="Tahoma"/>
        </w:rPr>
        <w:t xml:space="preserve"> the process is not a SHORT nor Overdue-SHORT-process </w:t>
      </w:r>
      <w:r>
        <w:rPr>
          <w:rFonts w:ascii="Tahoma" w:hAnsi="Tahoma" w:cs="Tahoma"/>
        </w:rPr>
        <w:t>update errno to EINVAL.</w:t>
      </w:r>
      <w:r>
        <w:rPr>
          <w:rFonts w:ascii="Tahoma" w:hAnsi="Tahoma" w:cs="Tahoma"/>
        </w:rPr>
        <w:br/>
        <w:t>Note that the wrapper for these system call should use the interrupt 128 to invoke the system_call() method in the kernel mode,  like regular system calls.</w:t>
      </w:r>
    </w:p>
    <w:p w:rsidR="00E33E34" w:rsidRDefault="00E33E34" w:rsidP="004C24C3">
      <w:pPr>
        <w:pStyle w:val="Subsection"/>
      </w:pPr>
      <w:bookmarkStart w:id="8" w:name="_Toc257299902"/>
    </w:p>
    <w:p w:rsidR="00E33E34" w:rsidRDefault="00E33E34" w:rsidP="004C24C3">
      <w:pPr>
        <w:pStyle w:val="Subsection"/>
      </w:pPr>
      <w:r>
        <w:t>Scheduling</w:t>
      </w:r>
      <w:bookmarkEnd w:id="8"/>
    </w:p>
    <w:p w:rsidR="00E33E34" w:rsidRDefault="00E33E34" w:rsidP="00F64CF2">
      <w:pPr>
        <w:rPr>
          <w:rFonts w:ascii="Tahoma" w:hAnsi="Tahoma" w:cs="Tahoma"/>
        </w:rPr>
      </w:pPr>
      <w:r w:rsidRPr="004C24C3">
        <w:rPr>
          <w:rFonts w:ascii="Tahoma" w:hAnsi="Tahoma" w:cs="Tahoma"/>
        </w:rPr>
        <w:t xml:space="preserve">Update the </w:t>
      </w:r>
      <w:r>
        <w:rPr>
          <w:rFonts w:ascii="Tahoma" w:hAnsi="Tahoma" w:cs="Tahoma"/>
        </w:rPr>
        <w:t>necessary functions to implement the new scheduling algorithm.</w:t>
      </w:r>
    </w:p>
    <w:p w:rsidR="00E33E34" w:rsidRDefault="00E33E34" w:rsidP="00F64CF2">
      <w:pPr>
        <w:rPr>
          <w:rFonts w:ascii="Tahoma" w:hAnsi="Tahoma" w:cs="Tahoma"/>
        </w:rPr>
      </w:pPr>
      <w:r>
        <w:rPr>
          <w:rFonts w:ascii="Tahoma" w:hAnsi="Tahoma" w:cs="Tahoma"/>
        </w:rPr>
        <w:t>Note that:</w:t>
      </w:r>
    </w:p>
    <w:p w:rsidR="00E33E34" w:rsidRDefault="00E33E34" w:rsidP="002E710D">
      <w:pPr>
        <w:pStyle w:val="ListParagraph"/>
        <w:numPr>
          <w:ilvl w:val="0"/>
          <w:numId w:val="16"/>
        </w:numPr>
        <w:rPr>
          <w:rFonts w:ascii="Tahoma" w:hAnsi="Tahoma" w:cs="Tahoma"/>
        </w:rPr>
      </w:pPr>
      <w:r>
        <w:rPr>
          <w:rFonts w:ascii="Tahoma" w:hAnsi="Tahoma" w:cs="Tahoma"/>
        </w:rPr>
        <w:t xml:space="preserve">You must support forking a </w:t>
      </w:r>
      <w:r w:rsidR="002E710D">
        <w:rPr>
          <w:rFonts w:ascii="Tahoma" w:hAnsi="Tahoma" w:cs="Tahoma"/>
        </w:rPr>
        <w:t>SHORT- and Overdue-SHORT</w:t>
      </w:r>
      <w:r>
        <w:rPr>
          <w:rFonts w:ascii="Tahoma" w:hAnsi="Tahoma" w:cs="Tahoma"/>
        </w:rPr>
        <w:t>-process as defined above.</w:t>
      </w:r>
    </w:p>
    <w:p w:rsidR="00E33E34" w:rsidRDefault="00E33E34" w:rsidP="00347217">
      <w:pPr>
        <w:pStyle w:val="ListParagraph"/>
        <w:numPr>
          <w:ilvl w:val="0"/>
          <w:numId w:val="16"/>
        </w:numPr>
        <w:rPr>
          <w:rFonts w:ascii="Tahoma" w:hAnsi="Tahoma" w:cs="Tahoma"/>
        </w:rPr>
      </w:pPr>
      <w:r>
        <w:rPr>
          <w:rFonts w:ascii="Tahoma" w:hAnsi="Tahoma" w:cs="Tahoma"/>
        </w:rPr>
        <w:t xml:space="preserve">You should not change the function </w:t>
      </w:r>
      <w:r w:rsidRPr="0000498E">
        <w:rPr>
          <w:rFonts w:ascii="Tahoma" w:hAnsi="Tahoma" w:cs="Tahoma"/>
        </w:rPr>
        <w:t>context_switch</w:t>
      </w:r>
      <w:r>
        <w:rPr>
          <w:rFonts w:ascii="Tahoma" w:hAnsi="Tahoma" w:cs="Tahoma"/>
        </w:rPr>
        <w:t xml:space="preserve"> or the context switch code in the schedule function.</w:t>
      </w:r>
    </w:p>
    <w:p w:rsidR="00E33E34" w:rsidRDefault="00E33E34" w:rsidP="00347217">
      <w:pPr>
        <w:pStyle w:val="ListParagraph"/>
        <w:numPr>
          <w:ilvl w:val="0"/>
          <w:numId w:val="16"/>
        </w:numPr>
        <w:rPr>
          <w:rFonts w:ascii="Tahoma" w:hAnsi="Tahoma" w:cs="Tahoma"/>
        </w:rPr>
      </w:pPr>
      <w:r>
        <w:rPr>
          <w:rFonts w:ascii="Tahoma" w:hAnsi="Tahoma" w:cs="Tahoma"/>
        </w:rPr>
        <w:t>When a higher-priority (according to all of the rules defined above) process is waking up, it should be given the CPU immediately.</w:t>
      </w:r>
    </w:p>
    <w:p w:rsidR="00E33E34" w:rsidRPr="00146466" w:rsidRDefault="00E33E34" w:rsidP="00146466">
      <w:pPr>
        <w:rPr>
          <w:rFonts w:ascii="Tahoma" w:hAnsi="Tahoma" w:cs="Tahoma"/>
        </w:rPr>
      </w:pPr>
    </w:p>
    <w:p w:rsidR="00E33E34" w:rsidRPr="000062EE" w:rsidRDefault="00E33E34" w:rsidP="008018C0">
      <w:pPr>
        <w:pStyle w:val="Section"/>
        <w:spacing w:before="240"/>
        <w:ind w:left="425" w:hanging="425"/>
      </w:pPr>
      <w:bookmarkStart w:id="9" w:name="_Toc257299903"/>
      <w:r w:rsidRPr="00AB3001">
        <w:t>Testing</w:t>
      </w:r>
      <w:bookmarkEnd w:id="9"/>
    </w:p>
    <w:p w:rsidR="00E33E34" w:rsidRDefault="00E33E34" w:rsidP="000062EE">
      <w:pPr>
        <w:pStyle w:val="Subsection"/>
      </w:pPr>
      <w:r>
        <w:t>Monitoring the scheduler</w:t>
      </w:r>
    </w:p>
    <w:p w:rsidR="00E33E34" w:rsidRDefault="00E33E34" w:rsidP="000D72C9">
      <w:pPr>
        <w:rPr>
          <w:rFonts w:ascii="Tahoma" w:hAnsi="Tahoma" w:cs="Tahoma"/>
        </w:rPr>
      </w:pPr>
      <w:r w:rsidRPr="00F849C1">
        <w:rPr>
          <w:rFonts w:ascii="Tahoma" w:hAnsi="Tahoma" w:cs="Tahoma"/>
        </w:rPr>
        <w:t>To measure the impact of your scheduler, and to see that it really works, you should add a mechanism that collects statistics on your scheduler behavio</w:t>
      </w:r>
      <w:r>
        <w:rPr>
          <w:rFonts w:ascii="Tahoma" w:hAnsi="Tahoma" w:cs="Tahoma"/>
        </w:rPr>
        <w:t>r. For every creation of a process -</w:t>
      </w:r>
      <w:r w:rsidRPr="00F849C1">
        <w:rPr>
          <w:rFonts w:ascii="Tahoma" w:hAnsi="Tahoma" w:cs="Tahoma"/>
        </w:rPr>
        <w:t xml:space="preserve"> not only </w:t>
      </w:r>
      <w:r>
        <w:rPr>
          <w:rFonts w:ascii="Tahoma" w:hAnsi="Tahoma" w:cs="Tahoma"/>
        </w:rPr>
        <w:t xml:space="preserve">a </w:t>
      </w:r>
      <w:r w:rsidR="00F412F7" w:rsidRPr="00F412F7">
        <w:rPr>
          <w:rFonts w:ascii="Tahoma" w:hAnsi="Tahoma" w:cs="Tahoma"/>
        </w:rPr>
        <w:t>SHORT</w:t>
      </w:r>
      <w:r w:rsidRPr="00F412F7">
        <w:rPr>
          <w:rFonts w:ascii="Tahoma" w:hAnsi="Tahoma" w:cs="Tahoma"/>
        </w:rPr>
        <w:t>-process</w:t>
      </w:r>
      <w:r>
        <w:rPr>
          <w:rFonts w:ascii="Tahoma" w:hAnsi="Tahoma" w:cs="Tahoma"/>
        </w:rPr>
        <w:t xml:space="preserve"> -</w:t>
      </w:r>
      <w:r w:rsidRPr="00F849C1">
        <w:rPr>
          <w:rFonts w:ascii="Tahoma" w:hAnsi="Tahoma" w:cs="Tahoma"/>
        </w:rPr>
        <w:t xml:space="preserve"> your mechanism should remember the next </w:t>
      </w:r>
      <w:r>
        <w:rPr>
          <w:rFonts w:ascii="Tahoma" w:hAnsi="Tahoma" w:cs="Tahoma"/>
        </w:rPr>
        <w:t>30 process</w:t>
      </w:r>
      <w:r w:rsidRPr="00F849C1">
        <w:rPr>
          <w:rFonts w:ascii="Tahoma" w:hAnsi="Tahoma" w:cs="Tahoma"/>
        </w:rPr>
        <w:t xml:space="preserve"> switching events that occurred after the creation, and also t</w:t>
      </w:r>
      <w:r>
        <w:rPr>
          <w:rFonts w:ascii="Tahoma" w:hAnsi="Tahoma" w:cs="Tahoma"/>
        </w:rPr>
        <w:t>he same information after a process</w:t>
      </w:r>
      <w:r w:rsidRPr="00F849C1">
        <w:rPr>
          <w:rFonts w:ascii="Tahoma" w:hAnsi="Tahoma" w:cs="Tahoma"/>
        </w:rPr>
        <w:t xml:space="preserve"> ends</w:t>
      </w:r>
      <w:r>
        <w:rPr>
          <w:rFonts w:ascii="Tahoma" w:hAnsi="Tahoma" w:cs="Tahoma"/>
        </w:rPr>
        <w:t xml:space="preserve"> (process ends on calling do_exit() function). So actually on process creation or ending you should start monitoring the next 30 task switching event.</w:t>
      </w:r>
    </w:p>
    <w:p w:rsidR="00E33E34" w:rsidRDefault="00E33E34" w:rsidP="00AA7061">
      <w:pPr>
        <w:rPr>
          <w:rFonts w:ascii="Tahoma" w:hAnsi="Tahoma" w:cs="Tahoma"/>
        </w:rPr>
      </w:pPr>
      <w:r w:rsidRPr="00F849C1">
        <w:rPr>
          <w:rFonts w:ascii="Tahoma" w:hAnsi="Tahoma" w:cs="Tahoma"/>
        </w:rPr>
        <w:lastRenderedPageBreak/>
        <w:t>From these, remember</w:t>
      </w:r>
      <w:r>
        <w:rPr>
          <w:rFonts w:ascii="Tahoma" w:hAnsi="Tahoma" w:cs="Tahoma"/>
        </w:rPr>
        <w:t xml:space="preserve"> </w:t>
      </w:r>
      <w:r w:rsidRPr="00F849C1">
        <w:rPr>
          <w:rFonts w:ascii="Tahoma" w:hAnsi="Tahoma" w:cs="Tahoma"/>
        </w:rPr>
        <w:t>only the 1</w:t>
      </w:r>
      <w:r>
        <w:rPr>
          <w:rFonts w:ascii="Tahoma" w:hAnsi="Tahoma" w:cs="Tahoma"/>
        </w:rPr>
        <w:t>5</w:t>
      </w:r>
      <w:r w:rsidRPr="00F849C1">
        <w:rPr>
          <w:rFonts w:ascii="Tahoma" w:hAnsi="Tahoma" w:cs="Tahoma"/>
        </w:rPr>
        <w:t xml:space="preserve">0 latest task switching events. </w:t>
      </w:r>
      <w:r>
        <w:rPr>
          <w:rFonts w:ascii="Tahoma" w:hAnsi="Tahoma" w:cs="Tahoma"/>
        </w:rPr>
        <w:t>If during 30 events a process is created or ends then you should record 30 events from the new creation/ending</w:t>
      </w:r>
      <w:r w:rsidRPr="00F849C1">
        <w:rPr>
          <w:rFonts w:ascii="Tahoma" w:hAnsi="Tahoma" w:cs="Tahoma"/>
        </w:rPr>
        <w:t xml:space="preserve">. </w:t>
      </w:r>
      <w:r>
        <w:rPr>
          <w:rFonts w:ascii="Tahoma" w:hAnsi="Tahoma" w:cs="Tahoma"/>
        </w:rPr>
        <w:t xml:space="preserve">For example, if a process was created and then after 11 scheduling events another process was created then you have to record in total 41 events. </w:t>
      </w:r>
    </w:p>
    <w:p w:rsidR="00E33E34" w:rsidRPr="00F849C1" w:rsidRDefault="00E33E34" w:rsidP="00952F87">
      <w:pPr>
        <w:spacing w:before="240"/>
        <w:rPr>
          <w:rFonts w:ascii="Tahoma" w:hAnsi="Tahoma" w:cs="Tahoma"/>
        </w:rPr>
      </w:pPr>
      <w:r w:rsidRPr="00F849C1">
        <w:rPr>
          <w:rFonts w:ascii="Tahoma" w:hAnsi="Tahoma" w:cs="Tahoma"/>
        </w:rPr>
        <w:t xml:space="preserve">For each task switching it should have the </w:t>
      </w:r>
      <w:r>
        <w:rPr>
          <w:rFonts w:ascii="Tahoma" w:hAnsi="Tahoma" w:cs="Tahoma"/>
        </w:rPr>
        <w:t>following</w:t>
      </w:r>
      <w:r w:rsidRPr="00F849C1">
        <w:rPr>
          <w:rFonts w:ascii="Tahoma" w:hAnsi="Tahoma" w:cs="Tahoma"/>
        </w:rPr>
        <w:t xml:space="preserve"> information:</w:t>
      </w:r>
    </w:p>
    <w:p w:rsidR="00E33E34" w:rsidRDefault="00E33E34" w:rsidP="00DF6AB7">
      <w:pPr>
        <w:numPr>
          <w:ilvl w:val="2"/>
          <w:numId w:val="3"/>
        </w:numPr>
        <w:tabs>
          <w:tab w:val="clear" w:pos="2160"/>
        </w:tabs>
        <w:spacing w:before="240"/>
        <w:ind w:left="709" w:hanging="142"/>
        <w:rPr>
          <w:rFonts w:ascii="Tahoma" w:hAnsi="Tahoma" w:cs="Tahoma"/>
        </w:rPr>
      </w:pPr>
      <w:r w:rsidRPr="00F849C1">
        <w:rPr>
          <w:rFonts w:ascii="Tahoma" w:hAnsi="Tahoma" w:cs="Tahoma"/>
        </w:rPr>
        <w:t>T</w:t>
      </w:r>
      <w:r>
        <w:rPr>
          <w:rFonts w:ascii="Tahoma" w:hAnsi="Tahoma" w:cs="Tahoma"/>
        </w:rPr>
        <w:t>he next task pid and policy.</w:t>
      </w:r>
    </w:p>
    <w:p w:rsidR="00E33E34" w:rsidRDefault="00E33E34" w:rsidP="00DF6AB7">
      <w:pPr>
        <w:numPr>
          <w:ilvl w:val="2"/>
          <w:numId w:val="3"/>
        </w:numPr>
        <w:tabs>
          <w:tab w:val="clear" w:pos="2160"/>
        </w:tabs>
        <w:ind w:left="709" w:hanging="142"/>
        <w:rPr>
          <w:rFonts w:ascii="Tahoma" w:hAnsi="Tahoma" w:cs="Tahoma"/>
        </w:rPr>
      </w:pPr>
      <w:r>
        <w:rPr>
          <w:rFonts w:ascii="Tahoma" w:hAnsi="Tahoma" w:cs="Tahoma"/>
        </w:rPr>
        <w:t>The previous (current) task pid and policy.</w:t>
      </w:r>
    </w:p>
    <w:p w:rsidR="00E33E34" w:rsidRDefault="00E33E34" w:rsidP="00DF6AB7">
      <w:pPr>
        <w:numPr>
          <w:ilvl w:val="2"/>
          <w:numId w:val="3"/>
        </w:numPr>
        <w:tabs>
          <w:tab w:val="clear" w:pos="2160"/>
        </w:tabs>
        <w:ind w:left="709" w:hanging="142"/>
        <w:rPr>
          <w:rFonts w:ascii="Tahoma" w:hAnsi="Tahoma" w:cs="Tahoma"/>
        </w:rPr>
      </w:pPr>
      <w:r>
        <w:rPr>
          <w:rFonts w:ascii="Tahoma" w:hAnsi="Tahoma" w:cs="Tahoma"/>
        </w:rPr>
        <w:t>Time of switching (value of jiffies).</w:t>
      </w:r>
    </w:p>
    <w:p w:rsidR="00E33E34" w:rsidRDefault="00E33E34" w:rsidP="000D72C9">
      <w:pPr>
        <w:numPr>
          <w:ilvl w:val="2"/>
          <w:numId w:val="3"/>
        </w:numPr>
        <w:tabs>
          <w:tab w:val="clear" w:pos="2160"/>
        </w:tabs>
        <w:ind w:left="709" w:hanging="142"/>
        <w:rPr>
          <w:rFonts w:ascii="Tahoma" w:hAnsi="Tahoma" w:cs="Tahoma"/>
        </w:rPr>
      </w:pPr>
      <w:r>
        <w:rPr>
          <w:rFonts w:ascii="Tahoma" w:hAnsi="Tahoma" w:cs="Tahoma"/>
        </w:rPr>
        <w:t>Reason of switching s</w:t>
      </w:r>
      <w:r w:rsidRPr="00D20778">
        <w:rPr>
          <w:rFonts w:ascii="Tahoma" w:hAnsi="Tahoma" w:cs="Tahoma"/>
        </w:rPr>
        <w:t xml:space="preserve">hould be one of the </w:t>
      </w:r>
      <w:r>
        <w:rPr>
          <w:rFonts w:ascii="Tahoma" w:hAnsi="Tahoma" w:cs="Tahoma"/>
        </w:rPr>
        <w:t>following</w:t>
      </w:r>
      <w:r w:rsidRPr="00D20778">
        <w:rPr>
          <w:rFonts w:ascii="Tahoma" w:hAnsi="Tahoma" w:cs="Tahoma"/>
        </w:rPr>
        <w:t>:</w:t>
      </w:r>
      <w:r>
        <w:rPr>
          <w:rFonts w:ascii="Tahoma" w:hAnsi="Tahoma" w:cs="Tahoma"/>
        </w:rPr>
        <w:br/>
        <w:t>(if more than one reason is correct, choose the first reason from the list)</w:t>
      </w:r>
    </w:p>
    <w:p w:rsidR="00E33E34" w:rsidRPr="00DF6AB7" w:rsidRDefault="00E33E34" w:rsidP="00DF6AB7">
      <w:pPr>
        <w:pStyle w:val="ListParagraph"/>
        <w:numPr>
          <w:ilvl w:val="3"/>
          <w:numId w:val="25"/>
        </w:numPr>
        <w:rPr>
          <w:rFonts w:ascii="Tahoma" w:hAnsi="Tahoma" w:cs="Tahoma"/>
        </w:rPr>
      </w:pPr>
      <w:r w:rsidRPr="00DF6AB7">
        <w:rPr>
          <w:rFonts w:ascii="Tahoma" w:hAnsi="Tahoma" w:cs="Tahoma"/>
        </w:rPr>
        <w:t>A task was created.</w:t>
      </w:r>
    </w:p>
    <w:p w:rsidR="00E33E34" w:rsidRPr="00DF6AB7" w:rsidRDefault="00E33E34" w:rsidP="00DF6AB7">
      <w:pPr>
        <w:pStyle w:val="ListParagraph"/>
        <w:numPr>
          <w:ilvl w:val="3"/>
          <w:numId w:val="25"/>
        </w:numPr>
        <w:rPr>
          <w:rFonts w:ascii="Tahoma" w:hAnsi="Tahoma" w:cs="Tahoma"/>
        </w:rPr>
      </w:pPr>
      <w:r w:rsidRPr="00DF6AB7">
        <w:rPr>
          <w:rFonts w:ascii="Tahoma" w:hAnsi="Tahoma" w:cs="Tahoma"/>
        </w:rPr>
        <w:t>A task ended.</w:t>
      </w:r>
    </w:p>
    <w:p w:rsidR="00E33E34" w:rsidRDefault="00E33E34" w:rsidP="00F412F7">
      <w:pPr>
        <w:pStyle w:val="ListParagraph"/>
        <w:numPr>
          <w:ilvl w:val="3"/>
          <w:numId w:val="25"/>
        </w:numPr>
        <w:rPr>
          <w:rFonts w:ascii="Tahoma" w:hAnsi="Tahoma" w:cs="Tahoma"/>
        </w:rPr>
      </w:pPr>
      <w:r w:rsidRPr="00DF6AB7">
        <w:rPr>
          <w:rFonts w:ascii="Tahoma" w:hAnsi="Tahoma" w:cs="Tahoma"/>
        </w:rPr>
        <w:t>A task yields the CPU.</w:t>
      </w:r>
    </w:p>
    <w:p w:rsidR="00E33E34" w:rsidRDefault="00E33E34" w:rsidP="00F412F7">
      <w:pPr>
        <w:pStyle w:val="ListParagraph"/>
        <w:numPr>
          <w:ilvl w:val="3"/>
          <w:numId w:val="25"/>
        </w:numPr>
        <w:rPr>
          <w:rFonts w:ascii="Tahoma" w:hAnsi="Tahoma" w:cs="Tahoma"/>
        </w:rPr>
      </w:pPr>
      <w:r>
        <w:rPr>
          <w:rFonts w:ascii="Tahoma" w:hAnsi="Tahoma" w:cs="Tahoma"/>
        </w:rPr>
        <w:t xml:space="preserve">A </w:t>
      </w:r>
      <w:r w:rsidR="00F412F7">
        <w:rPr>
          <w:rFonts w:ascii="Tahoma" w:hAnsi="Tahoma" w:cs="Tahoma"/>
        </w:rPr>
        <w:t>SHORT</w:t>
      </w:r>
      <w:r>
        <w:rPr>
          <w:rFonts w:ascii="Tahoma" w:hAnsi="Tahoma" w:cs="Tahoma"/>
        </w:rPr>
        <w:t>-process became overdue.</w:t>
      </w:r>
    </w:p>
    <w:p w:rsidR="00E33E34" w:rsidRPr="00DF6AB7" w:rsidRDefault="00E33E34" w:rsidP="00DF6AB7">
      <w:pPr>
        <w:pStyle w:val="ListParagraph"/>
        <w:numPr>
          <w:ilvl w:val="3"/>
          <w:numId w:val="25"/>
        </w:numPr>
        <w:rPr>
          <w:rFonts w:ascii="Tahoma" w:hAnsi="Tahoma" w:cs="Tahoma"/>
        </w:rPr>
      </w:pPr>
      <w:r w:rsidRPr="00DF6AB7">
        <w:rPr>
          <w:rFonts w:ascii="Tahoma" w:hAnsi="Tahoma" w:cs="Tahoma"/>
        </w:rPr>
        <w:t>The previous task goes out for waiting.</w:t>
      </w:r>
    </w:p>
    <w:p w:rsidR="00E33E34" w:rsidRPr="00DF6AB7" w:rsidRDefault="00E33E34" w:rsidP="00DF6AB7">
      <w:pPr>
        <w:pStyle w:val="ListParagraph"/>
        <w:numPr>
          <w:ilvl w:val="3"/>
          <w:numId w:val="25"/>
        </w:numPr>
        <w:rPr>
          <w:rFonts w:ascii="Tahoma" w:hAnsi="Tahoma" w:cs="Tahoma"/>
        </w:rPr>
      </w:pPr>
      <w:r w:rsidRPr="00DF6AB7">
        <w:rPr>
          <w:rFonts w:ascii="Tahoma" w:hAnsi="Tahoma" w:cs="Tahoma"/>
        </w:rPr>
        <w:t>A task with higher priority returns from waiting.</w:t>
      </w:r>
    </w:p>
    <w:p w:rsidR="00E33E34" w:rsidRPr="00DF6AB7" w:rsidRDefault="00E33E34" w:rsidP="000D72C9">
      <w:pPr>
        <w:pStyle w:val="ListParagraph"/>
        <w:numPr>
          <w:ilvl w:val="3"/>
          <w:numId w:val="25"/>
        </w:numPr>
        <w:rPr>
          <w:rFonts w:ascii="Tahoma" w:hAnsi="Tahoma" w:cs="Tahoma"/>
        </w:rPr>
      </w:pPr>
      <w:r w:rsidRPr="00DF6AB7">
        <w:rPr>
          <w:rFonts w:ascii="Tahoma" w:hAnsi="Tahoma" w:cs="Tahoma"/>
        </w:rPr>
        <w:t xml:space="preserve">The time slice of the previous task has ended. </w:t>
      </w:r>
    </w:p>
    <w:p w:rsidR="00E33E34" w:rsidRDefault="00E33E34" w:rsidP="00952F87">
      <w:pPr>
        <w:rPr>
          <w:rFonts w:ascii="Tahoma" w:hAnsi="Tahoma" w:cs="Tahoma"/>
        </w:rPr>
      </w:pPr>
    </w:p>
    <w:p w:rsidR="00E33E34" w:rsidRPr="00F51BC7" w:rsidRDefault="00E33E34" w:rsidP="00F51BC7">
      <w:pPr>
        <w:rPr>
          <w:rFonts w:ascii="Tahoma" w:hAnsi="Tahoma" w:cs="Tahoma"/>
        </w:rPr>
      </w:pPr>
      <w:r w:rsidRPr="006756EA">
        <w:rPr>
          <w:rFonts w:ascii="Tahoma" w:hAnsi="Tahoma" w:cs="Tahoma"/>
          <w:highlight w:val="yellow"/>
        </w:rPr>
        <w:t>Pay attention that by using a nice() call</w:t>
      </w:r>
      <w:r w:rsidR="00F412F7">
        <w:rPr>
          <w:rFonts w:ascii="Tahoma" w:hAnsi="Tahoma" w:cs="Tahoma"/>
          <w:highlight w:val="yellow"/>
        </w:rPr>
        <w:t xml:space="preserve"> or by changing the policy to SHORT</w:t>
      </w:r>
      <w:r w:rsidRPr="006756EA">
        <w:rPr>
          <w:rFonts w:ascii="Tahoma" w:hAnsi="Tahoma" w:cs="Tahoma"/>
          <w:highlight w:val="yellow"/>
        </w:rPr>
        <w:t>, a task can get a higher priority than a current task. For such context switch use reason number 6: "A task with higher priority returns from waiting".</w:t>
      </w:r>
    </w:p>
    <w:p w:rsidR="00E33E34" w:rsidRDefault="00E33E34" w:rsidP="00952F87">
      <w:pPr>
        <w:rPr>
          <w:rFonts w:ascii="Tahoma" w:hAnsi="Tahoma" w:cs="Tahoma"/>
        </w:rPr>
      </w:pPr>
    </w:p>
    <w:p w:rsidR="00E33E34" w:rsidRDefault="00E33E34" w:rsidP="00952F87">
      <w:pPr>
        <w:rPr>
          <w:rFonts w:ascii="Tahoma" w:hAnsi="Tahoma" w:cs="Tahoma"/>
        </w:rPr>
      </w:pPr>
      <w:r>
        <w:rPr>
          <w:rFonts w:ascii="Tahoma" w:hAnsi="Tahoma" w:cs="Tahoma"/>
        </w:rPr>
        <w:t>Define in your kernel and user mode a struct that contain the information on a task switching:</w:t>
      </w:r>
    </w:p>
    <w:p w:rsidR="00E33E34" w:rsidRDefault="00E33E34" w:rsidP="00952F87">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21"/>
      </w:tblGrid>
      <w:tr w:rsidR="00E33E34" w:rsidRPr="008D4156" w:rsidTr="008D4156">
        <w:tc>
          <w:tcPr>
            <w:tcW w:w="8521" w:type="dxa"/>
            <w:tcBorders>
              <w:top w:val="nil"/>
              <w:left w:val="nil"/>
              <w:bottom w:val="nil"/>
              <w:right w:val="nil"/>
            </w:tcBorders>
            <w:shd w:val="clear" w:color="auto" w:fill="D9D9D9"/>
          </w:tcPr>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struct switch_info</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 xml:space="preserve">int previous_pid; </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 xml:space="preserve">int next_pid; </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 xml:space="preserve">int previous_policy; </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 xml:space="preserve">int next_policy; </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unsigned long time;</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 xml:space="preserve">int reason; </w:t>
            </w:r>
          </w:p>
          <w:p w:rsidR="00E33E34" w:rsidRPr="00146466" w:rsidRDefault="00E33E34" w:rsidP="00146466">
            <w:pPr>
              <w:pStyle w:val="NormalWeb"/>
              <w:spacing w:before="0" w:beforeAutospacing="0" w:after="0" w:afterAutospacing="0"/>
              <w:rPr>
                <w:rFonts w:ascii="Courier New" w:hAnsi="Courier New" w:cs="Courier New"/>
                <w:lang w:bidi="ar-SA"/>
              </w:rPr>
            </w:pPr>
            <w:r w:rsidRPr="00146466">
              <w:rPr>
                <w:rFonts w:ascii="Courier New" w:hAnsi="Courier New" w:cs="Courier New"/>
                <w:lang w:bidi="ar-SA"/>
              </w:rPr>
              <w:t>};</w:t>
            </w:r>
          </w:p>
        </w:tc>
      </w:tr>
    </w:tbl>
    <w:p w:rsidR="00E33E34" w:rsidRDefault="00E33E34" w:rsidP="00952F87">
      <w:pPr>
        <w:rPr>
          <w:rFonts w:ascii="Tahoma" w:hAnsi="Tahoma" w:cs="Tahoma"/>
        </w:rPr>
      </w:pPr>
    </w:p>
    <w:p w:rsidR="00E33E34" w:rsidRDefault="00E33E34" w:rsidP="000D72C9">
      <w:pPr>
        <w:rPr>
          <w:rFonts w:ascii="Tahoma" w:hAnsi="Tahoma" w:cs="Tahoma"/>
        </w:rPr>
      </w:pPr>
      <w:r>
        <w:rPr>
          <w:rFonts w:ascii="Tahoma" w:hAnsi="Tahoma" w:cs="Tahoma"/>
        </w:rPr>
        <w:t>Monitoring one task switching should be O(1).</w:t>
      </w:r>
    </w:p>
    <w:p w:rsidR="00E33E34" w:rsidRDefault="00E33E34" w:rsidP="00BA25C4">
      <w:pPr>
        <w:rPr>
          <w:rFonts w:ascii="Tahoma" w:hAnsi="Tahoma" w:cs="Tahoma"/>
        </w:rPr>
      </w:pPr>
      <w:r>
        <w:rPr>
          <w:rFonts w:ascii="Tahoma" w:hAnsi="Tahoma" w:cs="Tahoma"/>
        </w:rPr>
        <w:br/>
      </w:r>
      <w:r w:rsidRPr="00BA25C4">
        <w:rPr>
          <w:rFonts w:ascii="Tahoma" w:hAnsi="Tahoma" w:cs="Tahoma"/>
        </w:rPr>
        <w:t xml:space="preserve">As a rule the context-switch is defined to happen whenever context_switch() is called. As you can see in the </w:t>
      </w:r>
      <w:r>
        <w:rPr>
          <w:rFonts w:ascii="Tahoma" w:hAnsi="Tahoma" w:cs="Tahoma"/>
        </w:rPr>
        <w:t xml:space="preserve">kernel </w:t>
      </w:r>
      <w:r w:rsidRPr="00BA25C4">
        <w:rPr>
          <w:rFonts w:ascii="Tahoma" w:hAnsi="Tahoma" w:cs="Tahoma"/>
        </w:rPr>
        <w:t>code</w:t>
      </w:r>
      <w:r>
        <w:rPr>
          <w:rFonts w:ascii="Tahoma" w:hAnsi="Tahoma" w:cs="Tahoma"/>
        </w:rPr>
        <w:t>,</w:t>
      </w:r>
      <w:r w:rsidRPr="00BA25C4">
        <w:rPr>
          <w:rFonts w:ascii="Tahoma" w:hAnsi="Tahoma" w:cs="Tahoma"/>
        </w:rPr>
        <w:t xml:space="preserve"> it can happen only when prev != next. In case </w:t>
      </w:r>
      <w:r>
        <w:rPr>
          <w:rFonts w:ascii="Tahoma" w:hAnsi="Tahoma" w:cs="Tahoma"/>
        </w:rPr>
        <w:t>the processes</w:t>
      </w:r>
      <w:r w:rsidRPr="00BA25C4">
        <w:rPr>
          <w:rFonts w:ascii="Tahoma" w:hAnsi="Tahoma" w:cs="Tahoma"/>
        </w:rPr>
        <w:t xml:space="preserve"> are the same there is no context switch</w:t>
      </w:r>
      <w:r>
        <w:rPr>
          <w:rFonts w:ascii="Tahoma" w:hAnsi="Tahoma" w:cs="Tahoma"/>
        </w:rPr>
        <w:t xml:space="preserve"> and there is no need to log</w:t>
      </w:r>
      <w:r w:rsidRPr="00BA25C4">
        <w:rPr>
          <w:rFonts w:ascii="Tahoma" w:hAnsi="Tahoma" w:cs="Tahoma"/>
        </w:rPr>
        <w:t>. </w:t>
      </w:r>
    </w:p>
    <w:p w:rsidR="00E33E34" w:rsidRDefault="00E33E34" w:rsidP="003C1F05">
      <w:pPr>
        <w:rPr>
          <w:rFonts w:ascii="Tahoma" w:hAnsi="Tahoma" w:cs="Tahoma"/>
        </w:rPr>
      </w:pPr>
    </w:p>
    <w:p w:rsidR="00E33E34" w:rsidRPr="00AB3001" w:rsidRDefault="00E33E34" w:rsidP="00146466">
      <w:pPr>
        <w:numPr>
          <w:ilvl w:val="0"/>
          <w:numId w:val="13"/>
        </w:numPr>
        <w:tabs>
          <w:tab w:val="clear" w:pos="1364"/>
          <w:tab w:val="num" w:pos="360"/>
        </w:tabs>
        <w:ind w:left="0" w:firstLine="0"/>
        <w:rPr>
          <w:rFonts w:ascii="Tahoma" w:hAnsi="Tahoma" w:cs="Tahoma"/>
        </w:rPr>
      </w:pPr>
      <w:r>
        <w:rPr>
          <w:rFonts w:ascii="Tahoma" w:hAnsi="Tahoma" w:cs="Tahoma"/>
        </w:rPr>
        <w:t>Add a new</w:t>
      </w:r>
      <w:r>
        <w:t xml:space="preserve"> </w:t>
      </w:r>
      <w:r>
        <w:rPr>
          <w:rFonts w:ascii="Tahoma" w:hAnsi="Tahoma" w:cs="Tahoma"/>
        </w:rPr>
        <w:t>system call (+ wrapper), with the following prototype</w:t>
      </w:r>
      <w:r w:rsidRPr="00E67EFF">
        <w:rPr>
          <w:rFonts w:ascii="Tahoma" w:hAnsi="Tahoma" w:cs="Tahom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21"/>
      </w:tblGrid>
      <w:tr w:rsidR="00E33E34" w:rsidRPr="008D4156" w:rsidTr="008D4156">
        <w:tc>
          <w:tcPr>
            <w:tcW w:w="8521" w:type="dxa"/>
            <w:tcBorders>
              <w:top w:val="nil"/>
              <w:left w:val="nil"/>
              <w:bottom w:val="nil"/>
              <w:right w:val="nil"/>
            </w:tcBorders>
            <w:shd w:val="clear" w:color="auto" w:fill="D9D9D9"/>
          </w:tcPr>
          <w:p w:rsidR="00E33E34" w:rsidRPr="00146466" w:rsidRDefault="00E33E34" w:rsidP="00952F87">
            <w:pPr>
              <w:pStyle w:val="NormalWeb"/>
              <w:rPr>
                <w:rFonts w:ascii="Courier New" w:hAnsi="Courier New" w:cs="Courier New"/>
                <w:lang w:bidi="ar-SA"/>
              </w:rPr>
            </w:pPr>
            <w:r w:rsidRPr="00146466">
              <w:rPr>
                <w:rFonts w:ascii="Courier New" w:hAnsi="Courier New" w:cs="Courier New"/>
                <w:lang w:bidi="ar-SA"/>
              </w:rPr>
              <w:t xml:space="preserve">int get_scheduling_statistic(struct switch_info *); </w:t>
            </w:r>
          </w:p>
        </w:tc>
      </w:tr>
    </w:tbl>
    <w:p w:rsidR="00E33E34" w:rsidRPr="00E67EFF" w:rsidRDefault="00E33E34" w:rsidP="00952F87">
      <w:pPr>
        <w:rPr>
          <w:rFonts w:ascii="Tahoma" w:hAnsi="Tahoma" w:cs="Tahoma"/>
        </w:rPr>
      </w:pPr>
      <w:r w:rsidRPr="00E67EFF">
        <w:rPr>
          <w:rFonts w:ascii="Tahoma" w:hAnsi="Tahoma" w:cs="Tahoma"/>
        </w:rPr>
        <w:t xml:space="preserve"> </w:t>
      </w:r>
    </w:p>
    <w:p w:rsidR="00E33E34" w:rsidRDefault="00E33E34" w:rsidP="00F412F7">
      <w:pPr>
        <w:rPr>
          <w:rFonts w:ascii="Tahoma" w:hAnsi="Tahoma" w:cs="Tahoma"/>
        </w:rPr>
      </w:pPr>
      <w:r w:rsidRPr="00E67EFF">
        <w:rPr>
          <w:rFonts w:ascii="Tahoma" w:hAnsi="Tahoma" w:cs="Tahoma"/>
        </w:rPr>
        <w:lastRenderedPageBreak/>
        <w:t xml:space="preserve">Give </w:t>
      </w:r>
      <w:r w:rsidRPr="000D72C9">
        <w:rPr>
          <w:rFonts w:ascii="Arial" w:hAnsi="Arial" w:cs="Arial"/>
        </w:rPr>
        <w:t>get_scheduling_statistic()</w:t>
      </w:r>
      <w:r>
        <w:rPr>
          <w:rFonts w:ascii="Tahoma" w:hAnsi="Tahoma" w:cs="Tahoma"/>
        </w:rPr>
        <w:t xml:space="preserve"> syscall number 24</w:t>
      </w:r>
      <w:r w:rsidR="00F412F7">
        <w:rPr>
          <w:rFonts w:ascii="Tahoma" w:hAnsi="Tahoma" w:cs="Tahoma"/>
        </w:rPr>
        <w:t>6</w:t>
      </w:r>
      <w:r w:rsidRPr="00E67EFF">
        <w:rPr>
          <w:rFonts w:ascii="Tahoma" w:hAnsi="Tahoma" w:cs="Tahoma"/>
        </w:rPr>
        <w:t>.</w:t>
      </w:r>
      <w:r>
        <w:rPr>
          <w:rFonts w:ascii="Tahoma" w:hAnsi="Tahoma" w:cs="Tahoma"/>
        </w:rPr>
        <w:t xml:space="preserve"> This system call gets a pointer to a </w:t>
      </w:r>
      <w:r w:rsidRPr="00AB3001">
        <w:rPr>
          <w:rFonts w:ascii="Tahoma" w:hAnsi="Tahoma" w:cs="Tahoma"/>
        </w:rPr>
        <w:t>switch_info</w:t>
      </w:r>
      <w:r>
        <w:rPr>
          <w:rFonts w:ascii="Tahoma" w:hAnsi="Tahoma" w:cs="Tahoma"/>
        </w:rPr>
        <w:t xml:space="preserve"> array of size 150 in user mode.</w:t>
      </w:r>
    </w:p>
    <w:p w:rsidR="00E33E34" w:rsidRDefault="00E33E34" w:rsidP="00E41938">
      <w:pPr>
        <w:rPr>
          <w:rFonts w:ascii="Tahoma" w:hAnsi="Tahoma" w:cs="Tahoma"/>
        </w:rPr>
      </w:pPr>
      <w:r>
        <w:rPr>
          <w:rFonts w:ascii="Tahoma" w:hAnsi="Tahoma" w:cs="Tahoma"/>
        </w:rPr>
        <w:t>The system call should fill the array and return the number of elements that were filled, or -1 (and updating errno accordingly) on error. The memory allocation is done by the user.</w:t>
      </w:r>
    </w:p>
    <w:p w:rsidR="00E33E34" w:rsidRDefault="00E33E34" w:rsidP="00CA1DDE">
      <w:pPr>
        <w:rPr>
          <w:rFonts w:ascii="Tahoma" w:hAnsi="Tahoma" w:cs="Tahoma"/>
        </w:rPr>
      </w:pPr>
      <w:r>
        <w:rPr>
          <w:rFonts w:ascii="Tahoma" w:hAnsi="Tahoma" w:cs="Tahoma"/>
        </w:rPr>
        <w:t xml:space="preserve">Hint: </w:t>
      </w:r>
      <w:r w:rsidRPr="006A3A10">
        <w:rPr>
          <w:rFonts w:ascii="Tahoma" w:hAnsi="Tahoma" w:cs="Tahoma"/>
        </w:rPr>
        <w:t xml:space="preserve">Like in set/get_sched which use </w:t>
      </w:r>
      <w:r w:rsidRPr="006A3A10">
        <w:rPr>
          <w:rFonts w:ascii="Courier New" w:hAnsi="Courier New" w:cs="Courier New"/>
        </w:rPr>
        <w:t>copy_to_user</w:t>
      </w:r>
      <w:r w:rsidRPr="006A3A10">
        <w:rPr>
          <w:rFonts w:ascii="Tahoma" w:hAnsi="Tahoma" w:cs="Tahoma"/>
        </w:rPr>
        <w:t xml:space="preserve"> and </w:t>
      </w:r>
      <w:r w:rsidRPr="006A3A10">
        <w:rPr>
          <w:rFonts w:ascii="Courier New" w:hAnsi="Courier New" w:cs="Courier New"/>
        </w:rPr>
        <w:t>copy_from_user</w:t>
      </w:r>
      <w:r w:rsidRPr="006A3A10">
        <w:rPr>
          <w:rFonts w:ascii="Tahoma" w:hAnsi="Tahoma" w:cs="Tahoma"/>
        </w:rPr>
        <w:t xml:space="preserve"> to copy data from kernel space to user space and vice versa, here you also have to use the function </w:t>
      </w:r>
      <w:r w:rsidRPr="006A3A10">
        <w:rPr>
          <w:rFonts w:ascii="Courier New" w:hAnsi="Courier New" w:cs="Courier New"/>
        </w:rPr>
        <w:t>copy_to_user()</w:t>
      </w:r>
      <w:r w:rsidRPr="006A3A10">
        <w:rPr>
          <w:rFonts w:ascii="Tahoma" w:hAnsi="Tahoma" w:cs="Tahoma"/>
        </w:rPr>
        <w:t>. Use Google, the man pages and the source code to find information about these functions.</w:t>
      </w:r>
    </w:p>
    <w:p w:rsidR="00E33E34" w:rsidRDefault="00E33E34" w:rsidP="003A2F1A">
      <w:pPr>
        <w:pStyle w:val="Subsection"/>
      </w:pPr>
      <w:r>
        <w:t>Testing program</w:t>
      </w:r>
    </w:p>
    <w:p w:rsidR="00E33E34" w:rsidRDefault="00E33E34" w:rsidP="00F412F7">
      <w:pPr>
        <w:rPr>
          <w:rFonts w:ascii="Tahoma" w:hAnsi="Tahoma" w:cs="Tahoma"/>
        </w:rPr>
      </w:pPr>
      <w:r>
        <w:rPr>
          <w:rFonts w:ascii="Tahoma" w:hAnsi="Tahoma" w:cs="Tahoma"/>
        </w:rPr>
        <w:t>Write a program that invokes tasks (call it sched_tester.c). The policy of all the</w:t>
      </w:r>
      <w:r w:rsidRPr="00CA30D2">
        <w:rPr>
          <w:rFonts w:ascii="Tahoma" w:hAnsi="Tahoma" w:cs="Tahoma"/>
        </w:rPr>
        <w:t xml:space="preserve"> </w:t>
      </w:r>
      <w:r w:rsidRPr="00F412F7">
        <w:rPr>
          <w:rFonts w:ascii="Tahoma" w:hAnsi="Tahoma" w:cs="Tahoma"/>
        </w:rPr>
        <w:t>tasks (created by this program) should be set to SCHED_</w:t>
      </w:r>
      <w:r w:rsidR="00F412F7" w:rsidRPr="00F412F7">
        <w:rPr>
          <w:rFonts w:ascii="Tahoma" w:hAnsi="Tahoma" w:cs="Tahoma"/>
        </w:rPr>
        <w:t>SHORT</w:t>
      </w:r>
      <w:r w:rsidRPr="00F412F7">
        <w:rPr>
          <w:rFonts w:ascii="Tahoma" w:hAnsi="Tahoma" w:cs="Tahoma"/>
        </w:rPr>
        <w:t>.</w:t>
      </w:r>
      <w:r>
        <w:rPr>
          <w:rFonts w:ascii="Tahoma" w:hAnsi="Tahoma" w:cs="Tahoma"/>
        </w:rPr>
        <w:t xml:space="preserve">  </w:t>
      </w:r>
      <w:r>
        <w:rPr>
          <w:rFonts w:ascii="Tahoma" w:hAnsi="Tahoma" w:cs="Tahoma"/>
        </w:rPr>
        <w:br/>
        <w:t>They should all do a recursive calculation of a fibonaci number.</w:t>
      </w:r>
      <w:r>
        <w:rPr>
          <w:rFonts w:ascii="Tahoma" w:hAnsi="Tahoma" w:cs="Tahoma"/>
        </w:rPr>
        <w:br/>
      </w:r>
      <w:r>
        <w:rPr>
          <w:rFonts w:ascii="Tahoma" w:hAnsi="Tahoma" w:cs="Tahoma"/>
        </w:rPr>
        <w:br/>
        <w:t>(That looks something like this :</w:t>
      </w:r>
    </w:p>
    <w:p w:rsidR="00E33E34" w:rsidRPr="003E6658" w:rsidRDefault="00E33E34" w:rsidP="003E6658">
      <w:pPr>
        <w:rPr>
          <w:rFonts w:ascii="Tahoma" w:hAnsi="Tahoma" w:cs="Tahoma"/>
        </w:rPr>
      </w:pPr>
      <w:r w:rsidRPr="003E6658">
        <w:rPr>
          <w:rFonts w:ascii="Tahoma" w:hAnsi="Tahoma" w:cs="Tahoma"/>
        </w:rPr>
        <w:t>int fibonaci(int n)</w:t>
      </w:r>
    </w:p>
    <w:p w:rsidR="00E33E34" w:rsidRPr="003E6658" w:rsidRDefault="00E33E34" w:rsidP="003E6658">
      <w:pPr>
        <w:rPr>
          <w:rFonts w:ascii="Tahoma" w:hAnsi="Tahoma" w:cs="Tahoma"/>
        </w:rPr>
      </w:pPr>
      <w:r w:rsidRPr="003E6658">
        <w:rPr>
          <w:rFonts w:ascii="Tahoma" w:hAnsi="Tahoma" w:cs="Tahoma"/>
        </w:rPr>
        <w:t>{</w:t>
      </w:r>
    </w:p>
    <w:p w:rsidR="00E33E34" w:rsidRPr="003E6658" w:rsidRDefault="00E33E34" w:rsidP="003E6658">
      <w:pPr>
        <w:rPr>
          <w:rFonts w:ascii="Tahoma" w:hAnsi="Tahoma" w:cs="Tahoma"/>
        </w:rPr>
      </w:pPr>
      <w:r w:rsidRPr="003E6658">
        <w:rPr>
          <w:rFonts w:ascii="Tahoma" w:hAnsi="Tahoma" w:cs="Tahoma"/>
        </w:rPr>
        <w:t xml:space="preserve">    if (n &lt; 2)</w:t>
      </w:r>
    </w:p>
    <w:p w:rsidR="00E33E34" w:rsidRPr="003E6658" w:rsidRDefault="00E33E34" w:rsidP="003E6658">
      <w:pPr>
        <w:rPr>
          <w:rFonts w:ascii="Tahoma" w:hAnsi="Tahoma" w:cs="Tahoma"/>
        </w:rPr>
      </w:pPr>
      <w:r w:rsidRPr="003E6658">
        <w:rPr>
          <w:rFonts w:ascii="Tahoma" w:hAnsi="Tahoma" w:cs="Tahoma"/>
        </w:rPr>
        <w:t xml:space="preserve">        return n;</w:t>
      </w:r>
    </w:p>
    <w:p w:rsidR="00E33E34" w:rsidRPr="003E6658" w:rsidRDefault="00E33E34" w:rsidP="003E6658">
      <w:pPr>
        <w:rPr>
          <w:rFonts w:ascii="Tahoma" w:hAnsi="Tahoma" w:cs="Tahoma"/>
        </w:rPr>
      </w:pPr>
      <w:r w:rsidRPr="003E6658">
        <w:rPr>
          <w:rFonts w:ascii="Tahoma" w:hAnsi="Tahoma" w:cs="Tahoma"/>
        </w:rPr>
        <w:t xml:space="preserve">    return fibonaci(n-1) + fibonaci(n-2);</w:t>
      </w:r>
    </w:p>
    <w:p w:rsidR="00E33E34" w:rsidRDefault="00E33E34" w:rsidP="003E6658">
      <w:pPr>
        <w:rPr>
          <w:rFonts w:ascii="Tahoma" w:hAnsi="Tahoma" w:cs="Tahoma"/>
        </w:rPr>
      </w:pPr>
      <w:r w:rsidRPr="003E6658">
        <w:rPr>
          <w:rFonts w:ascii="Tahoma" w:hAnsi="Tahoma" w:cs="Tahoma"/>
        </w:rPr>
        <w:t>}</w:t>
      </w:r>
    </w:p>
    <w:p w:rsidR="00E33E34" w:rsidRDefault="00E33E34" w:rsidP="003E6658">
      <w:pPr>
        <w:rPr>
          <w:rFonts w:ascii="Tahoma" w:hAnsi="Tahoma" w:cs="Tahoma"/>
        </w:rPr>
      </w:pPr>
      <w:r>
        <w:rPr>
          <w:rFonts w:ascii="Tahoma" w:hAnsi="Tahoma" w:cs="Tahoma"/>
        </w:rPr>
        <w:t xml:space="preserve">) </w:t>
      </w:r>
      <w:r>
        <w:rPr>
          <w:rFonts w:ascii="Tahoma" w:hAnsi="Tahoma" w:cs="Tahoma"/>
        </w:rPr>
        <w:br/>
        <w:t>They needn't return the result value – just do the calculation.</w:t>
      </w:r>
      <w:r>
        <w:rPr>
          <w:rFonts w:ascii="Tahoma" w:hAnsi="Tahoma" w:cs="Tahoma"/>
        </w:rPr>
        <w:br/>
      </w:r>
      <w:r>
        <w:rPr>
          <w:rFonts w:ascii="Tahoma" w:hAnsi="Tahoma" w:cs="Tahoma"/>
        </w:rPr>
        <w:br/>
        <w:t xml:space="preserve">When all tasks are done (use </w:t>
      </w:r>
      <w:r w:rsidRPr="000D72C9">
        <w:rPr>
          <w:rFonts w:ascii="Arial" w:hAnsi="Arial" w:cs="Arial"/>
        </w:rPr>
        <w:t>wait()</w:t>
      </w:r>
      <w:r>
        <w:rPr>
          <w:rFonts w:ascii="Tahoma" w:hAnsi="Tahoma" w:cs="Tahoma"/>
        </w:rPr>
        <w:t xml:space="preserve"> ) the program should call </w:t>
      </w:r>
      <w:r w:rsidRPr="000D72C9">
        <w:rPr>
          <w:rFonts w:ascii="Arial" w:hAnsi="Arial" w:cs="Arial"/>
        </w:rPr>
        <w:t>get_scheduling_statistic()</w:t>
      </w:r>
      <w:r>
        <w:rPr>
          <w:rFonts w:ascii="Tahoma" w:hAnsi="Tahoma" w:cs="Tahoma"/>
        </w:rPr>
        <w:t xml:space="preserve"> ,print the output in a clear format (together with the PID's and parameters of the tasks) and finish.</w:t>
      </w:r>
    </w:p>
    <w:p w:rsidR="00E33E34" w:rsidRDefault="00E33E34" w:rsidP="00952F87">
      <w:pPr>
        <w:rPr>
          <w:rFonts w:ascii="Tahoma" w:hAnsi="Tahoma" w:cs="Tahoma"/>
        </w:rPr>
      </w:pPr>
    </w:p>
    <w:p w:rsidR="00E33E34" w:rsidRDefault="00E33E34" w:rsidP="003E6658">
      <w:pPr>
        <w:rPr>
          <w:rFonts w:ascii="Tahoma" w:hAnsi="Tahoma" w:cs="Tahoma"/>
        </w:rPr>
      </w:pPr>
      <w:r>
        <w:rPr>
          <w:rFonts w:ascii="Tahoma" w:hAnsi="Tahoma" w:cs="Tahoma"/>
        </w:rPr>
        <w:t>The program should get as arguments pairs of integers:</w:t>
      </w:r>
    </w:p>
    <w:p w:rsidR="00E33E34" w:rsidRDefault="00E33E34" w:rsidP="00952F87">
      <w:pPr>
        <w:rPr>
          <w:rFonts w:ascii="Tahoma" w:hAnsi="Tahoma" w:cs="Tahom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521"/>
      </w:tblGrid>
      <w:tr w:rsidR="00E33E34" w:rsidRPr="008D4156" w:rsidTr="008D4156">
        <w:tc>
          <w:tcPr>
            <w:tcW w:w="8521" w:type="dxa"/>
            <w:tcBorders>
              <w:top w:val="nil"/>
              <w:left w:val="nil"/>
              <w:bottom w:val="nil"/>
              <w:right w:val="nil"/>
            </w:tcBorders>
            <w:shd w:val="clear" w:color="auto" w:fill="D9D9D9"/>
          </w:tcPr>
          <w:p w:rsidR="00E33E34" w:rsidRPr="008D4156" w:rsidRDefault="00E33E34" w:rsidP="003E6658">
            <w:pPr>
              <w:rPr>
                <w:rFonts w:ascii="Tahoma" w:hAnsi="Tahoma" w:cs="Tahoma"/>
                <w:b/>
                <w:bCs/>
                <w:sz w:val="18"/>
                <w:szCs w:val="18"/>
              </w:rPr>
            </w:pPr>
            <w:r>
              <w:rPr>
                <w:rFonts w:ascii="Tahoma" w:hAnsi="Tahoma" w:cs="Tahoma"/>
              </w:rPr>
              <w:t xml:space="preserve">sched_tester </w:t>
            </w:r>
            <w:r w:rsidRPr="008D4156">
              <w:rPr>
                <w:rFonts w:ascii="Tahoma" w:hAnsi="Tahoma" w:cs="Tahoma"/>
              </w:rPr>
              <w:t>&lt;</w:t>
            </w:r>
            <w:r>
              <w:rPr>
                <w:rFonts w:ascii="Tahoma" w:hAnsi="Tahoma" w:cs="Tahoma"/>
              </w:rPr>
              <w:t>number_of_trials</w:t>
            </w:r>
            <w:r w:rsidRPr="008D4156">
              <w:rPr>
                <w:rFonts w:ascii="Tahoma" w:hAnsi="Tahoma" w:cs="Tahoma"/>
                <w:vertAlign w:val="subscript"/>
              </w:rPr>
              <w:t>1</w:t>
            </w:r>
            <w:r w:rsidRPr="008D4156">
              <w:rPr>
                <w:rFonts w:ascii="Tahoma" w:hAnsi="Tahoma" w:cs="Tahoma"/>
              </w:rPr>
              <w:t>&gt; &lt;</w:t>
            </w:r>
            <w:r>
              <w:rPr>
                <w:rFonts w:ascii="Tahoma" w:hAnsi="Tahoma" w:cs="Tahoma"/>
              </w:rPr>
              <w:t>n</w:t>
            </w:r>
            <w:r w:rsidRPr="008D4156">
              <w:rPr>
                <w:rFonts w:ascii="Tahoma" w:hAnsi="Tahoma" w:cs="Tahoma"/>
                <w:vertAlign w:val="subscript"/>
              </w:rPr>
              <w:t>1</w:t>
            </w:r>
            <w:r w:rsidRPr="008D4156">
              <w:rPr>
                <w:rFonts w:ascii="Tahoma" w:hAnsi="Tahoma" w:cs="Tahoma"/>
              </w:rPr>
              <w:t>&gt; &lt;</w:t>
            </w:r>
            <w:r>
              <w:rPr>
                <w:rFonts w:ascii="Tahoma" w:hAnsi="Tahoma" w:cs="Tahoma"/>
              </w:rPr>
              <w:t>number_of_trials</w:t>
            </w:r>
            <w:r>
              <w:rPr>
                <w:rFonts w:ascii="Tahoma" w:hAnsi="Tahoma" w:cs="Tahoma"/>
                <w:vertAlign w:val="subscript"/>
              </w:rPr>
              <w:t>2</w:t>
            </w:r>
            <w:r>
              <w:rPr>
                <w:rFonts w:ascii="Tahoma" w:hAnsi="Tahoma" w:cs="Tahoma"/>
              </w:rPr>
              <w:t>&gt; &lt;n</w:t>
            </w:r>
            <w:r w:rsidRPr="008D4156">
              <w:rPr>
                <w:rFonts w:ascii="Tahoma" w:hAnsi="Tahoma" w:cs="Tahoma"/>
                <w:vertAlign w:val="subscript"/>
              </w:rPr>
              <w:t>2</w:t>
            </w:r>
            <w:r w:rsidRPr="008D4156">
              <w:rPr>
                <w:rFonts w:ascii="Tahoma" w:hAnsi="Tahoma" w:cs="Tahoma"/>
              </w:rPr>
              <w:t>&gt;</w:t>
            </w:r>
            <w:r>
              <w:rPr>
                <w:rFonts w:ascii="Tahoma" w:hAnsi="Tahoma" w:cs="Tahoma"/>
              </w:rPr>
              <w:t>…</w:t>
            </w:r>
          </w:p>
        </w:tc>
      </w:tr>
    </w:tbl>
    <w:p w:rsidR="00E33E34" w:rsidRDefault="00E33E34" w:rsidP="00952F87">
      <w:pPr>
        <w:rPr>
          <w:rFonts w:ascii="Tahoma" w:hAnsi="Tahoma" w:cs="Tahoma"/>
        </w:rPr>
      </w:pPr>
    </w:p>
    <w:p w:rsidR="00E33E34" w:rsidRPr="003E6658" w:rsidRDefault="00E33E34" w:rsidP="000D72C9">
      <w:pPr>
        <w:rPr>
          <w:rFonts w:ascii="Tahoma" w:hAnsi="Tahoma" w:cs="Tahoma"/>
        </w:rPr>
      </w:pPr>
      <w:r>
        <w:rPr>
          <w:rFonts w:ascii="Tahoma" w:hAnsi="Tahoma" w:cs="Tahoma"/>
        </w:rPr>
        <w:t xml:space="preserve">When </w:t>
      </w:r>
      <w:r w:rsidRPr="008D4156">
        <w:rPr>
          <w:rFonts w:ascii="Tahoma" w:hAnsi="Tahoma" w:cs="Tahoma"/>
        </w:rPr>
        <w:t>&lt;</w:t>
      </w:r>
      <w:r w:rsidRPr="000D72C9">
        <w:rPr>
          <w:rFonts w:ascii="Tahoma" w:hAnsi="Tahoma" w:cs="Tahoma"/>
        </w:rPr>
        <w:t xml:space="preserve"> </w:t>
      </w:r>
      <w:r>
        <w:rPr>
          <w:rFonts w:ascii="Tahoma" w:hAnsi="Tahoma" w:cs="Tahoma"/>
        </w:rPr>
        <w:t>number_of_trials</w:t>
      </w:r>
      <w:r>
        <w:rPr>
          <w:rFonts w:ascii="Tahoma" w:hAnsi="Tahoma" w:cs="Tahoma"/>
          <w:vertAlign w:val="subscript"/>
        </w:rPr>
        <w:t xml:space="preserve"> i</w:t>
      </w:r>
      <w:r w:rsidRPr="008D4156">
        <w:rPr>
          <w:rFonts w:ascii="Tahoma" w:hAnsi="Tahoma" w:cs="Tahoma"/>
        </w:rPr>
        <w:t xml:space="preserve">&gt; </w:t>
      </w:r>
      <w:r>
        <w:rPr>
          <w:rFonts w:ascii="Tahoma" w:hAnsi="Tahoma" w:cs="Tahoma"/>
        </w:rPr>
        <w:t xml:space="preserve">and </w:t>
      </w:r>
      <w:r w:rsidRPr="008D4156">
        <w:rPr>
          <w:rFonts w:ascii="Tahoma" w:hAnsi="Tahoma" w:cs="Tahoma"/>
        </w:rPr>
        <w:t>&lt;</w:t>
      </w:r>
      <w:r>
        <w:rPr>
          <w:rFonts w:ascii="Tahoma" w:hAnsi="Tahoma" w:cs="Tahoma"/>
        </w:rPr>
        <w:t>n</w:t>
      </w:r>
      <w:r>
        <w:rPr>
          <w:rFonts w:ascii="Tahoma" w:hAnsi="Tahoma" w:cs="Tahoma"/>
          <w:vertAlign w:val="subscript"/>
        </w:rPr>
        <w:t>i</w:t>
      </w:r>
      <w:r w:rsidRPr="008D4156">
        <w:rPr>
          <w:rFonts w:ascii="Tahoma" w:hAnsi="Tahoma" w:cs="Tahoma"/>
        </w:rPr>
        <w:t xml:space="preserve">&gt; </w:t>
      </w:r>
      <w:r>
        <w:rPr>
          <w:rFonts w:ascii="Tahoma" w:hAnsi="Tahoma" w:cs="Tahoma"/>
        </w:rPr>
        <w:t>and is the number of trials for the i</w:t>
      </w:r>
      <w:r>
        <w:rPr>
          <w:rFonts w:ascii="Tahoma" w:hAnsi="Tahoma" w:cs="Tahoma"/>
          <w:vertAlign w:val="superscript"/>
        </w:rPr>
        <w:t>th</w:t>
      </w:r>
      <w:r>
        <w:rPr>
          <w:rFonts w:ascii="Tahoma" w:hAnsi="Tahoma" w:cs="Tahoma"/>
        </w:rPr>
        <w:t xml:space="preserve"> process, and the fibonaci number it is asked to calculate.</w:t>
      </w:r>
    </w:p>
    <w:p w:rsidR="00E33E34" w:rsidRDefault="00E33E34" w:rsidP="00952F87">
      <w:pPr>
        <w:rPr>
          <w:rFonts w:ascii="Tahoma" w:hAnsi="Tahoma" w:cs="Tahoma"/>
          <w:color w:val="3366FF"/>
        </w:rPr>
      </w:pPr>
      <w:r>
        <w:rPr>
          <w:rFonts w:ascii="Tahoma" w:hAnsi="Tahoma" w:cs="Tahoma"/>
        </w:rPr>
        <w:tab/>
      </w:r>
    </w:p>
    <w:p w:rsidR="00E33E34" w:rsidRDefault="00E33E34" w:rsidP="005E5E16">
      <w:pPr>
        <w:rPr>
          <w:rFonts w:ascii="Tahoma" w:hAnsi="Tahoma" w:cs="Tahoma"/>
        </w:rPr>
      </w:pPr>
      <w:r w:rsidRPr="005E5E16">
        <w:rPr>
          <w:rFonts w:ascii="Arial" w:hAnsi="Arial" w:cs="Arial"/>
          <w:color w:val="000000"/>
          <w:sz w:val="27"/>
        </w:rPr>
        <w:t>Run this program on the following inputs: </w:t>
      </w:r>
      <w:r w:rsidRPr="005E5E16">
        <w:rPr>
          <w:rFonts w:ascii="Arial" w:hAnsi="Arial" w:cs="Arial"/>
          <w:color w:val="000000"/>
          <w:sz w:val="27"/>
          <w:szCs w:val="27"/>
        </w:rPr>
        <w:br/>
      </w:r>
      <w:r w:rsidRPr="005E5E16">
        <w:rPr>
          <w:rFonts w:ascii="Arial" w:hAnsi="Arial" w:cs="Arial"/>
          <w:color w:val="000000"/>
          <w:sz w:val="27"/>
        </w:rPr>
        <w:t xml:space="preserve">i. </w:t>
      </w:r>
      <w:r>
        <w:rPr>
          <w:rFonts w:ascii="Arial" w:hAnsi="Arial" w:cs="Arial"/>
          <w:color w:val="000000"/>
          <w:sz w:val="27"/>
        </w:rPr>
        <w:t xml:space="preserve"> </w:t>
      </w:r>
      <w:r w:rsidRPr="005E5E16">
        <w:rPr>
          <w:rFonts w:ascii="Arial" w:hAnsi="Arial" w:cs="Arial"/>
          <w:color w:val="000000"/>
          <w:sz w:val="27"/>
        </w:rPr>
        <w:t>sched_tester 0 10 100 5 101 43 50 10 </w:t>
      </w:r>
      <w:r w:rsidRPr="005E5E16">
        <w:rPr>
          <w:rFonts w:ascii="Arial" w:hAnsi="Arial" w:cs="Arial"/>
          <w:color w:val="000000"/>
          <w:sz w:val="27"/>
          <w:szCs w:val="27"/>
        </w:rPr>
        <w:br/>
      </w:r>
      <w:r w:rsidRPr="005E5E16">
        <w:rPr>
          <w:rFonts w:ascii="Arial" w:hAnsi="Arial" w:cs="Arial"/>
          <w:color w:val="000000"/>
          <w:sz w:val="27"/>
        </w:rPr>
        <w:t>ii. sched_tester 99 3 1 5 50 7 </w:t>
      </w:r>
      <w:r w:rsidRPr="005E5E16">
        <w:rPr>
          <w:rFonts w:ascii="Arial" w:hAnsi="Arial" w:cs="Arial"/>
          <w:color w:val="000000"/>
          <w:sz w:val="27"/>
          <w:szCs w:val="27"/>
        </w:rPr>
        <w:br/>
      </w:r>
      <w:r w:rsidRPr="005E5E16">
        <w:rPr>
          <w:rFonts w:ascii="Arial" w:hAnsi="Arial" w:cs="Arial"/>
          <w:color w:val="000000"/>
          <w:sz w:val="27"/>
        </w:rPr>
        <w:t>iii. sched_tester 98 10 97 20 2 25 3 30 100 35 4 40 5 45</w:t>
      </w:r>
    </w:p>
    <w:p w:rsidR="00E33E34" w:rsidRPr="004D1ED6" w:rsidRDefault="00E33E34" w:rsidP="00952F87">
      <w:pPr>
        <w:rPr>
          <w:rFonts w:ascii="Tahoma" w:hAnsi="Tahoma" w:cs="Tahoma"/>
        </w:rPr>
      </w:pPr>
    </w:p>
    <w:p w:rsidR="00E33E34" w:rsidRDefault="00E33E34" w:rsidP="006A04CB">
      <w:pPr>
        <w:rPr>
          <w:rFonts w:ascii="Tahoma" w:hAnsi="Tahoma" w:cs="Tahoma"/>
        </w:rPr>
      </w:pPr>
      <w:r>
        <w:rPr>
          <w:rFonts w:ascii="Tahoma" w:hAnsi="Tahoma" w:cs="Tahoma"/>
        </w:rPr>
        <w:t xml:space="preserve">Explain the results. How does the algorithm express itself in the result? </w:t>
      </w:r>
      <w:r w:rsidR="006A04CB">
        <w:rPr>
          <w:rFonts w:ascii="Tahoma" w:hAnsi="Tahoma" w:cs="Tahoma"/>
        </w:rPr>
        <w:t>The explanation should be submitted as part of the printed submission.</w:t>
      </w:r>
    </w:p>
    <w:p w:rsidR="00E33E34" w:rsidRPr="0049091E" w:rsidRDefault="00E33E34" w:rsidP="008018C0">
      <w:pPr>
        <w:pStyle w:val="Section"/>
        <w:spacing w:before="240"/>
        <w:ind w:left="425" w:hanging="425"/>
      </w:pPr>
      <w:bookmarkStart w:id="10" w:name="_Toc257299904"/>
      <w:r w:rsidRPr="0049091E">
        <w:t>Important Notes and Tips</w:t>
      </w:r>
      <w:bookmarkEnd w:id="10"/>
    </w:p>
    <w:p w:rsidR="00F93E8B" w:rsidRDefault="00F93E8B" w:rsidP="00F93E8B">
      <w:pPr>
        <w:numPr>
          <w:ilvl w:val="0"/>
          <w:numId w:val="5"/>
        </w:numPr>
        <w:spacing w:before="120" w:after="120"/>
        <w:rPr>
          <w:rFonts w:ascii="Tahoma" w:hAnsi="Tahoma" w:cs="Tahoma"/>
        </w:rPr>
      </w:pPr>
      <w:r>
        <w:rPr>
          <w:rFonts w:ascii="Tahoma" w:hAnsi="Tahoma" w:cs="Tahoma"/>
        </w:rPr>
        <w:lastRenderedPageBreak/>
        <w:t xml:space="preserve">You may assume that a SCHED_SHORT process </w:t>
      </w:r>
      <w:r w:rsidR="00A70D8B">
        <w:rPr>
          <w:rFonts w:ascii="Tahoma" w:hAnsi="Tahoma" w:cs="Tahoma"/>
        </w:rPr>
        <w:t>will never yield</w:t>
      </w:r>
      <w:bookmarkStart w:id="11" w:name="_GoBack"/>
      <w:bookmarkEnd w:id="11"/>
      <w:r>
        <w:rPr>
          <w:rFonts w:ascii="Tahoma" w:hAnsi="Tahoma" w:cs="Tahoma"/>
        </w:rPr>
        <w:t xml:space="preserve"> the CPU.</w:t>
      </w:r>
    </w:p>
    <w:p w:rsidR="00E33E34" w:rsidRPr="000C42D8" w:rsidRDefault="00E33E34" w:rsidP="000E11A9">
      <w:pPr>
        <w:numPr>
          <w:ilvl w:val="0"/>
          <w:numId w:val="5"/>
        </w:numPr>
        <w:spacing w:before="120" w:after="120"/>
        <w:rPr>
          <w:rFonts w:ascii="Tahoma" w:hAnsi="Tahoma" w:cs="Tahoma"/>
        </w:rPr>
      </w:pPr>
      <w:r w:rsidRPr="000C42D8">
        <w:rPr>
          <w:rFonts w:ascii="Tahoma" w:hAnsi="Tahoma" w:cs="Tahoma"/>
        </w:rPr>
        <w:t xml:space="preserve">Reread the tutorial about scheduling and make sure you understand the relationship between the scheduler, its helper functions, the </w:t>
      </w:r>
      <w:r w:rsidRPr="000D72C9">
        <w:rPr>
          <w:rFonts w:ascii="Arial" w:hAnsi="Arial" w:cs="Arial"/>
        </w:rPr>
        <w:t>run_queue</w:t>
      </w:r>
      <w:r w:rsidRPr="000C42D8">
        <w:rPr>
          <w:rFonts w:ascii="Tahoma" w:hAnsi="Tahoma" w:cs="Tahoma"/>
        </w:rPr>
        <w:t>, waitqueues and context switching.</w:t>
      </w:r>
    </w:p>
    <w:p w:rsidR="00E33E34" w:rsidRPr="00983462" w:rsidRDefault="00E33E34" w:rsidP="0027706A">
      <w:pPr>
        <w:numPr>
          <w:ilvl w:val="0"/>
          <w:numId w:val="5"/>
        </w:numPr>
        <w:spacing w:before="120" w:after="120"/>
        <w:rPr>
          <w:rFonts w:ascii="Tahoma" w:hAnsi="Tahoma" w:cs="Tahoma"/>
        </w:rPr>
      </w:pPr>
      <w:r w:rsidRPr="000C42D8">
        <w:rPr>
          <w:rFonts w:ascii="Tahoma" w:hAnsi="Tahoma" w:cs="Tahoma"/>
        </w:rPr>
        <w:t xml:space="preserve">Think and </w:t>
      </w:r>
      <w:r w:rsidRPr="000C42D8">
        <w:rPr>
          <w:rFonts w:ascii="Tahoma" w:hAnsi="Tahoma" w:cs="Tahoma"/>
          <w:b/>
          <w:bCs/>
        </w:rPr>
        <w:t>plan</w:t>
      </w:r>
      <w:r w:rsidRPr="000C42D8">
        <w:rPr>
          <w:rFonts w:ascii="Tahoma" w:hAnsi="Tahoma" w:cs="Tahoma"/>
        </w:rPr>
        <w:t xml:space="preserve"> before you start – what will you change? What will be the role of each existing field or data structure in the new (combined) algorithm?</w:t>
      </w:r>
      <w:r>
        <w:rPr>
          <w:rFonts w:ascii="Tahoma" w:hAnsi="Tahoma" w:cs="Tahoma"/>
        </w:rPr>
        <w:t xml:space="preserve"> </w:t>
      </w:r>
    </w:p>
    <w:p w:rsidR="00E33E34" w:rsidRPr="00983462" w:rsidRDefault="00E33E34" w:rsidP="00F412F7">
      <w:pPr>
        <w:numPr>
          <w:ilvl w:val="0"/>
          <w:numId w:val="5"/>
        </w:numPr>
        <w:spacing w:before="120" w:after="120"/>
        <w:rPr>
          <w:rFonts w:ascii="Tahoma" w:hAnsi="Tahoma" w:cs="Tahoma"/>
        </w:rPr>
      </w:pPr>
      <w:r>
        <w:rPr>
          <w:rFonts w:ascii="Tahoma" w:hAnsi="Tahoma" w:cs="Tahoma"/>
        </w:rPr>
        <w:t xml:space="preserve">Notice that it is dangerous to make the processes priority above all OTHER processes. When testing it you can easy run in the problematic situations when your kernel is not booting. Thus first set the priority of other processes </w:t>
      </w:r>
      <w:r w:rsidRPr="00F412F7">
        <w:rPr>
          <w:rFonts w:ascii="Tahoma" w:hAnsi="Tahoma" w:cs="Tahoma"/>
        </w:rPr>
        <w:t xml:space="preserve">higher than </w:t>
      </w:r>
      <w:r w:rsidR="00F412F7" w:rsidRPr="00F412F7">
        <w:rPr>
          <w:rFonts w:ascii="Tahoma" w:hAnsi="Tahoma" w:cs="Tahoma"/>
        </w:rPr>
        <w:t>SHORT</w:t>
      </w:r>
      <w:r w:rsidRPr="00F412F7">
        <w:rPr>
          <w:rFonts w:ascii="Tahoma" w:hAnsi="Tahoma" w:cs="Tahoma"/>
        </w:rPr>
        <w:t>-processes and test them well and only after that do the</w:t>
      </w:r>
      <w:r>
        <w:rPr>
          <w:rFonts w:ascii="Tahoma" w:hAnsi="Tahoma" w:cs="Tahoma"/>
        </w:rPr>
        <w:t xml:space="preserve"> switch the priorities to how it should be.</w:t>
      </w:r>
    </w:p>
    <w:p w:rsidR="00E33E34" w:rsidRPr="00F954FF" w:rsidRDefault="00E33E34" w:rsidP="00983462">
      <w:pPr>
        <w:numPr>
          <w:ilvl w:val="0"/>
          <w:numId w:val="5"/>
        </w:numPr>
        <w:spacing w:before="120" w:after="120"/>
        <w:ind w:left="714" w:hanging="357"/>
        <w:rPr>
          <w:rFonts w:ascii="Tahoma" w:hAnsi="Tahoma" w:cs="Tahoma"/>
        </w:rPr>
      </w:pPr>
      <w:r w:rsidRPr="00F954FF">
        <w:rPr>
          <w:rFonts w:ascii="Tahoma" w:hAnsi="Tahoma" w:cs="Tahoma"/>
        </w:rPr>
        <w:t>Note that allocating memory (</w:t>
      </w:r>
      <w:r w:rsidRPr="00F954FF">
        <w:rPr>
          <w:rFonts w:ascii="Courier New" w:hAnsi="Courier New" w:cs="Courier New"/>
        </w:rPr>
        <w:t>kmalloc(buf_size, GFP_KERNEL)</w:t>
      </w:r>
      <w:r w:rsidRPr="00F954FF">
        <w:rPr>
          <w:rFonts w:ascii="Tahoma" w:hAnsi="Tahoma" w:cs="Tahoma"/>
        </w:rPr>
        <w:t xml:space="preserve"> and </w:t>
      </w:r>
      <w:r w:rsidRPr="00F954FF">
        <w:rPr>
          <w:rFonts w:ascii="Courier New" w:hAnsi="Courier New" w:cs="Courier New"/>
        </w:rPr>
        <w:t>kfree(buf)</w:t>
      </w:r>
      <w:r w:rsidRPr="00F954FF">
        <w:rPr>
          <w:rFonts w:ascii="Tahoma" w:hAnsi="Tahoma" w:cs="Tahoma"/>
        </w:rPr>
        <w:t>) from the scheduler code is dangerous, because kmalloc may sleep. This exercise can be done without dynamically allocating memory.</w:t>
      </w:r>
    </w:p>
    <w:p w:rsidR="00E33E34" w:rsidRDefault="00E33E34" w:rsidP="00983462">
      <w:pPr>
        <w:numPr>
          <w:ilvl w:val="0"/>
          <w:numId w:val="5"/>
        </w:numPr>
        <w:spacing w:before="120" w:after="120"/>
        <w:rPr>
          <w:rFonts w:ascii="Tahoma" w:hAnsi="Tahoma" w:cs="Tahoma"/>
        </w:rPr>
      </w:pPr>
      <w:r>
        <w:rPr>
          <w:rFonts w:ascii="Tahoma" w:hAnsi="Tahoma" w:cs="Tahoma"/>
        </w:rPr>
        <w:t xml:space="preserve">You must </w:t>
      </w:r>
      <w:r>
        <w:rPr>
          <w:rFonts w:ascii="Tahoma" w:hAnsi="Tahoma" w:cs="Tahoma"/>
          <w:b/>
          <w:bCs/>
        </w:rPr>
        <w:t>not</w:t>
      </w:r>
      <w:r>
        <w:rPr>
          <w:rFonts w:ascii="Tahoma" w:hAnsi="Tahoma" w:cs="Tahoma"/>
        </w:rPr>
        <w:t xml:space="preserve"> use recursion in kernel. The kernel uses a small bounded stack (8KB), thus recursion is out of question. Luckily, you don’t need recursion.</w:t>
      </w:r>
    </w:p>
    <w:p w:rsidR="00E33E34" w:rsidRDefault="00E33E34" w:rsidP="00983462">
      <w:pPr>
        <w:numPr>
          <w:ilvl w:val="0"/>
          <w:numId w:val="5"/>
        </w:numPr>
        <w:spacing w:before="120" w:after="120"/>
        <w:rPr>
          <w:rFonts w:ascii="Tahoma" w:hAnsi="Tahoma" w:cs="Tahoma"/>
        </w:rPr>
      </w:pPr>
      <w:r>
        <w:rPr>
          <w:rFonts w:ascii="Tahoma" w:hAnsi="Tahoma" w:cs="Tahoma"/>
        </w:rPr>
        <w:t xml:space="preserve">You may assume the system has only one CPU (!!!) but still you might need some synchronization, when editing the kernel data-structures. </w:t>
      </w:r>
    </w:p>
    <w:p w:rsidR="00E33E34" w:rsidRDefault="00E33E34" w:rsidP="00983462">
      <w:pPr>
        <w:numPr>
          <w:ilvl w:val="0"/>
          <w:numId w:val="5"/>
        </w:numPr>
        <w:spacing w:before="120" w:after="120"/>
        <w:rPr>
          <w:rFonts w:ascii="Tahoma" w:hAnsi="Tahoma" w:cs="Tahoma"/>
        </w:rPr>
      </w:pPr>
      <w:r>
        <w:rPr>
          <w:rFonts w:ascii="Tahoma" w:hAnsi="Tahoma" w:cs="Tahoma"/>
        </w:rPr>
        <w:t>Your solution should be implemented on kernel version 2.4.18-14 as included in RedHat Linux 8.0.</w:t>
      </w:r>
    </w:p>
    <w:p w:rsidR="00E33E34" w:rsidRDefault="00E33E34" w:rsidP="006038C8">
      <w:pPr>
        <w:numPr>
          <w:ilvl w:val="0"/>
          <w:numId w:val="5"/>
        </w:numPr>
        <w:spacing w:before="120" w:after="120"/>
        <w:rPr>
          <w:rFonts w:ascii="Tahoma" w:hAnsi="Tahoma" w:cs="Tahoma"/>
        </w:rPr>
      </w:pPr>
      <w:r>
        <w:rPr>
          <w:rFonts w:ascii="Tahoma" w:hAnsi="Tahoma" w:cs="Tahoma"/>
        </w:rPr>
        <w:t>You should test your new scheduler very thoroughly, including every aspect of the scheduler. There are no specific requirements about the tests, inputs and outputs of your thorough test and you should not submit it, but you are very encouraged to do this.</w:t>
      </w:r>
    </w:p>
    <w:p w:rsidR="00E33E34" w:rsidRDefault="00E33E34" w:rsidP="006C1517">
      <w:pPr>
        <w:pStyle w:val="Section"/>
        <w:numPr>
          <w:ilvl w:val="0"/>
          <w:numId w:val="0"/>
        </w:numPr>
        <w:spacing w:before="240"/>
      </w:pPr>
      <w:bookmarkStart w:id="12" w:name="_Toc257299905"/>
    </w:p>
    <w:p w:rsidR="00E33E34" w:rsidRDefault="00E33E34" w:rsidP="006C1517">
      <w:pPr>
        <w:pStyle w:val="Section"/>
        <w:numPr>
          <w:ilvl w:val="0"/>
          <w:numId w:val="0"/>
        </w:numPr>
        <w:spacing w:before="240"/>
      </w:pPr>
    </w:p>
    <w:p w:rsidR="00E33E34" w:rsidRPr="00821683" w:rsidRDefault="00E33E34" w:rsidP="008018C0">
      <w:pPr>
        <w:pStyle w:val="Section"/>
        <w:spacing w:before="240"/>
        <w:ind w:left="425" w:hanging="425"/>
      </w:pPr>
      <w:r>
        <w:t>Submission</w:t>
      </w:r>
      <w:bookmarkEnd w:id="12"/>
    </w:p>
    <w:p w:rsidR="00E33E34" w:rsidRDefault="00E33E34" w:rsidP="00952F87">
      <w:pPr>
        <w:spacing w:before="120" w:after="120"/>
        <w:rPr>
          <w:rFonts w:ascii="Tahoma" w:hAnsi="Tahoma" w:cs="Tahoma"/>
        </w:rPr>
      </w:pPr>
      <w:r>
        <w:rPr>
          <w:rFonts w:ascii="Tahoma" w:hAnsi="Tahoma" w:cs="Tahoma"/>
        </w:rPr>
        <w:t>The submission of this assignment has two parts:</w:t>
      </w:r>
    </w:p>
    <w:p w:rsidR="00E33E34" w:rsidRDefault="00E33E34" w:rsidP="00952F87">
      <w:pPr>
        <w:pStyle w:val="Subsection"/>
      </w:pPr>
      <w:bookmarkStart w:id="13" w:name="_Toc257299906"/>
      <w:r>
        <w:t>An electronic submission</w:t>
      </w:r>
      <w:bookmarkEnd w:id="13"/>
    </w:p>
    <w:p w:rsidR="00E33E34" w:rsidRDefault="00E33E34" w:rsidP="00952F87">
      <w:pPr>
        <w:spacing w:before="120" w:after="120"/>
        <w:rPr>
          <w:rFonts w:ascii="Tahoma" w:hAnsi="Tahoma" w:cs="Tahoma"/>
        </w:rPr>
      </w:pPr>
      <w:r>
        <w:rPr>
          <w:rFonts w:ascii="Tahoma" w:hAnsi="Tahoma" w:cs="Tahoma"/>
        </w:rPr>
        <w:t>You should create a zip file (</w:t>
      </w:r>
      <w:r w:rsidRPr="00165886">
        <w:rPr>
          <w:rFonts w:ascii="Tahoma" w:hAnsi="Tahoma" w:cs="Tahoma"/>
          <w:b/>
          <w:bCs/>
        </w:rPr>
        <w:t>use zip only</w:t>
      </w:r>
      <w:r>
        <w:rPr>
          <w:rFonts w:ascii="Tahoma" w:hAnsi="Tahoma" w:cs="Tahoma"/>
        </w:rPr>
        <w:t>, not gzip, tar, rar, 7z or anything else) containing the following files:</w:t>
      </w:r>
    </w:p>
    <w:p w:rsidR="00E33E34" w:rsidRDefault="00E33E34" w:rsidP="00952F87">
      <w:pPr>
        <w:numPr>
          <w:ilvl w:val="1"/>
          <w:numId w:val="4"/>
        </w:numPr>
        <w:tabs>
          <w:tab w:val="clear" w:pos="1364"/>
        </w:tabs>
        <w:spacing w:before="120" w:after="120"/>
        <w:ind w:left="360"/>
        <w:rPr>
          <w:rFonts w:ascii="Tahoma" w:hAnsi="Tahoma" w:cs="Tahoma"/>
        </w:rPr>
      </w:pPr>
      <w:r>
        <w:rPr>
          <w:rFonts w:ascii="Tahoma" w:hAnsi="Tahoma" w:cs="Tahoma"/>
        </w:rPr>
        <w:t xml:space="preserve">A tarball named </w:t>
      </w:r>
      <w:r w:rsidRPr="00444268">
        <w:rPr>
          <w:rFonts w:ascii="Tahoma" w:hAnsi="Tahoma" w:cs="Tahoma"/>
          <w:b/>
          <w:bCs/>
        </w:rPr>
        <w:t>kernel.tar.gz</w:t>
      </w:r>
      <w:r>
        <w:rPr>
          <w:rFonts w:ascii="Tahoma" w:hAnsi="Tahoma" w:cs="Tahoma"/>
        </w:rPr>
        <w:t xml:space="preserve"> containing all the files in the kernel that you created or modified (including any source, assembly or makefile).</w:t>
      </w:r>
    </w:p>
    <w:p w:rsidR="00E33E34" w:rsidRDefault="00E33E34" w:rsidP="00952F87">
      <w:pPr>
        <w:spacing w:before="120" w:after="120"/>
        <w:ind w:firstLine="360"/>
        <w:rPr>
          <w:rFonts w:ascii="Tahoma" w:hAnsi="Tahoma" w:cs="Tahoma"/>
        </w:rPr>
      </w:pPr>
      <w:r w:rsidRPr="00107F34">
        <w:rPr>
          <w:rFonts w:ascii="Tahoma" w:hAnsi="Tahoma" w:cs="Tahoma"/>
        </w:rPr>
        <w:t>To create the tarball</w:t>
      </w:r>
      <w:r>
        <w:rPr>
          <w:rFonts w:ascii="Tahoma" w:hAnsi="Tahoma" w:cs="Tahoma"/>
        </w:rPr>
        <w:t>,</w:t>
      </w:r>
      <w:r w:rsidRPr="00107F34">
        <w:rPr>
          <w:rFonts w:ascii="Tahoma" w:hAnsi="Tahoma" w:cs="Tahoma"/>
        </w:rPr>
        <w:t xml:space="preserve"> run (inside VMWare):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12"/>
      </w:tblGrid>
      <w:tr w:rsidR="00E33E34" w:rsidRPr="00A058EE" w:rsidTr="00A058EE">
        <w:tc>
          <w:tcPr>
            <w:tcW w:w="8112" w:type="dxa"/>
            <w:tcBorders>
              <w:top w:val="nil"/>
              <w:left w:val="nil"/>
              <w:bottom w:val="nil"/>
              <w:right w:val="nil"/>
            </w:tcBorders>
            <w:shd w:val="clear" w:color="auto" w:fill="D9D9D9"/>
          </w:tcPr>
          <w:p w:rsidR="00E33E34" w:rsidRPr="00A058EE" w:rsidRDefault="00E33E34" w:rsidP="00A058EE">
            <w:pPr>
              <w:spacing w:before="120" w:after="120"/>
              <w:ind w:left="54"/>
              <w:rPr>
                <w:rFonts w:ascii="Tahoma" w:hAnsi="Tahoma" w:cs="Tahoma"/>
              </w:rPr>
            </w:pPr>
            <w:r w:rsidRPr="00A058EE">
              <w:rPr>
                <w:rFonts w:ascii="Tahoma" w:hAnsi="Tahoma" w:cs="Tahoma"/>
              </w:rPr>
              <w:t>cd /usr/src/linux-2.4.18-14custom</w:t>
            </w:r>
          </w:p>
          <w:p w:rsidR="00E33E34" w:rsidRPr="00A058EE" w:rsidRDefault="00E33E34" w:rsidP="00A058EE">
            <w:pPr>
              <w:spacing w:before="120" w:after="120"/>
              <w:ind w:left="54"/>
              <w:rPr>
                <w:rFonts w:ascii="Tahoma" w:hAnsi="Tahoma" w:cs="Tahoma"/>
                <w:b/>
                <w:bCs/>
              </w:rPr>
            </w:pPr>
            <w:r w:rsidRPr="00A058EE">
              <w:rPr>
                <w:rFonts w:ascii="Tahoma" w:hAnsi="Tahoma" w:cs="Tahoma"/>
              </w:rPr>
              <w:lastRenderedPageBreak/>
              <w:t>tar -czf kernel.tar.gz &lt;list of modified or added files&gt;</w:t>
            </w:r>
          </w:p>
        </w:tc>
      </w:tr>
    </w:tbl>
    <w:p w:rsidR="00E33E34" w:rsidRDefault="00E33E34" w:rsidP="00952F87">
      <w:pPr>
        <w:spacing w:before="120" w:after="120"/>
        <w:ind w:left="360"/>
        <w:rPr>
          <w:rFonts w:ascii="Tahoma" w:hAnsi="Tahoma" w:cs="Tahoma"/>
        </w:rPr>
      </w:pPr>
      <w:r>
        <w:rPr>
          <w:rFonts w:ascii="Tahoma" w:hAnsi="Tahoma" w:cs="Tahoma"/>
        </w:rPr>
        <w:lastRenderedPageBreak/>
        <w:t xml:space="preserve">Make sure you don't forget any file and that you use </w:t>
      </w:r>
      <w:r w:rsidRPr="00952F87">
        <w:rPr>
          <w:rFonts w:ascii="Tahoma" w:hAnsi="Tahoma" w:cs="Tahoma"/>
          <w:b/>
          <w:bCs/>
        </w:rPr>
        <w:t>relative</w:t>
      </w:r>
      <w:r>
        <w:rPr>
          <w:rFonts w:ascii="Tahoma" w:hAnsi="Tahoma" w:cs="Tahoma"/>
        </w:rPr>
        <w:t xml:space="preserve"> paths in the tar command, i.e., use </w:t>
      </w:r>
      <w:r w:rsidRPr="00593AC3">
        <w:rPr>
          <w:rFonts w:ascii="Tahoma" w:hAnsi="Tahoma" w:cs="Tahoma"/>
        </w:rPr>
        <w:t>kernel/</w:t>
      </w:r>
      <w:r>
        <w:rPr>
          <w:rFonts w:ascii="Tahoma" w:hAnsi="Tahoma" w:cs="Tahoma"/>
        </w:rPr>
        <w:t>sched</w:t>
      </w:r>
      <w:r w:rsidRPr="00593AC3">
        <w:rPr>
          <w:rFonts w:ascii="Tahoma" w:hAnsi="Tahoma" w:cs="Tahoma"/>
        </w:rPr>
        <w:t>.c and not /usr/src/linux-2.4.18-14custom/kernel/</w:t>
      </w:r>
      <w:r>
        <w:rPr>
          <w:rFonts w:ascii="Tahoma" w:hAnsi="Tahoma" w:cs="Tahoma"/>
        </w:rPr>
        <w:t>sched</w:t>
      </w:r>
      <w:r w:rsidRPr="00593AC3">
        <w:rPr>
          <w:rFonts w:ascii="Tahoma" w:hAnsi="Tahoma" w:cs="Tahoma"/>
        </w:rPr>
        <w:t>.c</w:t>
      </w:r>
    </w:p>
    <w:p w:rsidR="00E33E34" w:rsidRPr="00593AC3" w:rsidRDefault="00E33E34" w:rsidP="00952F87">
      <w:pPr>
        <w:spacing w:before="120" w:after="120"/>
        <w:ind w:left="360"/>
        <w:rPr>
          <w:rFonts w:ascii="Tahoma" w:hAnsi="Tahoma" w:cs="Tahoma"/>
        </w:rPr>
      </w:pPr>
      <w:r>
        <w:rPr>
          <w:rFonts w:ascii="Tahoma" w:hAnsi="Tahoma" w:cs="Tahoma"/>
        </w:rPr>
        <w:t>Test your tarball on a "clean" version of the kernel – to make sure you didn't forget any file</w:t>
      </w:r>
    </w:p>
    <w:p w:rsidR="00E33E34" w:rsidRDefault="00E33E34" w:rsidP="00373CA5">
      <w:pPr>
        <w:numPr>
          <w:ilvl w:val="1"/>
          <w:numId w:val="4"/>
        </w:numPr>
        <w:tabs>
          <w:tab w:val="clear" w:pos="1364"/>
        </w:tabs>
        <w:spacing w:before="120" w:after="120"/>
        <w:ind w:left="360"/>
        <w:rPr>
          <w:rFonts w:ascii="Tahoma" w:hAnsi="Tahoma" w:cs="Tahoma"/>
        </w:rPr>
      </w:pPr>
      <w:r>
        <w:rPr>
          <w:rFonts w:ascii="Tahoma" w:hAnsi="Tahoma" w:cs="Tahoma"/>
        </w:rPr>
        <w:t xml:space="preserve">A file named </w:t>
      </w:r>
      <w:r>
        <w:rPr>
          <w:rFonts w:ascii="Tahoma" w:hAnsi="Tahoma" w:cs="Tahoma"/>
          <w:b/>
          <w:bCs/>
        </w:rPr>
        <w:t>hw2_syscalls</w:t>
      </w:r>
      <w:r w:rsidRPr="00A553C4">
        <w:rPr>
          <w:rFonts w:ascii="Tahoma" w:hAnsi="Tahoma" w:cs="Tahoma"/>
          <w:b/>
          <w:bCs/>
        </w:rPr>
        <w:t>.h</w:t>
      </w:r>
      <w:r>
        <w:rPr>
          <w:rFonts w:ascii="Tahoma" w:hAnsi="Tahoma" w:cs="Tahoma"/>
        </w:rPr>
        <w:t xml:space="preserve"> containing the syscalls wrappers.</w:t>
      </w:r>
    </w:p>
    <w:p w:rsidR="00E33E34" w:rsidRDefault="00E33E34" w:rsidP="00991065">
      <w:pPr>
        <w:numPr>
          <w:ilvl w:val="1"/>
          <w:numId w:val="4"/>
        </w:numPr>
        <w:tabs>
          <w:tab w:val="clear" w:pos="1364"/>
        </w:tabs>
        <w:spacing w:before="120" w:after="120"/>
        <w:ind w:left="360"/>
        <w:rPr>
          <w:rFonts w:ascii="Tahoma" w:hAnsi="Tahoma" w:cs="Tahoma"/>
        </w:rPr>
      </w:pPr>
      <w:r w:rsidRPr="00FF7369">
        <w:rPr>
          <w:rFonts w:ascii="Tahoma" w:hAnsi="Tahoma" w:cs="Tahoma"/>
        </w:rPr>
        <w:t xml:space="preserve">A file named </w:t>
      </w:r>
      <w:r w:rsidRPr="00991065">
        <w:rPr>
          <w:rFonts w:ascii="Tahoma" w:hAnsi="Tahoma" w:cs="Tahoma"/>
          <w:b/>
          <w:bCs/>
        </w:rPr>
        <w:t>sched_tester</w:t>
      </w:r>
      <w:r w:rsidRPr="00FF7369">
        <w:rPr>
          <w:rFonts w:ascii="Tahoma" w:hAnsi="Tahoma" w:cs="Tahoma"/>
          <w:b/>
          <w:bCs/>
        </w:rPr>
        <w:t>.c</w:t>
      </w:r>
      <w:r>
        <w:rPr>
          <w:rFonts w:ascii="Tahoma" w:hAnsi="Tahoma" w:cs="Tahoma"/>
        </w:rPr>
        <w:t xml:space="preserve"> </w:t>
      </w:r>
      <w:r w:rsidRPr="00FF7369">
        <w:rPr>
          <w:rFonts w:ascii="Tahoma" w:hAnsi="Tahoma" w:cs="Tahoma"/>
        </w:rPr>
        <w:t>containing your test program</w:t>
      </w:r>
      <w:r>
        <w:rPr>
          <w:rFonts w:ascii="Tahoma" w:hAnsi="Tahoma" w:cs="Tahoma"/>
        </w:rPr>
        <w:t>.</w:t>
      </w:r>
    </w:p>
    <w:p w:rsidR="00E33E34" w:rsidRDefault="00E33E34" w:rsidP="00991065">
      <w:pPr>
        <w:numPr>
          <w:ilvl w:val="1"/>
          <w:numId w:val="4"/>
        </w:numPr>
        <w:tabs>
          <w:tab w:val="clear" w:pos="1364"/>
        </w:tabs>
        <w:spacing w:before="120" w:after="120"/>
        <w:ind w:left="360"/>
        <w:rPr>
          <w:rFonts w:ascii="Tahoma" w:hAnsi="Tahoma" w:cs="Tahoma"/>
        </w:rPr>
      </w:pPr>
      <w:r>
        <w:rPr>
          <w:rFonts w:ascii="Tahoma" w:hAnsi="Tahoma" w:cs="Tahoma"/>
        </w:rPr>
        <w:t xml:space="preserve">A file named </w:t>
      </w:r>
      <w:r>
        <w:rPr>
          <w:rFonts w:ascii="Tahoma" w:hAnsi="Tahoma" w:cs="Tahoma"/>
          <w:b/>
          <w:bCs/>
          <w:lang w:bidi="he-IL"/>
        </w:rPr>
        <w:t>tester_results.txt</w:t>
      </w:r>
      <w:r>
        <w:rPr>
          <w:rFonts w:ascii="Tahoma" w:hAnsi="Tahoma" w:cs="Tahoma"/>
          <w:lang w:bidi="he-IL"/>
        </w:rPr>
        <w:t xml:space="preserve"> containing the output of the sched_tester and to explanations to it.</w:t>
      </w:r>
    </w:p>
    <w:p w:rsidR="00E33E34" w:rsidRDefault="00E33E34" w:rsidP="00952F87">
      <w:pPr>
        <w:numPr>
          <w:ilvl w:val="1"/>
          <w:numId w:val="4"/>
        </w:numPr>
        <w:tabs>
          <w:tab w:val="clear" w:pos="1364"/>
        </w:tabs>
        <w:spacing w:before="120" w:after="120"/>
        <w:ind w:left="360"/>
        <w:rPr>
          <w:rFonts w:ascii="Tahoma" w:hAnsi="Tahoma" w:cs="Tahoma"/>
        </w:rPr>
      </w:pPr>
      <w:r>
        <w:rPr>
          <w:rFonts w:ascii="Tahoma" w:hAnsi="Tahoma" w:cs="Tahoma"/>
        </w:rPr>
        <w:t xml:space="preserve">A file named </w:t>
      </w:r>
      <w:r w:rsidRPr="00E81B61">
        <w:rPr>
          <w:rFonts w:ascii="Tahoma" w:hAnsi="Tahoma" w:cs="Tahoma"/>
          <w:b/>
          <w:bCs/>
        </w:rPr>
        <w:t>submitters.txt</w:t>
      </w:r>
      <w:r>
        <w:rPr>
          <w:rFonts w:ascii="Tahoma" w:hAnsi="Tahoma" w:cs="Tahoma"/>
        </w:rPr>
        <w:t xml:space="preserve"> which includes the ID, name and email of the participating students. The following format should be used:</w:t>
      </w:r>
    </w:p>
    <w:p w:rsidR="00E33E34" w:rsidRDefault="00E33E34" w:rsidP="00094E0F">
      <w:pPr>
        <w:spacing w:before="120" w:after="120"/>
        <w:ind w:left="360"/>
        <w:rPr>
          <w:rFonts w:ascii="Tahoma" w:hAnsi="Tahoma" w:cs="Tahoma"/>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112"/>
      </w:tblGrid>
      <w:tr w:rsidR="00E33E34" w:rsidRPr="00A058EE" w:rsidTr="00A058EE">
        <w:tc>
          <w:tcPr>
            <w:tcW w:w="8112" w:type="dxa"/>
            <w:tcBorders>
              <w:top w:val="nil"/>
              <w:left w:val="nil"/>
              <w:bottom w:val="nil"/>
              <w:right w:val="nil"/>
            </w:tcBorders>
            <w:shd w:val="clear" w:color="auto" w:fill="D9D9D9"/>
          </w:tcPr>
          <w:p w:rsidR="00E33E34" w:rsidRPr="00A058EE" w:rsidRDefault="00E33E34" w:rsidP="00A058EE">
            <w:pPr>
              <w:spacing w:before="120" w:after="120"/>
              <w:rPr>
                <w:rFonts w:ascii="Tahoma" w:hAnsi="Tahoma" w:cs="Tahoma"/>
              </w:rPr>
            </w:pPr>
            <w:r w:rsidRPr="00A058EE">
              <w:rPr>
                <w:rFonts w:ascii="Tahoma" w:hAnsi="Tahoma" w:cs="Tahoma"/>
              </w:rPr>
              <w:t>Bill Gates bill@t2.technion.ac.il 123456789</w:t>
            </w:r>
          </w:p>
          <w:p w:rsidR="00E33E34" w:rsidRPr="00A058EE" w:rsidRDefault="00E33E34" w:rsidP="00A058EE">
            <w:pPr>
              <w:spacing w:before="120" w:after="120"/>
              <w:rPr>
                <w:rFonts w:ascii="Tahoma" w:hAnsi="Tahoma" w:cs="Tahoma"/>
                <w:lang w:val="da-DK"/>
              </w:rPr>
            </w:pPr>
            <w:r w:rsidRPr="00A058EE">
              <w:rPr>
                <w:rFonts w:ascii="Tahoma" w:hAnsi="Tahoma" w:cs="Tahoma"/>
                <w:lang w:val="da-DK"/>
              </w:rPr>
              <w:t>Linus Torvalds linus@gmail.com 234567890</w:t>
            </w:r>
          </w:p>
          <w:p w:rsidR="00E33E34" w:rsidRPr="00A058EE" w:rsidRDefault="00E33E34" w:rsidP="00A058EE">
            <w:pPr>
              <w:spacing w:before="120" w:after="120"/>
              <w:rPr>
                <w:rFonts w:ascii="Tahoma" w:hAnsi="Tahoma" w:cs="Tahoma"/>
              </w:rPr>
            </w:pPr>
            <w:r>
              <w:rPr>
                <w:rFonts w:ascii="Tahoma" w:hAnsi="Tahoma" w:cs="Tahoma"/>
                <w:lang w:bidi="he-IL"/>
              </w:rPr>
              <w:t xml:space="preserve">Ken </w:t>
            </w:r>
            <w:r w:rsidRPr="000D72C9">
              <w:rPr>
                <w:rFonts w:ascii="Tahoma" w:hAnsi="Tahoma" w:cs="Tahoma"/>
                <w:lang w:val="da-DK"/>
              </w:rPr>
              <w:t>Thompson ken@belllabs.com 345678901</w:t>
            </w:r>
          </w:p>
        </w:tc>
      </w:tr>
    </w:tbl>
    <w:p w:rsidR="00E33E34" w:rsidRDefault="00E33E34" w:rsidP="00952F87">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Default="00E33E34" w:rsidP="007E2649">
      <w:pPr>
        <w:spacing w:before="120" w:after="120"/>
        <w:rPr>
          <w:rFonts w:ascii="Tahoma" w:hAnsi="Tahoma" w:cs="Tahoma"/>
          <w:b/>
          <w:bCs/>
        </w:rPr>
      </w:pPr>
    </w:p>
    <w:p w:rsidR="00E33E34" w:rsidRPr="00107F34" w:rsidRDefault="00E33E34" w:rsidP="007E2649">
      <w:pPr>
        <w:spacing w:before="120" w:after="120"/>
        <w:rPr>
          <w:rFonts w:ascii="Tahoma" w:hAnsi="Tahoma" w:cs="Tahoma"/>
          <w:b/>
          <w:bCs/>
        </w:rPr>
      </w:pPr>
      <w:r>
        <w:rPr>
          <w:rFonts w:ascii="Tahoma" w:hAnsi="Tahoma" w:cs="Tahoma"/>
          <w:b/>
          <w:bCs/>
        </w:rPr>
        <w:t xml:space="preserve">Important </w:t>
      </w:r>
      <w:r w:rsidRPr="002F13AF">
        <w:rPr>
          <w:rFonts w:ascii="Tahoma" w:hAnsi="Tahoma" w:cs="Tahoma"/>
          <w:b/>
          <w:bCs/>
        </w:rPr>
        <w:t>Note</w:t>
      </w:r>
      <w:r>
        <w:rPr>
          <w:rFonts w:ascii="Tahoma" w:hAnsi="Tahoma" w:cs="Tahoma"/>
          <w:b/>
          <w:bCs/>
        </w:rPr>
        <w:t>:</w:t>
      </w:r>
      <w:r>
        <w:rPr>
          <w:rFonts w:ascii="Tahoma" w:hAnsi="Tahoma" w:cs="Tahoma"/>
        </w:rPr>
        <w:t xml:space="preserve"> Make the outlined zip structure </w:t>
      </w:r>
      <w:r w:rsidRPr="002F13AF">
        <w:rPr>
          <w:rFonts w:ascii="Tahoma" w:hAnsi="Tahoma" w:cs="Tahoma"/>
          <w:b/>
          <w:bCs/>
        </w:rPr>
        <w:t>exactly</w:t>
      </w:r>
      <w:r>
        <w:rPr>
          <w:rFonts w:ascii="Tahoma" w:hAnsi="Tahoma" w:cs="Tahoma"/>
        </w:rPr>
        <w:t>. In particular, the zip should contain only the 5 files, without directories.</w:t>
      </w:r>
    </w:p>
    <w:p w:rsidR="00E33E34" w:rsidRPr="00074190" w:rsidRDefault="00E33E34" w:rsidP="00952F87">
      <w:pPr>
        <w:spacing w:before="120" w:after="120"/>
        <w:rPr>
          <w:rFonts w:ascii="Tahoma" w:hAnsi="Tahoma" w:cs="Tahoma"/>
          <w:b/>
          <w:bCs/>
        </w:rPr>
      </w:pPr>
      <w:r>
        <w:rPr>
          <w:rFonts w:ascii="Tahoma" w:hAnsi="Tahoma" w:cs="Tahoma"/>
        </w:rPr>
        <w:t>You can create the zip by running (inside VMware):</w:t>
      </w:r>
    </w:p>
    <w:tbl>
      <w:tblPr>
        <w:tblW w:w="0" w:type="auto"/>
        <w:tblLook w:val="00A0" w:firstRow="1" w:lastRow="0" w:firstColumn="1" w:lastColumn="0" w:noHBand="0" w:noVBand="0"/>
      </w:tblPr>
      <w:tblGrid>
        <w:gridCol w:w="8472"/>
      </w:tblGrid>
      <w:tr w:rsidR="00E33E34" w:rsidRPr="00A058EE" w:rsidTr="00A058EE">
        <w:tc>
          <w:tcPr>
            <w:tcW w:w="8472" w:type="dxa"/>
            <w:shd w:val="clear" w:color="auto" w:fill="D9D9D9"/>
          </w:tcPr>
          <w:p w:rsidR="00E33E34" w:rsidRPr="00A058EE" w:rsidRDefault="00E33E34" w:rsidP="00A058EE">
            <w:pPr>
              <w:spacing w:before="120" w:after="120"/>
              <w:rPr>
                <w:rFonts w:ascii="Tahoma" w:hAnsi="Tahoma" w:cs="Tahoma"/>
              </w:rPr>
            </w:pPr>
            <w:r w:rsidRPr="00A058EE">
              <w:rPr>
                <w:rFonts w:ascii="Tahoma" w:hAnsi="Tahoma" w:cs="Tahoma"/>
              </w:rPr>
              <w:t xml:space="preserve">zip final.zip kernel.tar.gz </w:t>
            </w:r>
            <w:r>
              <w:rPr>
                <w:rFonts w:ascii="Tahoma" w:hAnsi="Tahoma" w:cs="Tahoma"/>
              </w:rPr>
              <w:t>sched_tester</w:t>
            </w:r>
            <w:r w:rsidRPr="00373CA5">
              <w:rPr>
                <w:rFonts w:ascii="Tahoma" w:hAnsi="Tahoma" w:cs="Tahoma"/>
              </w:rPr>
              <w:t>.c hw2_syscalls.h</w:t>
            </w:r>
            <w:r w:rsidRPr="00A058EE">
              <w:rPr>
                <w:rFonts w:ascii="Tahoma" w:hAnsi="Tahoma" w:cs="Tahoma"/>
              </w:rPr>
              <w:t xml:space="preserve"> </w:t>
            </w:r>
            <w:r>
              <w:rPr>
                <w:rFonts w:ascii="Tahoma" w:hAnsi="Tahoma" w:cs="Tahoma"/>
              </w:rPr>
              <w:t xml:space="preserve">tester_results.txt </w:t>
            </w:r>
            <w:r w:rsidRPr="00A058EE">
              <w:rPr>
                <w:rFonts w:ascii="Tahoma" w:hAnsi="Tahoma" w:cs="Tahoma"/>
              </w:rPr>
              <w:t>submitters.txt</w:t>
            </w:r>
          </w:p>
        </w:tc>
      </w:tr>
    </w:tbl>
    <w:p w:rsidR="00E33E34" w:rsidRDefault="00E33E34" w:rsidP="00952F87">
      <w:pPr>
        <w:spacing w:before="120" w:after="120"/>
        <w:rPr>
          <w:rFonts w:ascii="Tahoma" w:hAnsi="Tahoma" w:cs="Tahoma"/>
        </w:rPr>
      </w:pPr>
      <w:r w:rsidRPr="00162348">
        <w:rPr>
          <w:rFonts w:ascii="Tahoma" w:hAnsi="Tahoma" w:cs="Tahoma"/>
        </w:rPr>
        <w:t>The</w:t>
      </w:r>
      <w:r>
        <w:rPr>
          <w:rFonts w:ascii="Tahoma" w:hAnsi="Tahoma" w:cs="Tahoma"/>
        </w:rPr>
        <w:t xml:space="preserve"> zip should look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472"/>
      </w:tblGrid>
      <w:tr w:rsidR="00E33E34" w:rsidTr="00A058EE">
        <w:tc>
          <w:tcPr>
            <w:tcW w:w="8472" w:type="dxa"/>
            <w:tcBorders>
              <w:top w:val="nil"/>
              <w:left w:val="nil"/>
              <w:bottom w:val="nil"/>
              <w:right w:val="nil"/>
            </w:tcBorders>
            <w:shd w:val="clear" w:color="auto" w:fill="D9D9D9"/>
          </w:tcPr>
          <w:p w:rsidR="00E33E34" w:rsidRPr="00C60F59" w:rsidRDefault="00E33E34" w:rsidP="00952F87">
            <w:pPr>
              <w:pStyle w:val="HTMLPreformatted"/>
              <w:rPr>
                <w:rFonts w:cs="Courier New"/>
                <w:sz w:val="24"/>
                <w:szCs w:val="24"/>
                <w:lang w:bidi="ar-SA"/>
              </w:rPr>
            </w:pPr>
            <w:r w:rsidRPr="00C60F59">
              <w:rPr>
                <w:rFonts w:cs="Courier New"/>
                <w:sz w:val="24"/>
                <w:szCs w:val="24"/>
                <w:lang w:bidi="ar-SA"/>
              </w:rPr>
              <w:t>zipfile -+</w:t>
            </w:r>
          </w:p>
          <w:p w:rsidR="00E33E34" w:rsidRPr="00C60F59" w:rsidRDefault="00E33E34" w:rsidP="00952F87">
            <w:pPr>
              <w:pStyle w:val="HTMLPreformatted"/>
              <w:rPr>
                <w:rFonts w:cs="Courier New"/>
                <w:sz w:val="24"/>
                <w:szCs w:val="24"/>
                <w:lang w:bidi="ar-SA"/>
              </w:rPr>
            </w:pPr>
            <w:r w:rsidRPr="00C60F59">
              <w:rPr>
                <w:rFonts w:cs="Courier New"/>
                <w:sz w:val="24"/>
                <w:szCs w:val="24"/>
                <w:lang w:bidi="ar-SA"/>
              </w:rPr>
              <w:t xml:space="preserve">         |</w:t>
            </w:r>
          </w:p>
          <w:p w:rsidR="00E33E34" w:rsidRPr="00C60F59" w:rsidRDefault="00E33E34" w:rsidP="00952F87">
            <w:pPr>
              <w:pStyle w:val="HTMLPreformatted"/>
              <w:rPr>
                <w:rFonts w:cs="Courier New"/>
                <w:sz w:val="24"/>
                <w:szCs w:val="24"/>
                <w:lang w:bidi="ar-SA"/>
              </w:rPr>
            </w:pPr>
            <w:r w:rsidRPr="00C60F59">
              <w:rPr>
                <w:rFonts w:cs="Courier New"/>
                <w:sz w:val="24"/>
                <w:szCs w:val="24"/>
                <w:lang w:bidi="ar-SA"/>
              </w:rPr>
              <w:t xml:space="preserve">         +- kernel.tar.gz</w:t>
            </w:r>
          </w:p>
          <w:p w:rsidR="00E33E34" w:rsidRPr="00C60F59" w:rsidRDefault="00E33E34" w:rsidP="00952F87">
            <w:pPr>
              <w:pStyle w:val="HTMLPreformatted"/>
              <w:rPr>
                <w:rFonts w:cs="Courier New"/>
                <w:sz w:val="24"/>
                <w:szCs w:val="24"/>
                <w:lang w:bidi="ar-SA"/>
              </w:rPr>
            </w:pPr>
            <w:r w:rsidRPr="00C60F59">
              <w:rPr>
                <w:rFonts w:cs="Courier New"/>
                <w:sz w:val="24"/>
                <w:szCs w:val="24"/>
                <w:lang w:bidi="ar-SA"/>
              </w:rPr>
              <w:t xml:space="preserve">         |</w:t>
            </w:r>
          </w:p>
          <w:p w:rsidR="00E33E34" w:rsidRPr="00C60F59" w:rsidRDefault="00E33E34" w:rsidP="00952F87">
            <w:pPr>
              <w:pStyle w:val="HTMLPreformatted"/>
              <w:rPr>
                <w:rFonts w:cs="Courier New"/>
                <w:sz w:val="24"/>
                <w:szCs w:val="24"/>
                <w:lang w:bidi="ar-SA"/>
              </w:rPr>
            </w:pPr>
            <w:r w:rsidRPr="00C60F59">
              <w:rPr>
                <w:rFonts w:cs="Courier New"/>
                <w:sz w:val="24"/>
                <w:szCs w:val="24"/>
                <w:lang w:bidi="ar-SA"/>
              </w:rPr>
              <w:t xml:space="preserve">         +- submitters.txt</w:t>
            </w:r>
          </w:p>
          <w:p w:rsidR="00E33E34" w:rsidRPr="00C60F59" w:rsidRDefault="00E33E34" w:rsidP="00952F87">
            <w:pPr>
              <w:pStyle w:val="HTMLPreformatted"/>
              <w:rPr>
                <w:rFonts w:cs="Courier New"/>
                <w:sz w:val="24"/>
                <w:szCs w:val="24"/>
                <w:lang w:bidi="ar-SA"/>
              </w:rPr>
            </w:pPr>
            <w:r w:rsidRPr="00C60F59">
              <w:rPr>
                <w:rFonts w:cs="Courier New"/>
                <w:sz w:val="24"/>
                <w:szCs w:val="24"/>
                <w:lang w:bidi="ar-SA"/>
              </w:rPr>
              <w:t xml:space="preserve">         |</w:t>
            </w:r>
          </w:p>
          <w:p w:rsidR="00E33E34" w:rsidRPr="00C60F59" w:rsidRDefault="00E33E34" w:rsidP="00991065">
            <w:pPr>
              <w:pStyle w:val="HTMLPreformatted"/>
              <w:rPr>
                <w:rFonts w:cs="Courier New"/>
                <w:sz w:val="24"/>
                <w:szCs w:val="24"/>
                <w:lang w:bidi="ar-SA"/>
              </w:rPr>
            </w:pPr>
            <w:r w:rsidRPr="00C60F59">
              <w:rPr>
                <w:rFonts w:cs="Courier New"/>
                <w:sz w:val="24"/>
                <w:szCs w:val="24"/>
                <w:lang w:bidi="ar-SA"/>
              </w:rPr>
              <w:t xml:space="preserve">         +- sched_tester.c</w:t>
            </w:r>
          </w:p>
          <w:p w:rsidR="00E33E34" w:rsidRPr="00C60F59" w:rsidRDefault="00E33E34" w:rsidP="00DA143C">
            <w:pPr>
              <w:pStyle w:val="HTMLPreformatted"/>
              <w:rPr>
                <w:rFonts w:cs="Courier New"/>
                <w:sz w:val="24"/>
                <w:szCs w:val="24"/>
                <w:lang w:bidi="ar-SA"/>
              </w:rPr>
            </w:pPr>
            <w:r w:rsidRPr="00C60F59">
              <w:rPr>
                <w:rFonts w:cs="Courier New"/>
                <w:sz w:val="24"/>
                <w:szCs w:val="24"/>
                <w:lang w:bidi="ar-SA"/>
              </w:rPr>
              <w:lastRenderedPageBreak/>
              <w:t xml:space="preserve">         |</w:t>
            </w:r>
          </w:p>
          <w:p w:rsidR="00E33E34" w:rsidRPr="00C60F59" w:rsidRDefault="00E33E34" w:rsidP="00DA143C">
            <w:pPr>
              <w:pStyle w:val="HTMLPreformatted"/>
              <w:rPr>
                <w:rFonts w:cs="Courier New"/>
                <w:sz w:val="24"/>
                <w:szCs w:val="24"/>
                <w:lang w:bidi="ar-SA"/>
              </w:rPr>
            </w:pPr>
            <w:r w:rsidRPr="00C60F59">
              <w:rPr>
                <w:rFonts w:cs="Courier New"/>
                <w:sz w:val="24"/>
                <w:szCs w:val="24"/>
                <w:lang w:bidi="ar-SA"/>
              </w:rPr>
              <w:t xml:space="preserve">         +- tester_results.txt</w:t>
            </w:r>
          </w:p>
          <w:p w:rsidR="00E33E34" w:rsidRPr="00C60F59" w:rsidRDefault="00E33E34" w:rsidP="00DA143C">
            <w:pPr>
              <w:pStyle w:val="HTMLPreformatted"/>
              <w:rPr>
                <w:rFonts w:cs="Courier New"/>
                <w:sz w:val="24"/>
                <w:szCs w:val="24"/>
                <w:lang w:bidi="ar-SA"/>
              </w:rPr>
            </w:pPr>
            <w:r w:rsidRPr="00C60F59">
              <w:rPr>
                <w:rFonts w:cs="Courier New"/>
                <w:sz w:val="24"/>
                <w:szCs w:val="24"/>
                <w:lang w:bidi="ar-SA"/>
              </w:rPr>
              <w:t xml:space="preserve">         |</w:t>
            </w:r>
          </w:p>
          <w:p w:rsidR="00E33E34" w:rsidRPr="00C60F59" w:rsidRDefault="00E33E34" w:rsidP="00373CA5">
            <w:pPr>
              <w:pStyle w:val="HTMLPreformatted"/>
              <w:rPr>
                <w:rFonts w:cs="Courier New"/>
                <w:sz w:val="24"/>
                <w:szCs w:val="24"/>
                <w:lang w:bidi="ar-SA"/>
              </w:rPr>
            </w:pPr>
            <w:r w:rsidRPr="00C60F59">
              <w:rPr>
                <w:rFonts w:cs="Courier New"/>
                <w:sz w:val="24"/>
                <w:szCs w:val="24"/>
                <w:lang w:bidi="ar-SA"/>
              </w:rPr>
              <w:t xml:space="preserve">         +- hw2_syscalls.h</w:t>
            </w:r>
          </w:p>
        </w:tc>
      </w:tr>
    </w:tbl>
    <w:p w:rsidR="00E33E34" w:rsidRDefault="00E33E34" w:rsidP="00952F87">
      <w:pPr>
        <w:pStyle w:val="HTMLPreformatted"/>
        <w:rPr>
          <w:sz w:val="24"/>
          <w:szCs w:val="24"/>
          <w:lang w:bidi="ar-SA"/>
        </w:rPr>
      </w:pPr>
    </w:p>
    <w:p w:rsidR="00E33E34" w:rsidRPr="00162348" w:rsidRDefault="00E33E34" w:rsidP="00E64079">
      <w:pPr>
        <w:pStyle w:val="Subsection"/>
      </w:pPr>
      <w:bookmarkStart w:id="14" w:name="_Toc257299907"/>
      <w:r>
        <w:t>A printed submission</w:t>
      </w:r>
      <w:bookmarkEnd w:id="14"/>
    </w:p>
    <w:p w:rsidR="00E33E34" w:rsidRDefault="00E33E34" w:rsidP="00333DBD">
      <w:pPr>
        <w:spacing w:before="120" w:after="120"/>
        <w:rPr>
          <w:rFonts w:ascii="Tahoma" w:hAnsi="Tahoma" w:cs="Tahoma"/>
        </w:rPr>
      </w:pPr>
      <w:r>
        <w:rPr>
          <w:rFonts w:ascii="Tahoma" w:hAnsi="Tahoma" w:cs="Tahoma"/>
        </w:rPr>
        <w:t xml:space="preserve">The </w:t>
      </w:r>
      <w:r w:rsidRPr="00107F34">
        <w:rPr>
          <w:rFonts w:ascii="Tahoma" w:hAnsi="Tahoma" w:cs="Tahoma"/>
          <w:b/>
          <w:bCs/>
        </w:rPr>
        <w:t>printed</w:t>
      </w:r>
      <w:r>
        <w:rPr>
          <w:rFonts w:ascii="Tahoma" w:hAnsi="Tahoma" w:cs="Tahoma"/>
        </w:rPr>
        <w:t xml:space="preserve"> submission should contain </w:t>
      </w:r>
      <w:r w:rsidR="00F412F7">
        <w:rPr>
          <w:rFonts w:ascii="Tahoma" w:hAnsi="Tahoma" w:cs="Tahoma"/>
        </w:rPr>
        <w:t>a</w:t>
      </w:r>
      <w:r>
        <w:rPr>
          <w:rFonts w:ascii="Tahoma" w:hAnsi="Tahoma" w:cs="Tahoma"/>
        </w:rPr>
        <w:t>n explanati</w:t>
      </w:r>
      <w:r w:rsidR="00333DBD">
        <w:rPr>
          <w:rFonts w:ascii="Tahoma" w:hAnsi="Tahoma" w:cs="Tahoma"/>
        </w:rPr>
        <w:t>on of the changes you have made and describe your solution, i</w:t>
      </w:r>
      <w:r w:rsidR="00911A9F">
        <w:rPr>
          <w:rFonts w:ascii="Tahoma" w:hAnsi="Tahoma" w:cs="Tahoma"/>
        </w:rPr>
        <w:t>n particular:</w:t>
      </w:r>
    </w:p>
    <w:p w:rsidR="00911A9F" w:rsidRDefault="00911A9F" w:rsidP="00911A9F">
      <w:pPr>
        <w:pStyle w:val="ListParagraph"/>
        <w:numPr>
          <w:ilvl w:val="0"/>
          <w:numId w:val="13"/>
        </w:numPr>
        <w:spacing w:before="120" w:after="120"/>
        <w:rPr>
          <w:rFonts w:ascii="Tahoma" w:hAnsi="Tahoma" w:cs="Tahoma"/>
        </w:rPr>
      </w:pPr>
      <w:r>
        <w:rPr>
          <w:rFonts w:ascii="Tahoma" w:hAnsi="Tahoma" w:cs="Tahoma"/>
        </w:rPr>
        <w:t>What data structures did you use</w:t>
      </w:r>
    </w:p>
    <w:p w:rsidR="00911A9F" w:rsidRDefault="00911A9F" w:rsidP="00911A9F">
      <w:pPr>
        <w:pStyle w:val="ListParagraph"/>
        <w:numPr>
          <w:ilvl w:val="0"/>
          <w:numId w:val="13"/>
        </w:numPr>
        <w:spacing w:before="120" w:after="120"/>
        <w:rPr>
          <w:rFonts w:ascii="Tahoma" w:hAnsi="Tahoma" w:cs="Tahoma"/>
        </w:rPr>
      </w:pPr>
      <w:r w:rsidRPr="00911A9F">
        <w:rPr>
          <w:rFonts w:ascii="Tahoma" w:hAnsi="Tahoma" w:cs="Tahoma"/>
        </w:rPr>
        <w:t xml:space="preserve">How </w:t>
      </w:r>
      <w:r>
        <w:rPr>
          <w:rFonts w:ascii="Tahoma" w:hAnsi="Tahoma" w:cs="Tahoma"/>
        </w:rPr>
        <w:t>were you able to meet the space &amp; time complexity requirements</w:t>
      </w:r>
    </w:p>
    <w:p w:rsidR="00911A9F" w:rsidRPr="00911A9F" w:rsidRDefault="00911A9F" w:rsidP="00911A9F">
      <w:pPr>
        <w:pStyle w:val="ListParagraph"/>
        <w:numPr>
          <w:ilvl w:val="0"/>
          <w:numId w:val="13"/>
        </w:numPr>
        <w:spacing w:before="120" w:after="120"/>
        <w:rPr>
          <w:rFonts w:ascii="Tahoma" w:hAnsi="Tahoma" w:cs="Tahoma"/>
        </w:rPr>
      </w:pPr>
      <w:r>
        <w:rPr>
          <w:rFonts w:ascii="Tahoma" w:hAnsi="Tahoma" w:cs="Tahoma"/>
        </w:rPr>
        <w:t>Why is your solution correct, i.e. why does it meet the policy definitions.</w:t>
      </w:r>
    </w:p>
    <w:p w:rsidR="006A04CB" w:rsidRDefault="006A04CB" w:rsidP="00333DBD">
      <w:pPr>
        <w:spacing w:before="120" w:after="120"/>
        <w:rPr>
          <w:rFonts w:ascii="Tahoma" w:hAnsi="Tahoma" w:cs="Tahoma"/>
        </w:rPr>
      </w:pPr>
      <w:r w:rsidRPr="006A04CB">
        <w:rPr>
          <w:rFonts w:ascii="Tahoma" w:hAnsi="Tahoma" w:cs="Tahoma"/>
          <w:highlight w:val="yellow"/>
        </w:rPr>
        <w:t>This part will have a weight of 15% of your gr</w:t>
      </w:r>
      <w:r>
        <w:rPr>
          <w:rFonts w:ascii="Tahoma" w:hAnsi="Tahoma" w:cs="Tahoma"/>
          <w:highlight w:val="yellow"/>
        </w:rPr>
        <w:t>a</w:t>
      </w:r>
      <w:r w:rsidRPr="006A04CB">
        <w:rPr>
          <w:rFonts w:ascii="Tahoma" w:hAnsi="Tahoma" w:cs="Tahoma"/>
          <w:highlight w:val="yellow"/>
        </w:rPr>
        <w:t>de</w:t>
      </w:r>
    </w:p>
    <w:p w:rsidR="00E33E34" w:rsidRDefault="00E33E34" w:rsidP="00952F87">
      <w:pPr>
        <w:tabs>
          <w:tab w:val="num" w:pos="1364"/>
          <w:tab w:val="num" w:pos="1440"/>
        </w:tabs>
        <w:spacing w:before="120" w:after="120"/>
        <w:rPr>
          <w:rFonts w:ascii="Tahoma" w:hAnsi="Tahoma" w:cs="Tahoma"/>
        </w:rPr>
      </w:pPr>
      <w:r>
        <w:rPr>
          <w:rFonts w:ascii="Tahoma" w:hAnsi="Tahoma" w:cs="Tahoma"/>
        </w:rPr>
        <w:t>Do not print the electronically-submitted source code.</w:t>
      </w:r>
    </w:p>
    <w:p w:rsidR="00E33E34" w:rsidRPr="007611A3" w:rsidRDefault="00E33E34" w:rsidP="005D39F0">
      <w:pPr>
        <w:spacing w:before="120" w:after="120"/>
        <w:jc w:val="both"/>
        <w:rPr>
          <w:rFonts w:ascii="Tahoma" w:hAnsi="Tahoma" w:cs="Tahoma"/>
        </w:rPr>
      </w:pPr>
      <w:r>
        <w:rPr>
          <w:rFonts w:ascii="Tahoma" w:hAnsi="Tahoma" w:cs="Tahoma"/>
        </w:rPr>
        <w:t>Handwritten assignments will not be accepted.</w:t>
      </w:r>
    </w:p>
    <w:p w:rsidR="00E33E34" w:rsidRDefault="00E33E34" w:rsidP="00952F87">
      <w:pPr>
        <w:rPr>
          <w:rFonts w:ascii="Tahoma" w:hAnsi="Tahoma" w:cs="Tahoma"/>
          <w:b/>
          <w:bCs/>
        </w:rPr>
      </w:pPr>
    </w:p>
    <w:p w:rsidR="00E33E34" w:rsidRDefault="00E33E34" w:rsidP="00952F87">
      <w:pPr>
        <w:rPr>
          <w:rFonts w:ascii="Tahoma" w:hAnsi="Tahoma" w:cs="Tahoma"/>
          <w:b/>
          <w:bCs/>
        </w:rPr>
      </w:pPr>
    </w:p>
    <w:p w:rsidR="00E33E34" w:rsidRDefault="00E33E34" w:rsidP="00952F87">
      <w:pPr>
        <w:rPr>
          <w:rFonts w:ascii="Tahoma" w:hAnsi="Tahoma" w:cs="Tahoma"/>
          <w:b/>
          <w:bCs/>
        </w:rPr>
      </w:pPr>
    </w:p>
    <w:p w:rsidR="00E33E34" w:rsidRDefault="00E33E34" w:rsidP="006C1517">
      <w:pPr>
        <w:ind w:left="4678"/>
        <w:rPr>
          <w:rFonts w:ascii="Tahoma" w:hAnsi="Tahoma" w:cs="Tahoma"/>
          <w:b/>
          <w:bCs/>
        </w:rPr>
      </w:pPr>
      <w:r>
        <w:rPr>
          <w:rFonts w:ascii="Tahoma" w:hAnsi="Tahoma" w:cs="Tahoma"/>
          <w:b/>
          <w:bCs/>
        </w:rPr>
        <w:t>Have a Successful Journey,</w:t>
      </w:r>
    </w:p>
    <w:p w:rsidR="00E33E34" w:rsidRDefault="00E33E34" w:rsidP="00952F87">
      <w:pPr>
        <w:ind w:left="4678" w:firstLine="720"/>
        <w:rPr>
          <w:rFonts w:ascii="Tahoma" w:hAnsi="Tahoma" w:cs="Tahoma"/>
        </w:rPr>
      </w:pPr>
      <w:r>
        <w:rPr>
          <w:rFonts w:ascii="Tahoma" w:hAnsi="Tahoma" w:cs="Tahoma"/>
        </w:rPr>
        <w:t>The course staff</w:t>
      </w:r>
    </w:p>
    <w:p w:rsidR="00E33E34" w:rsidRPr="00405C7C" w:rsidRDefault="00E33E34" w:rsidP="0016229B">
      <w:pPr>
        <w:rPr>
          <w:rFonts w:ascii="Tahoma" w:hAnsi="Tahoma" w:cs="Tahoma"/>
          <w:b/>
          <w:bCs/>
        </w:rPr>
      </w:pPr>
    </w:p>
    <w:sectPr w:rsidR="00E33E34" w:rsidRPr="00405C7C" w:rsidSect="00F51BC7">
      <w:footerReference w:type="default" r:id="rId8"/>
      <w:footnotePr>
        <w:pos w:val="beneathText"/>
      </w:footnotePr>
      <w:pgSz w:w="11905" w:h="16837"/>
      <w:pgMar w:top="1440" w:right="1415" w:bottom="1276" w:left="1560" w:header="720" w:footer="72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07E" w:rsidRDefault="00E7707E">
      <w:r>
        <w:separator/>
      </w:r>
    </w:p>
  </w:endnote>
  <w:endnote w:type="continuationSeparator" w:id="0">
    <w:p w:rsidR="00E7707E" w:rsidRDefault="00E77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E34" w:rsidRDefault="003158D1">
    <w:pPr>
      <w:pStyle w:val="Footer"/>
      <w:jc w:val="right"/>
    </w:pPr>
    <w:r>
      <w:rPr>
        <w:noProof/>
        <w:lang w:bidi="he-IL"/>
      </w:rPr>
      <mc:AlternateContent>
        <mc:Choice Requires="wps">
          <w:drawing>
            <wp:anchor distT="0" distB="0" distL="0" distR="0" simplePos="0" relativeHeight="251660288" behindDoc="0" locked="0" layoutInCell="1" allowOverlap="1">
              <wp:simplePos x="0" y="0"/>
              <wp:positionH relativeFrom="column">
                <wp:align>center</wp:align>
              </wp:positionH>
              <wp:positionV relativeFrom="paragraph">
                <wp:posOffset>635</wp:posOffset>
              </wp:positionV>
              <wp:extent cx="277495" cy="167005"/>
              <wp:effectExtent l="0" t="0" r="825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 cy="16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3E34" w:rsidRDefault="00E33E34">
                          <w:pPr>
                            <w:pStyle w:val="Footer"/>
                            <w:jc w:val="right"/>
                          </w:pPr>
                          <w:r>
                            <w:rPr>
                              <w:rStyle w:val="PageNumber"/>
                            </w:rPr>
                            <w:fldChar w:fldCharType="begin"/>
                          </w:r>
                          <w:r>
                            <w:rPr>
                              <w:rStyle w:val="PageNumber"/>
                            </w:rPr>
                            <w:instrText xml:space="preserve"> PAGE \*ARABIC </w:instrText>
                          </w:r>
                          <w:r>
                            <w:rPr>
                              <w:rStyle w:val="PageNumber"/>
                            </w:rPr>
                            <w:fldChar w:fldCharType="separate"/>
                          </w:r>
                          <w:r w:rsidR="00465661">
                            <w:rPr>
                              <w:rStyle w:val="PageNumber"/>
                              <w:noProof/>
                            </w:rPr>
                            <w:t>4</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5pt;width:21.85pt;height:13.15pt;z-index:251660288;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" stroked="f">
              <v:textbox inset="0,0,0,0">
                <w:txbxContent>
                  <w:p w:rsidR="00E33E34" w:rsidRDefault="00E33E34">
                    <w:pPr>
                      <w:pStyle w:val="Footer"/>
                      <w:jc w:val="right"/>
                    </w:pPr>
                    <w:r>
                      <w:rPr>
                        <w:rStyle w:val="PageNumber"/>
                      </w:rPr>
                      <w:fldChar w:fldCharType="begin"/>
                    </w:r>
                    <w:r>
                      <w:rPr>
                        <w:rStyle w:val="PageNumber"/>
                      </w:rPr>
                      <w:instrText xml:space="preserve"> PAGE \*ARABIC </w:instrText>
                    </w:r>
                    <w:r>
                      <w:rPr>
                        <w:rStyle w:val="PageNumber"/>
                      </w:rPr>
                      <w:fldChar w:fldCharType="separate"/>
                    </w:r>
                    <w:r w:rsidR="00465661">
                      <w:rPr>
                        <w:rStyle w:val="PageNumber"/>
                        <w:noProof/>
                      </w:rPr>
                      <w:t>4</w:t>
                    </w:r>
                    <w:r>
                      <w:rPr>
                        <w:rStyle w:val="PageNumber"/>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07E" w:rsidRDefault="00E7707E">
      <w:r>
        <w:separator/>
      </w:r>
    </w:p>
  </w:footnote>
  <w:footnote w:type="continuationSeparator" w:id="0">
    <w:p w:rsidR="00E7707E" w:rsidRDefault="00E770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B2E20534"/>
    <w:name w:val="WW8Num3"/>
    <w:lvl w:ilvl="0">
      <w:start w:val="1"/>
      <w:numFmt w:val="bullet"/>
      <w:lvlText w:val="·"/>
      <w:lvlJc w:val="left"/>
      <w:pPr>
        <w:tabs>
          <w:tab w:val="num" w:pos="720"/>
        </w:tabs>
        <w:ind w:left="720" w:hanging="360"/>
      </w:pPr>
      <w:rPr>
        <w:rFonts w:ascii="Symbol" w:hAnsi="Symbol"/>
      </w:r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21"/>
        </w:tabs>
        <w:ind w:left="1021" w:hanging="284"/>
      </w:pPr>
      <w:rPr>
        <w:rFonts w:ascii="Wingdings" w:hAnsi="Wingdings"/>
      </w:rPr>
    </w:lvl>
    <w:lvl w:ilvl="3">
      <w:start w:val="1"/>
      <w:numFmt w:val="decimal"/>
      <w:lvlText w:val="%4."/>
      <w:lvlJc w:val="left"/>
      <w:pPr>
        <w:tabs>
          <w:tab w:val="num" w:pos="2880"/>
        </w:tabs>
        <w:ind w:left="2880" w:hanging="360"/>
      </w:pPr>
      <w:rPr>
        <w:rFonts w:cs="Times New Roman"/>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rPr>
        <w:rFonts w:cs="Times New Roman"/>
      </w:r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rPr>
        <w:rFonts w:cs="Times New Roman"/>
      </w:r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multilevel"/>
    <w:tmpl w:val="00000008"/>
    <w:lvl w:ilvl="0">
      <w:start w:val="1"/>
      <w:numFmt w:val="decimal"/>
      <w:pStyle w:val="Heading1"/>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011D50F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nsid w:val="05CD43BD"/>
    <w:multiLevelType w:val="hybridMultilevel"/>
    <w:tmpl w:val="887ECCF2"/>
    <w:lvl w:ilvl="0" w:tplc="DC0E9CF8">
      <w:start w:val="1"/>
      <w:numFmt w:val="decimal"/>
      <w:pStyle w:val="Section"/>
      <w:lvlText w:val="%1."/>
      <w:lvlJc w:val="left"/>
      <w:pPr>
        <w:tabs>
          <w:tab w:val="num" w:pos="709"/>
        </w:tabs>
        <w:ind w:left="652" w:hanging="226"/>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9D72C11C">
      <w:start w:val="1"/>
      <w:numFmt w:val="decimal"/>
      <w:lvlText w:val="%5)"/>
      <w:lvlJc w:val="left"/>
      <w:pPr>
        <w:tabs>
          <w:tab w:val="num" w:pos="3600"/>
        </w:tabs>
        <w:ind w:left="3600" w:hanging="360"/>
      </w:pPr>
      <w:rPr>
        <w:rFonts w:cs="Times New Roman" w:hint="default"/>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6B459AD"/>
    <w:multiLevelType w:val="hybridMultilevel"/>
    <w:tmpl w:val="F05A4F62"/>
    <w:lvl w:ilvl="0" w:tplc="0409000F">
      <w:start w:val="1"/>
      <w:numFmt w:val="decimal"/>
      <w:lvlText w:val="%1."/>
      <w:lvlJc w:val="left"/>
      <w:pPr>
        <w:tabs>
          <w:tab w:val="num" w:pos="2084"/>
        </w:tabs>
        <w:ind w:left="2084" w:hanging="360"/>
      </w:pPr>
      <w:rPr>
        <w:rFonts w:cs="Times New Roman"/>
      </w:rPr>
    </w:lvl>
    <w:lvl w:ilvl="1" w:tplc="04090019" w:tentative="1">
      <w:start w:val="1"/>
      <w:numFmt w:val="lowerLetter"/>
      <w:lvlText w:val="%2."/>
      <w:lvlJc w:val="left"/>
      <w:pPr>
        <w:tabs>
          <w:tab w:val="num" w:pos="2804"/>
        </w:tabs>
        <w:ind w:left="2804" w:hanging="360"/>
      </w:pPr>
      <w:rPr>
        <w:rFonts w:cs="Times New Roman"/>
      </w:rPr>
    </w:lvl>
    <w:lvl w:ilvl="2" w:tplc="0409001B" w:tentative="1">
      <w:start w:val="1"/>
      <w:numFmt w:val="lowerRoman"/>
      <w:lvlText w:val="%3."/>
      <w:lvlJc w:val="right"/>
      <w:pPr>
        <w:tabs>
          <w:tab w:val="num" w:pos="3524"/>
        </w:tabs>
        <w:ind w:left="3524" w:hanging="180"/>
      </w:pPr>
      <w:rPr>
        <w:rFonts w:cs="Times New Roman"/>
      </w:rPr>
    </w:lvl>
    <w:lvl w:ilvl="3" w:tplc="0409000F" w:tentative="1">
      <w:start w:val="1"/>
      <w:numFmt w:val="decimal"/>
      <w:lvlText w:val="%4."/>
      <w:lvlJc w:val="left"/>
      <w:pPr>
        <w:tabs>
          <w:tab w:val="num" w:pos="4244"/>
        </w:tabs>
        <w:ind w:left="4244" w:hanging="360"/>
      </w:pPr>
      <w:rPr>
        <w:rFonts w:cs="Times New Roman"/>
      </w:rPr>
    </w:lvl>
    <w:lvl w:ilvl="4" w:tplc="04090019" w:tentative="1">
      <w:start w:val="1"/>
      <w:numFmt w:val="lowerLetter"/>
      <w:lvlText w:val="%5."/>
      <w:lvlJc w:val="left"/>
      <w:pPr>
        <w:tabs>
          <w:tab w:val="num" w:pos="4964"/>
        </w:tabs>
        <w:ind w:left="4964" w:hanging="360"/>
      </w:pPr>
      <w:rPr>
        <w:rFonts w:cs="Times New Roman"/>
      </w:rPr>
    </w:lvl>
    <w:lvl w:ilvl="5" w:tplc="0409001B" w:tentative="1">
      <w:start w:val="1"/>
      <w:numFmt w:val="lowerRoman"/>
      <w:lvlText w:val="%6."/>
      <w:lvlJc w:val="right"/>
      <w:pPr>
        <w:tabs>
          <w:tab w:val="num" w:pos="5684"/>
        </w:tabs>
        <w:ind w:left="5684" w:hanging="180"/>
      </w:pPr>
      <w:rPr>
        <w:rFonts w:cs="Times New Roman"/>
      </w:rPr>
    </w:lvl>
    <w:lvl w:ilvl="6" w:tplc="0409000F" w:tentative="1">
      <w:start w:val="1"/>
      <w:numFmt w:val="decimal"/>
      <w:lvlText w:val="%7."/>
      <w:lvlJc w:val="left"/>
      <w:pPr>
        <w:tabs>
          <w:tab w:val="num" w:pos="6404"/>
        </w:tabs>
        <w:ind w:left="6404" w:hanging="360"/>
      </w:pPr>
      <w:rPr>
        <w:rFonts w:cs="Times New Roman"/>
      </w:rPr>
    </w:lvl>
    <w:lvl w:ilvl="7" w:tplc="04090019" w:tentative="1">
      <w:start w:val="1"/>
      <w:numFmt w:val="lowerLetter"/>
      <w:lvlText w:val="%8."/>
      <w:lvlJc w:val="left"/>
      <w:pPr>
        <w:tabs>
          <w:tab w:val="num" w:pos="7124"/>
        </w:tabs>
        <w:ind w:left="7124" w:hanging="360"/>
      </w:pPr>
      <w:rPr>
        <w:rFonts w:cs="Times New Roman"/>
      </w:rPr>
    </w:lvl>
    <w:lvl w:ilvl="8" w:tplc="0409001B" w:tentative="1">
      <w:start w:val="1"/>
      <w:numFmt w:val="lowerRoman"/>
      <w:lvlText w:val="%9."/>
      <w:lvlJc w:val="right"/>
      <w:pPr>
        <w:tabs>
          <w:tab w:val="num" w:pos="7844"/>
        </w:tabs>
        <w:ind w:left="7844" w:hanging="180"/>
      </w:pPr>
      <w:rPr>
        <w:rFonts w:cs="Times New Roman"/>
      </w:rPr>
    </w:lvl>
  </w:abstractNum>
  <w:abstractNum w:abstractNumId="11">
    <w:nsid w:val="0EB44022"/>
    <w:multiLevelType w:val="hybridMultilevel"/>
    <w:tmpl w:val="6992A5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1180162A"/>
    <w:multiLevelType w:val="multilevel"/>
    <w:tmpl w:val="E05E13B2"/>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3">
    <w:nsid w:val="157721AE"/>
    <w:multiLevelType w:val="hybridMultilevel"/>
    <w:tmpl w:val="6FD0F33A"/>
    <w:lvl w:ilvl="0" w:tplc="0409001B">
      <w:start w:val="1"/>
      <w:numFmt w:val="lowerRoman"/>
      <w:lvlText w:val="%1."/>
      <w:lvlJc w:val="right"/>
      <w:pPr>
        <w:tabs>
          <w:tab w:val="num" w:pos="900"/>
        </w:tabs>
        <w:ind w:left="900" w:hanging="180"/>
      </w:pPr>
      <w:rPr>
        <w:rFonts w:cs="Times New Roman"/>
      </w:rPr>
    </w:lvl>
    <w:lvl w:ilvl="1" w:tplc="04090019">
      <w:start w:val="1"/>
      <w:numFmt w:val="lowerLetter"/>
      <w:lvlText w:val="%2."/>
      <w:lvlJc w:val="left"/>
      <w:pPr>
        <w:tabs>
          <w:tab w:val="num" w:pos="180"/>
        </w:tabs>
        <w:ind w:left="180" w:hanging="360"/>
      </w:pPr>
      <w:rPr>
        <w:rFonts w:cs="Times New Roman"/>
      </w:rPr>
    </w:lvl>
    <w:lvl w:ilvl="2" w:tplc="0409001B">
      <w:start w:val="1"/>
      <w:numFmt w:val="lowerRoman"/>
      <w:lvlText w:val="%3."/>
      <w:lvlJc w:val="right"/>
      <w:pPr>
        <w:tabs>
          <w:tab w:val="num" w:pos="900"/>
        </w:tabs>
        <w:ind w:left="900" w:hanging="180"/>
      </w:pPr>
      <w:rPr>
        <w:rFonts w:cs="Times New Roman"/>
      </w:rPr>
    </w:lvl>
    <w:lvl w:ilvl="3" w:tplc="0409000F">
      <w:start w:val="1"/>
      <w:numFmt w:val="decimal"/>
      <w:lvlText w:val="%4."/>
      <w:lvlJc w:val="left"/>
      <w:pPr>
        <w:tabs>
          <w:tab w:val="num" w:pos="1620"/>
        </w:tabs>
        <w:ind w:left="1620" w:hanging="360"/>
      </w:pPr>
      <w:rPr>
        <w:rFonts w:cs="Times New Roman"/>
      </w:rPr>
    </w:lvl>
    <w:lvl w:ilvl="4" w:tplc="04090019" w:tentative="1">
      <w:start w:val="1"/>
      <w:numFmt w:val="lowerLetter"/>
      <w:lvlText w:val="%5."/>
      <w:lvlJc w:val="left"/>
      <w:pPr>
        <w:tabs>
          <w:tab w:val="num" w:pos="2340"/>
        </w:tabs>
        <w:ind w:left="2340" w:hanging="360"/>
      </w:pPr>
      <w:rPr>
        <w:rFonts w:cs="Times New Roman"/>
      </w:rPr>
    </w:lvl>
    <w:lvl w:ilvl="5" w:tplc="0409001B" w:tentative="1">
      <w:start w:val="1"/>
      <w:numFmt w:val="lowerRoman"/>
      <w:lvlText w:val="%6."/>
      <w:lvlJc w:val="right"/>
      <w:pPr>
        <w:tabs>
          <w:tab w:val="num" w:pos="3060"/>
        </w:tabs>
        <w:ind w:left="3060" w:hanging="180"/>
      </w:pPr>
      <w:rPr>
        <w:rFonts w:cs="Times New Roman"/>
      </w:rPr>
    </w:lvl>
    <w:lvl w:ilvl="6" w:tplc="0409000F" w:tentative="1">
      <w:start w:val="1"/>
      <w:numFmt w:val="decimal"/>
      <w:lvlText w:val="%7."/>
      <w:lvlJc w:val="left"/>
      <w:pPr>
        <w:tabs>
          <w:tab w:val="num" w:pos="3780"/>
        </w:tabs>
        <w:ind w:left="3780" w:hanging="360"/>
      </w:pPr>
      <w:rPr>
        <w:rFonts w:cs="Times New Roman"/>
      </w:rPr>
    </w:lvl>
    <w:lvl w:ilvl="7" w:tplc="04090019" w:tentative="1">
      <w:start w:val="1"/>
      <w:numFmt w:val="lowerLetter"/>
      <w:lvlText w:val="%8."/>
      <w:lvlJc w:val="left"/>
      <w:pPr>
        <w:tabs>
          <w:tab w:val="num" w:pos="4500"/>
        </w:tabs>
        <w:ind w:left="4500" w:hanging="360"/>
      </w:pPr>
      <w:rPr>
        <w:rFonts w:cs="Times New Roman"/>
      </w:rPr>
    </w:lvl>
    <w:lvl w:ilvl="8" w:tplc="0409001B" w:tentative="1">
      <w:start w:val="1"/>
      <w:numFmt w:val="lowerRoman"/>
      <w:lvlText w:val="%9."/>
      <w:lvlJc w:val="right"/>
      <w:pPr>
        <w:tabs>
          <w:tab w:val="num" w:pos="5220"/>
        </w:tabs>
        <w:ind w:left="5220" w:hanging="180"/>
      </w:pPr>
      <w:rPr>
        <w:rFonts w:cs="Times New Roman"/>
      </w:rPr>
    </w:lvl>
  </w:abstractNum>
  <w:abstractNum w:abstractNumId="14">
    <w:nsid w:val="1A487A8D"/>
    <w:multiLevelType w:val="hybridMultilevel"/>
    <w:tmpl w:val="AFDCFC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20005C4B"/>
    <w:multiLevelType w:val="hybridMultilevel"/>
    <w:tmpl w:val="2026C3E0"/>
    <w:lvl w:ilvl="0" w:tplc="C1AC6C6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4F1BE3"/>
    <w:multiLevelType w:val="hybridMultilevel"/>
    <w:tmpl w:val="CD581F62"/>
    <w:lvl w:ilvl="0" w:tplc="1A2EDB96">
      <w:start w:val="6"/>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FF3334"/>
    <w:multiLevelType w:val="hybridMultilevel"/>
    <w:tmpl w:val="A88C6C78"/>
    <w:lvl w:ilvl="0" w:tplc="A006899C">
      <w:start w:val="3"/>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642C38"/>
    <w:multiLevelType w:val="hybridMultilevel"/>
    <w:tmpl w:val="9FD8C1AC"/>
    <w:lvl w:ilvl="0" w:tplc="178E284E">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65BAD"/>
    <w:multiLevelType w:val="hybridMultilevel"/>
    <w:tmpl w:val="046E4B6E"/>
    <w:lvl w:ilvl="0" w:tplc="04090001">
      <w:start w:val="1"/>
      <w:numFmt w:val="bullet"/>
      <w:lvlText w:val=""/>
      <w:lvlJc w:val="left"/>
      <w:pPr>
        <w:tabs>
          <w:tab w:val="num" w:pos="1364"/>
        </w:tabs>
        <w:ind w:left="1364" w:hanging="360"/>
      </w:pPr>
      <w:rPr>
        <w:rFonts w:ascii="Symbol" w:hAnsi="Symbol" w:hint="default"/>
      </w:rPr>
    </w:lvl>
    <w:lvl w:ilvl="1" w:tplc="0409000F">
      <w:start w:val="1"/>
      <w:numFmt w:val="decimal"/>
      <w:lvlText w:val="%2."/>
      <w:lvlJc w:val="left"/>
      <w:pPr>
        <w:tabs>
          <w:tab w:val="num" w:pos="2084"/>
        </w:tabs>
        <w:ind w:left="2084" w:hanging="360"/>
      </w:pPr>
      <w:rPr>
        <w:rFonts w:cs="Times New Roman" w:hint="default"/>
      </w:rPr>
    </w:lvl>
    <w:lvl w:ilvl="2" w:tplc="0409001B" w:tentative="1">
      <w:start w:val="1"/>
      <w:numFmt w:val="lowerRoman"/>
      <w:lvlText w:val="%3."/>
      <w:lvlJc w:val="right"/>
      <w:pPr>
        <w:tabs>
          <w:tab w:val="num" w:pos="2804"/>
        </w:tabs>
        <w:ind w:left="2804" w:hanging="180"/>
      </w:pPr>
      <w:rPr>
        <w:rFonts w:cs="Times New Roman"/>
      </w:rPr>
    </w:lvl>
    <w:lvl w:ilvl="3" w:tplc="0409000F" w:tentative="1">
      <w:start w:val="1"/>
      <w:numFmt w:val="decimal"/>
      <w:lvlText w:val="%4."/>
      <w:lvlJc w:val="left"/>
      <w:pPr>
        <w:tabs>
          <w:tab w:val="num" w:pos="3524"/>
        </w:tabs>
        <w:ind w:left="3524" w:hanging="360"/>
      </w:pPr>
      <w:rPr>
        <w:rFonts w:cs="Times New Roman"/>
      </w:rPr>
    </w:lvl>
    <w:lvl w:ilvl="4" w:tplc="04090019" w:tentative="1">
      <w:start w:val="1"/>
      <w:numFmt w:val="lowerLetter"/>
      <w:lvlText w:val="%5."/>
      <w:lvlJc w:val="left"/>
      <w:pPr>
        <w:tabs>
          <w:tab w:val="num" w:pos="4244"/>
        </w:tabs>
        <w:ind w:left="4244" w:hanging="360"/>
      </w:pPr>
      <w:rPr>
        <w:rFonts w:cs="Times New Roman"/>
      </w:rPr>
    </w:lvl>
    <w:lvl w:ilvl="5" w:tplc="0409001B" w:tentative="1">
      <w:start w:val="1"/>
      <w:numFmt w:val="lowerRoman"/>
      <w:lvlText w:val="%6."/>
      <w:lvlJc w:val="right"/>
      <w:pPr>
        <w:tabs>
          <w:tab w:val="num" w:pos="4964"/>
        </w:tabs>
        <w:ind w:left="4964" w:hanging="180"/>
      </w:pPr>
      <w:rPr>
        <w:rFonts w:cs="Times New Roman"/>
      </w:rPr>
    </w:lvl>
    <w:lvl w:ilvl="6" w:tplc="0409000F" w:tentative="1">
      <w:start w:val="1"/>
      <w:numFmt w:val="decimal"/>
      <w:lvlText w:val="%7."/>
      <w:lvlJc w:val="left"/>
      <w:pPr>
        <w:tabs>
          <w:tab w:val="num" w:pos="5684"/>
        </w:tabs>
        <w:ind w:left="5684" w:hanging="360"/>
      </w:pPr>
      <w:rPr>
        <w:rFonts w:cs="Times New Roman"/>
      </w:rPr>
    </w:lvl>
    <w:lvl w:ilvl="7" w:tplc="04090019" w:tentative="1">
      <w:start w:val="1"/>
      <w:numFmt w:val="lowerLetter"/>
      <w:lvlText w:val="%8."/>
      <w:lvlJc w:val="left"/>
      <w:pPr>
        <w:tabs>
          <w:tab w:val="num" w:pos="6404"/>
        </w:tabs>
        <w:ind w:left="6404" w:hanging="360"/>
      </w:pPr>
      <w:rPr>
        <w:rFonts w:cs="Times New Roman"/>
      </w:rPr>
    </w:lvl>
    <w:lvl w:ilvl="8" w:tplc="0409001B" w:tentative="1">
      <w:start w:val="1"/>
      <w:numFmt w:val="lowerRoman"/>
      <w:lvlText w:val="%9."/>
      <w:lvlJc w:val="right"/>
      <w:pPr>
        <w:tabs>
          <w:tab w:val="num" w:pos="7124"/>
        </w:tabs>
        <w:ind w:left="7124" w:hanging="180"/>
      </w:pPr>
      <w:rPr>
        <w:rFonts w:cs="Times New Roman"/>
      </w:rPr>
    </w:lvl>
  </w:abstractNum>
  <w:abstractNum w:abstractNumId="20">
    <w:nsid w:val="54947BCD"/>
    <w:multiLevelType w:val="hybridMultilevel"/>
    <w:tmpl w:val="5EB0DCD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5B66129A"/>
    <w:multiLevelType w:val="hybridMultilevel"/>
    <w:tmpl w:val="F642DFDC"/>
    <w:lvl w:ilvl="0" w:tplc="B4F0DC24">
      <w:numFmt w:val="bullet"/>
      <w:lvlText w:val="-"/>
      <w:lvlJc w:val="left"/>
      <w:pPr>
        <w:ind w:left="720" w:hanging="360"/>
      </w:pPr>
      <w:rPr>
        <w:rFonts w:ascii="Tahoma" w:eastAsia="Times New Roman" w:hAnsi="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87367"/>
    <w:multiLevelType w:val="hybridMultilevel"/>
    <w:tmpl w:val="3FCCD3F0"/>
    <w:lvl w:ilvl="0" w:tplc="C3DA188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3254C"/>
    <w:multiLevelType w:val="hybridMultilevel"/>
    <w:tmpl w:val="3FCE1DF0"/>
    <w:lvl w:ilvl="0" w:tplc="04090001">
      <w:start w:val="1"/>
      <w:numFmt w:val="bullet"/>
      <w:lvlText w:val=""/>
      <w:lvlJc w:val="left"/>
      <w:pPr>
        <w:tabs>
          <w:tab w:val="num" w:pos="644"/>
        </w:tabs>
        <w:ind w:left="644" w:hanging="360"/>
      </w:pPr>
      <w:rPr>
        <w:rFonts w:ascii="Symbol" w:hAnsi="Symbol" w:hint="default"/>
        <w:b/>
      </w:rPr>
    </w:lvl>
    <w:lvl w:ilvl="1" w:tplc="04090019">
      <w:start w:val="1"/>
      <w:numFmt w:val="lowerLetter"/>
      <w:lvlText w:val="%2."/>
      <w:lvlJc w:val="left"/>
      <w:pPr>
        <w:tabs>
          <w:tab w:val="num" w:pos="1364"/>
        </w:tabs>
        <w:ind w:left="1364" w:hanging="360"/>
      </w:pPr>
      <w:rPr>
        <w:rFonts w:cs="Times New Roman"/>
      </w:rPr>
    </w:lvl>
    <w:lvl w:ilvl="2" w:tplc="0409001B">
      <w:start w:val="1"/>
      <w:numFmt w:val="lowerRoman"/>
      <w:lvlText w:val="%3."/>
      <w:lvlJc w:val="right"/>
      <w:pPr>
        <w:tabs>
          <w:tab w:val="num" w:pos="2084"/>
        </w:tabs>
        <w:ind w:left="2084" w:hanging="180"/>
      </w:pPr>
      <w:rPr>
        <w:rFonts w:cs="Times New Roman"/>
      </w:rPr>
    </w:lvl>
    <w:lvl w:ilvl="3" w:tplc="0409000F" w:tentative="1">
      <w:start w:val="1"/>
      <w:numFmt w:val="decimal"/>
      <w:lvlText w:val="%4."/>
      <w:lvlJc w:val="left"/>
      <w:pPr>
        <w:tabs>
          <w:tab w:val="num" w:pos="2804"/>
        </w:tabs>
        <w:ind w:left="2804" w:hanging="360"/>
      </w:pPr>
      <w:rPr>
        <w:rFonts w:cs="Times New Roman"/>
      </w:rPr>
    </w:lvl>
    <w:lvl w:ilvl="4" w:tplc="04090019" w:tentative="1">
      <w:start w:val="1"/>
      <w:numFmt w:val="lowerLetter"/>
      <w:lvlText w:val="%5."/>
      <w:lvlJc w:val="left"/>
      <w:pPr>
        <w:tabs>
          <w:tab w:val="num" w:pos="3524"/>
        </w:tabs>
        <w:ind w:left="3524" w:hanging="360"/>
      </w:pPr>
      <w:rPr>
        <w:rFonts w:cs="Times New Roman"/>
      </w:rPr>
    </w:lvl>
    <w:lvl w:ilvl="5" w:tplc="0409001B" w:tentative="1">
      <w:start w:val="1"/>
      <w:numFmt w:val="lowerRoman"/>
      <w:lvlText w:val="%6."/>
      <w:lvlJc w:val="right"/>
      <w:pPr>
        <w:tabs>
          <w:tab w:val="num" w:pos="4244"/>
        </w:tabs>
        <w:ind w:left="4244" w:hanging="180"/>
      </w:pPr>
      <w:rPr>
        <w:rFonts w:cs="Times New Roman"/>
      </w:rPr>
    </w:lvl>
    <w:lvl w:ilvl="6" w:tplc="0409000F" w:tentative="1">
      <w:start w:val="1"/>
      <w:numFmt w:val="decimal"/>
      <w:lvlText w:val="%7."/>
      <w:lvlJc w:val="left"/>
      <w:pPr>
        <w:tabs>
          <w:tab w:val="num" w:pos="4964"/>
        </w:tabs>
        <w:ind w:left="4964" w:hanging="360"/>
      </w:pPr>
      <w:rPr>
        <w:rFonts w:cs="Times New Roman"/>
      </w:rPr>
    </w:lvl>
    <w:lvl w:ilvl="7" w:tplc="04090019" w:tentative="1">
      <w:start w:val="1"/>
      <w:numFmt w:val="lowerLetter"/>
      <w:lvlText w:val="%8."/>
      <w:lvlJc w:val="left"/>
      <w:pPr>
        <w:tabs>
          <w:tab w:val="num" w:pos="5684"/>
        </w:tabs>
        <w:ind w:left="5684" w:hanging="360"/>
      </w:pPr>
      <w:rPr>
        <w:rFonts w:cs="Times New Roman"/>
      </w:rPr>
    </w:lvl>
    <w:lvl w:ilvl="8" w:tplc="0409001B" w:tentative="1">
      <w:start w:val="1"/>
      <w:numFmt w:val="lowerRoman"/>
      <w:lvlText w:val="%9."/>
      <w:lvlJc w:val="right"/>
      <w:pPr>
        <w:tabs>
          <w:tab w:val="num" w:pos="6404"/>
        </w:tabs>
        <w:ind w:left="6404" w:hanging="180"/>
      </w:pPr>
      <w:rPr>
        <w:rFonts w:cs="Times New Roman"/>
      </w:rPr>
    </w:lvl>
  </w:abstractNum>
  <w:abstractNum w:abstractNumId="24">
    <w:nsid w:val="7C2560B4"/>
    <w:multiLevelType w:val="hybridMultilevel"/>
    <w:tmpl w:val="FFF03C00"/>
    <w:lvl w:ilvl="0" w:tplc="7FD44630">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4480A"/>
    <w:multiLevelType w:val="hybridMultilevel"/>
    <w:tmpl w:val="6992A54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7"/>
  </w:num>
  <w:num w:numId="3">
    <w:abstractNumId w:val="9"/>
  </w:num>
  <w:num w:numId="4">
    <w:abstractNumId w:val="23"/>
  </w:num>
  <w:num w:numId="5">
    <w:abstractNumId w:val="20"/>
  </w:num>
  <w:num w:numId="6">
    <w:abstractNumId w:val="24"/>
  </w:num>
  <w:num w:numId="7">
    <w:abstractNumId w:val="25"/>
  </w:num>
  <w:num w:numId="8">
    <w:abstractNumId w:val="9"/>
  </w:num>
  <w:num w:numId="9">
    <w:abstractNumId w:val="22"/>
  </w:num>
  <w:num w:numId="10">
    <w:abstractNumId w:val="14"/>
  </w:num>
  <w:num w:numId="11">
    <w:abstractNumId w:val="9"/>
    <w:lvlOverride w:ilvl="0">
      <w:startOverride w:val="1"/>
    </w:lvlOverride>
  </w:num>
  <w:num w:numId="12">
    <w:abstractNumId w:val="9"/>
  </w:num>
  <w:num w:numId="13">
    <w:abstractNumId w:val="19"/>
  </w:num>
  <w:num w:numId="14">
    <w:abstractNumId w:val="13"/>
  </w:num>
  <w:num w:numId="15">
    <w:abstractNumId w:val="9"/>
  </w:num>
  <w:num w:numId="16">
    <w:abstractNumId w:val="16"/>
  </w:num>
  <w:num w:numId="17">
    <w:abstractNumId w:val="9"/>
  </w:num>
  <w:num w:numId="18">
    <w:abstractNumId w:val="9"/>
  </w:num>
  <w:num w:numId="19">
    <w:abstractNumId w:val="10"/>
  </w:num>
  <w:num w:numId="20">
    <w:abstractNumId w:val="21"/>
  </w:num>
  <w:num w:numId="21">
    <w:abstractNumId w:val="15"/>
  </w:num>
  <w:num w:numId="22">
    <w:abstractNumId w:val="17"/>
  </w:num>
  <w:num w:numId="23">
    <w:abstractNumId w:val="18"/>
  </w:num>
  <w:num w:numId="24">
    <w:abstractNumId w:val="8"/>
  </w:num>
  <w:num w:numId="25">
    <w:abstractNumId w:val="12"/>
  </w:num>
  <w:num w:numId="26">
    <w:abstractNumId w:val="0"/>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4B"/>
    <w:rsid w:val="0000324C"/>
    <w:rsid w:val="00003AC8"/>
    <w:rsid w:val="0000498E"/>
    <w:rsid w:val="00005543"/>
    <w:rsid w:val="000062EE"/>
    <w:rsid w:val="00006FC9"/>
    <w:rsid w:val="00014B9C"/>
    <w:rsid w:val="000167D0"/>
    <w:rsid w:val="00016965"/>
    <w:rsid w:val="0001718C"/>
    <w:rsid w:val="000242AB"/>
    <w:rsid w:val="000261F1"/>
    <w:rsid w:val="00027486"/>
    <w:rsid w:val="000277DC"/>
    <w:rsid w:val="0003149C"/>
    <w:rsid w:val="00031DE8"/>
    <w:rsid w:val="00035EFD"/>
    <w:rsid w:val="00042BAE"/>
    <w:rsid w:val="0004395A"/>
    <w:rsid w:val="00046C0F"/>
    <w:rsid w:val="0005011E"/>
    <w:rsid w:val="00050512"/>
    <w:rsid w:val="00055A88"/>
    <w:rsid w:val="00056AD1"/>
    <w:rsid w:val="00063D5F"/>
    <w:rsid w:val="000648A1"/>
    <w:rsid w:val="000676DD"/>
    <w:rsid w:val="00070351"/>
    <w:rsid w:val="000703F6"/>
    <w:rsid w:val="0007278F"/>
    <w:rsid w:val="00074190"/>
    <w:rsid w:val="00075AE4"/>
    <w:rsid w:val="00080353"/>
    <w:rsid w:val="00087927"/>
    <w:rsid w:val="00092AB0"/>
    <w:rsid w:val="00094D5D"/>
    <w:rsid w:val="00094E0F"/>
    <w:rsid w:val="00097D06"/>
    <w:rsid w:val="000A002A"/>
    <w:rsid w:val="000A65AA"/>
    <w:rsid w:val="000B7239"/>
    <w:rsid w:val="000C2889"/>
    <w:rsid w:val="000C42D8"/>
    <w:rsid w:val="000C467A"/>
    <w:rsid w:val="000D0D57"/>
    <w:rsid w:val="000D3635"/>
    <w:rsid w:val="000D4E02"/>
    <w:rsid w:val="000D5CED"/>
    <w:rsid w:val="000D61E6"/>
    <w:rsid w:val="000D72C9"/>
    <w:rsid w:val="000E077E"/>
    <w:rsid w:val="000E11A9"/>
    <w:rsid w:val="000E1554"/>
    <w:rsid w:val="000E4241"/>
    <w:rsid w:val="000E515C"/>
    <w:rsid w:val="000E7E4F"/>
    <w:rsid w:val="000F0832"/>
    <w:rsid w:val="000F0ACD"/>
    <w:rsid w:val="000F25DF"/>
    <w:rsid w:val="000F3A07"/>
    <w:rsid w:val="000F4B74"/>
    <w:rsid w:val="000F6255"/>
    <w:rsid w:val="000F7330"/>
    <w:rsid w:val="00106D5D"/>
    <w:rsid w:val="00107F34"/>
    <w:rsid w:val="00114540"/>
    <w:rsid w:val="0012164C"/>
    <w:rsid w:val="00123AAD"/>
    <w:rsid w:val="00127D33"/>
    <w:rsid w:val="00130E30"/>
    <w:rsid w:val="00134A29"/>
    <w:rsid w:val="00136631"/>
    <w:rsid w:val="001378A6"/>
    <w:rsid w:val="00137A86"/>
    <w:rsid w:val="00140075"/>
    <w:rsid w:val="00145A2E"/>
    <w:rsid w:val="00146466"/>
    <w:rsid w:val="001477BD"/>
    <w:rsid w:val="0015155E"/>
    <w:rsid w:val="00155183"/>
    <w:rsid w:val="0016229B"/>
    <w:rsid w:val="00162348"/>
    <w:rsid w:val="00162AD9"/>
    <w:rsid w:val="00165886"/>
    <w:rsid w:val="0016590D"/>
    <w:rsid w:val="0016795F"/>
    <w:rsid w:val="00167BDE"/>
    <w:rsid w:val="00170B1C"/>
    <w:rsid w:val="001802CA"/>
    <w:rsid w:val="00186557"/>
    <w:rsid w:val="00197F57"/>
    <w:rsid w:val="001A37AC"/>
    <w:rsid w:val="001A5CAF"/>
    <w:rsid w:val="001A6B75"/>
    <w:rsid w:val="001A7773"/>
    <w:rsid w:val="001B56E2"/>
    <w:rsid w:val="001C0E9D"/>
    <w:rsid w:val="001C1661"/>
    <w:rsid w:val="001C21B8"/>
    <w:rsid w:val="001C2947"/>
    <w:rsid w:val="001C3C4A"/>
    <w:rsid w:val="001C4C00"/>
    <w:rsid w:val="001C645B"/>
    <w:rsid w:val="001D0279"/>
    <w:rsid w:val="001D146D"/>
    <w:rsid w:val="001D2BB7"/>
    <w:rsid w:val="001D60CD"/>
    <w:rsid w:val="001E571B"/>
    <w:rsid w:val="001F16EB"/>
    <w:rsid w:val="001F2D42"/>
    <w:rsid w:val="001F36D7"/>
    <w:rsid w:val="00200719"/>
    <w:rsid w:val="00202391"/>
    <w:rsid w:val="002024A8"/>
    <w:rsid w:val="00202F5B"/>
    <w:rsid w:val="002038D5"/>
    <w:rsid w:val="00210047"/>
    <w:rsid w:val="00216E4C"/>
    <w:rsid w:val="002208AE"/>
    <w:rsid w:val="00221886"/>
    <w:rsid w:val="00223A7B"/>
    <w:rsid w:val="0022474D"/>
    <w:rsid w:val="0023058E"/>
    <w:rsid w:val="00231EDA"/>
    <w:rsid w:val="002404E1"/>
    <w:rsid w:val="00241A65"/>
    <w:rsid w:val="00241AA3"/>
    <w:rsid w:val="00242F7D"/>
    <w:rsid w:val="00247BAA"/>
    <w:rsid w:val="002520C0"/>
    <w:rsid w:val="00257C66"/>
    <w:rsid w:val="00264F59"/>
    <w:rsid w:val="00270BDA"/>
    <w:rsid w:val="002712FF"/>
    <w:rsid w:val="00271E99"/>
    <w:rsid w:val="00271F8D"/>
    <w:rsid w:val="00271FCC"/>
    <w:rsid w:val="0027369D"/>
    <w:rsid w:val="00273845"/>
    <w:rsid w:val="00275365"/>
    <w:rsid w:val="0027706A"/>
    <w:rsid w:val="002806B0"/>
    <w:rsid w:val="00285AC4"/>
    <w:rsid w:val="00285ACC"/>
    <w:rsid w:val="002875FE"/>
    <w:rsid w:val="002901A9"/>
    <w:rsid w:val="002919DC"/>
    <w:rsid w:val="002937E0"/>
    <w:rsid w:val="002942F9"/>
    <w:rsid w:val="002956DB"/>
    <w:rsid w:val="00297EDE"/>
    <w:rsid w:val="002B4AFA"/>
    <w:rsid w:val="002B4BE7"/>
    <w:rsid w:val="002B597C"/>
    <w:rsid w:val="002B7070"/>
    <w:rsid w:val="002B71ED"/>
    <w:rsid w:val="002C111B"/>
    <w:rsid w:val="002C166B"/>
    <w:rsid w:val="002C4457"/>
    <w:rsid w:val="002C6CDA"/>
    <w:rsid w:val="002C7749"/>
    <w:rsid w:val="002D5834"/>
    <w:rsid w:val="002D62F3"/>
    <w:rsid w:val="002D75D3"/>
    <w:rsid w:val="002E32F5"/>
    <w:rsid w:val="002E4682"/>
    <w:rsid w:val="002E710D"/>
    <w:rsid w:val="002F13AF"/>
    <w:rsid w:val="002F4BAD"/>
    <w:rsid w:val="00300750"/>
    <w:rsid w:val="00302E58"/>
    <w:rsid w:val="00303740"/>
    <w:rsid w:val="00304FE0"/>
    <w:rsid w:val="00312013"/>
    <w:rsid w:val="0031307C"/>
    <w:rsid w:val="00313500"/>
    <w:rsid w:val="00313788"/>
    <w:rsid w:val="003158D1"/>
    <w:rsid w:val="00320E0D"/>
    <w:rsid w:val="00323F5F"/>
    <w:rsid w:val="0032462F"/>
    <w:rsid w:val="00333DBD"/>
    <w:rsid w:val="00335C83"/>
    <w:rsid w:val="003414C0"/>
    <w:rsid w:val="00344364"/>
    <w:rsid w:val="00345D2F"/>
    <w:rsid w:val="00347217"/>
    <w:rsid w:val="00350001"/>
    <w:rsid w:val="003525C0"/>
    <w:rsid w:val="003552B9"/>
    <w:rsid w:val="00356E19"/>
    <w:rsid w:val="003600A7"/>
    <w:rsid w:val="0036121B"/>
    <w:rsid w:val="003627FF"/>
    <w:rsid w:val="0036394B"/>
    <w:rsid w:val="003677A9"/>
    <w:rsid w:val="00371670"/>
    <w:rsid w:val="00371897"/>
    <w:rsid w:val="00372D3E"/>
    <w:rsid w:val="00373CA5"/>
    <w:rsid w:val="00376649"/>
    <w:rsid w:val="00376656"/>
    <w:rsid w:val="0038052E"/>
    <w:rsid w:val="0038097C"/>
    <w:rsid w:val="00383489"/>
    <w:rsid w:val="003834F7"/>
    <w:rsid w:val="003841B2"/>
    <w:rsid w:val="0038447E"/>
    <w:rsid w:val="00386802"/>
    <w:rsid w:val="00397023"/>
    <w:rsid w:val="003A1939"/>
    <w:rsid w:val="003A2F1A"/>
    <w:rsid w:val="003A43C7"/>
    <w:rsid w:val="003A7241"/>
    <w:rsid w:val="003B00BE"/>
    <w:rsid w:val="003B1000"/>
    <w:rsid w:val="003B1A71"/>
    <w:rsid w:val="003B4041"/>
    <w:rsid w:val="003B4618"/>
    <w:rsid w:val="003B509D"/>
    <w:rsid w:val="003B650D"/>
    <w:rsid w:val="003C1615"/>
    <w:rsid w:val="003C1F05"/>
    <w:rsid w:val="003C2919"/>
    <w:rsid w:val="003C3D26"/>
    <w:rsid w:val="003C3E54"/>
    <w:rsid w:val="003C72D4"/>
    <w:rsid w:val="003D147B"/>
    <w:rsid w:val="003D468B"/>
    <w:rsid w:val="003D5FDD"/>
    <w:rsid w:val="003D66D7"/>
    <w:rsid w:val="003E15F1"/>
    <w:rsid w:val="003E4109"/>
    <w:rsid w:val="003E4795"/>
    <w:rsid w:val="003E4ED7"/>
    <w:rsid w:val="003E5044"/>
    <w:rsid w:val="003E633C"/>
    <w:rsid w:val="003E6658"/>
    <w:rsid w:val="003F11CC"/>
    <w:rsid w:val="003F33DE"/>
    <w:rsid w:val="003F59B6"/>
    <w:rsid w:val="003F7E0A"/>
    <w:rsid w:val="00405C7C"/>
    <w:rsid w:val="00405E00"/>
    <w:rsid w:val="00406E18"/>
    <w:rsid w:val="004070A2"/>
    <w:rsid w:val="00414756"/>
    <w:rsid w:val="004175DB"/>
    <w:rsid w:val="00423564"/>
    <w:rsid w:val="00435903"/>
    <w:rsid w:val="0043625C"/>
    <w:rsid w:val="00437EE1"/>
    <w:rsid w:val="00440671"/>
    <w:rsid w:val="004439C7"/>
    <w:rsid w:val="00444268"/>
    <w:rsid w:val="00444B55"/>
    <w:rsid w:val="00445162"/>
    <w:rsid w:val="00453EE8"/>
    <w:rsid w:val="004554FD"/>
    <w:rsid w:val="0045788E"/>
    <w:rsid w:val="00461389"/>
    <w:rsid w:val="0046243E"/>
    <w:rsid w:val="00462C87"/>
    <w:rsid w:val="00462D04"/>
    <w:rsid w:val="00462E45"/>
    <w:rsid w:val="00464842"/>
    <w:rsid w:val="00465661"/>
    <w:rsid w:val="00474476"/>
    <w:rsid w:val="00481455"/>
    <w:rsid w:val="00481C62"/>
    <w:rsid w:val="00483AED"/>
    <w:rsid w:val="00487C24"/>
    <w:rsid w:val="0049091E"/>
    <w:rsid w:val="0049100B"/>
    <w:rsid w:val="00493307"/>
    <w:rsid w:val="004A5701"/>
    <w:rsid w:val="004A63AD"/>
    <w:rsid w:val="004A6FC1"/>
    <w:rsid w:val="004A7F81"/>
    <w:rsid w:val="004B3263"/>
    <w:rsid w:val="004B3C21"/>
    <w:rsid w:val="004B4030"/>
    <w:rsid w:val="004C24C3"/>
    <w:rsid w:val="004C5A52"/>
    <w:rsid w:val="004C70A9"/>
    <w:rsid w:val="004D01B8"/>
    <w:rsid w:val="004D0D9A"/>
    <w:rsid w:val="004D16AF"/>
    <w:rsid w:val="004D1ED6"/>
    <w:rsid w:val="004D32B4"/>
    <w:rsid w:val="004E3BC0"/>
    <w:rsid w:val="004F7462"/>
    <w:rsid w:val="005008EF"/>
    <w:rsid w:val="00500CA7"/>
    <w:rsid w:val="005012CD"/>
    <w:rsid w:val="005057D2"/>
    <w:rsid w:val="00506BC7"/>
    <w:rsid w:val="0051631B"/>
    <w:rsid w:val="00521644"/>
    <w:rsid w:val="0052236B"/>
    <w:rsid w:val="00522F9D"/>
    <w:rsid w:val="00524B83"/>
    <w:rsid w:val="00524D7F"/>
    <w:rsid w:val="00526270"/>
    <w:rsid w:val="00526D3E"/>
    <w:rsid w:val="00530B25"/>
    <w:rsid w:val="005315FA"/>
    <w:rsid w:val="00536EBE"/>
    <w:rsid w:val="005417F5"/>
    <w:rsid w:val="00541CB9"/>
    <w:rsid w:val="00545565"/>
    <w:rsid w:val="00547AD5"/>
    <w:rsid w:val="00550974"/>
    <w:rsid w:val="00555A23"/>
    <w:rsid w:val="005633DB"/>
    <w:rsid w:val="00566C7A"/>
    <w:rsid w:val="00566F60"/>
    <w:rsid w:val="005671B9"/>
    <w:rsid w:val="00570AF9"/>
    <w:rsid w:val="00571465"/>
    <w:rsid w:val="005735C5"/>
    <w:rsid w:val="00574D20"/>
    <w:rsid w:val="005777AF"/>
    <w:rsid w:val="00577FE3"/>
    <w:rsid w:val="005821B0"/>
    <w:rsid w:val="00582883"/>
    <w:rsid w:val="00582DF3"/>
    <w:rsid w:val="00583597"/>
    <w:rsid w:val="00584881"/>
    <w:rsid w:val="00593AC3"/>
    <w:rsid w:val="00594BCA"/>
    <w:rsid w:val="0059633E"/>
    <w:rsid w:val="005964DB"/>
    <w:rsid w:val="00596AF4"/>
    <w:rsid w:val="005A002A"/>
    <w:rsid w:val="005A0ED8"/>
    <w:rsid w:val="005A11EA"/>
    <w:rsid w:val="005A69F5"/>
    <w:rsid w:val="005A7428"/>
    <w:rsid w:val="005B159B"/>
    <w:rsid w:val="005B3E54"/>
    <w:rsid w:val="005B551D"/>
    <w:rsid w:val="005B5856"/>
    <w:rsid w:val="005C29C8"/>
    <w:rsid w:val="005C4A60"/>
    <w:rsid w:val="005D167D"/>
    <w:rsid w:val="005D2F6B"/>
    <w:rsid w:val="005D3322"/>
    <w:rsid w:val="005D39F0"/>
    <w:rsid w:val="005D4BA7"/>
    <w:rsid w:val="005D6A1F"/>
    <w:rsid w:val="005E13F7"/>
    <w:rsid w:val="005E3707"/>
    <w:rsid w:val="005E53CB"/>
    <w:rsid w:val="005E5E16"/>
    <w:rsid w:val="005E7001"/>
    <w:rsid w:val="005F0002"/>
    <w:rsid w:val="005F26A4"/>
    <w:rsid w:val="005F340B"/>
    <w:rsid w:val="005F471F"/>
    <w:rsid w:val="005F54F5"/>
    <w:rsid w:val="005F565E"/>
    <w:rsid w:val="00601FA2"/>
    <w:rsid w:val="006038C8"/>
    <w:rsid w:val="00612F65"/>
    <w:rsid w:val="0061459F"/>
    <w:rsid w:val="00616B4C"/>
    <w:rsid w:val="006205D8"/>
    <w:rsid w:val="006210CB"/>
    <w:rsid w:val="00622994"/>
    <w:rsid w:val="00627305"/>
    <w:rsid w:val="006311BF"/>
    <w:rsid w:val="00631ECF"/>
    <w:rsid w:val="0063488E"/>
    <w:rsid w:val="00635A36"/>
    <w:rsid w:val="00635F55"/>
    <w:rsid w:val="00636C2B"/>
    <w:rsid w:val="0064004B"/>
    <w:rsid w:val="00640745"/>
    <w:rsid w:val="0064112D"/>
    <w:rsid w:val="00641DE7"/>
    <w:rsid w:val="00643DEF"/>
    <w:rsid w:val="00650043"/>
    <w:rsid w:val="00660E2F"/>
    <w:rsid w:val="00664CA6"/>
    <w:rsid w:val="006653CE"/>
    <w:rsid w:val="0066562D"/>
    <w:rsid w:val="00673D1E"/>
    <w:rsid w:val="00674037"/>
    <w:rsid w:val="006756EA"/>
    <w:rsid w:val="006803E8"/>
    <w:rsid w:val="0068087B"/>
    <w:rsid w:val="00691AA3"/>
    <w:rsid w:val="0069762A"/>
    <w:rsid w:val="006A04CB"/>
    <w:rsid w:val="006A2E94"/>
    <w:rsid w:val="006A3A10"/>
    <w:rsid w:val="006A3FC4"/>
    <w:rsid w:val="006A55E1"/>
    <w:rsid w:val="006B2462"/>
    <w:rsid w:val="006B33E8"/>
    <w:rsid w:val="006B361E"/>
    <w:rsid w:val="006B57CF"/>
    <w:rsid w:val="006B631E"/>
    <w:rsid w:val="006C1517"/>
    <w:rsid w:val="006C1F06"/>
    <w:rsid w:val="006C330A"/>
    <w:rsid w:val="006C35B6"/>
    <w:rsid w:val="006C4389"/>
    <w:rsid w:val="006C51AC"/>
    <w:rsid w:val="006D35DD"/>
    <w:rsid w:val="006E1C2B"/>
    <w:rsid w:val="006E2F75"/>
    <w:rsid w:val="006E3A7B"/>
    <w:rsid w:val="006E3C28"/>
    <w:rsid w:val="006F0F1A"/>
    <w:rsid w:val="006F1AA9"/>
    <w:rsid w:val="006F2B2D"/>
    <w:rsid w:val="007066F5"/>
    <w:rsid w:val="00710A42"/>
    <w:rsid w:val="00712572"/>
    <w:rsid w:val="00713D77"/>
    <w:rsid w:val="00715690"/>
    <w:rsid w:val="007171E3"/>
    <w:rsid w:val="00717E4E"/>
    <w:rsid w:val="00720498"/>
    <w:rsid w:val="00721523"/>
    <w:rsid w:val="00721D95"/>
    <w:rsid w:val="00721EC3"/>
    <w:rsid w:val="00723A04"/>
    <w:rsid w:val="00724AB1"/>
    <w:rsid w:val="00724B7F"/>
    <w:rsid w:val="00726C95"/>
    <w:rsid w:val="00727FC7"/>
    <w:rsid w:val="007323F3"/>
    <w:rsid w:val="00732F40"/>
    <w:rsid w:val="00734996"/>
    <w:rsid w:val="00736EF5"/>
    <w:rsid w:val="00740762"/>
    <w:rsid w:val="00744234"/>
    <w:rsid w:val="00744324"/>
    <w:rsid w:val="00750688"/>
    <w:rsid w:val="007506D9"/>
    <w:rsid w:val="00750846"/>
    <w:rsid w:val="00750E23"/>
    <w:rsid w:val="00751865"/>
    <w:rsid w:val="007537C3"/>
    <w:rsid w:val="00754AF9"/>
    <w:rsid w:val="00760AA3"/>
    <w:rsid w:val="007611A3"/>
    <w:rsid w:val="00761453"/>
    <w:rsid w:val="00762BD9"/>
    <w:rsid w:val="00765F38"/>
    <w:rsid w:val="00770223"/>
    <w:rsid w:val="007707CC"/>
    <w:rsid w:val="00776357"/>
    <w:rsid w:val="007870A2"/>
    <w:rsid w:val="007918DD"/>
    <w:rsid w:val="007960B0"/>
    <w:rsid w:val="00797845"/>
    <w:rsid w:val="007A4F3C"/>
    <w:rsid w:val="007A5BE2"/>
    <w:rsid w:val="007A683F"/>
    <w:rsid w:val="007B05C2"/>
    <w:rsid w:val="007B1829"/>
    <w:rsid w:val="007B2A2F"/>
    <w:rsid w:val="007B44D4"/>
    <w:rsid w:val="007B733B"/>
    <w:rsid w:val="007C6100"/>
    <w:rsid w:val="007C77DA"/>
    <w:rsid w:val="007D21F5"/>
    <w:rsid w:val="007D3509"/>
    <w:rsid w:val="007E13DF"/>
    <w:rsid w:val="007E2649"/>
    <w:rsid w:val="007E2A1B"/>
    <w:rsid w:val="007E2D76"/>
    <w:rsid w:val="007E4D2B"/>
    <w:rsid w:val="007E6776"/>
    <w:rsid w:val="007E6A04"/>
    <w:rsid w:val="007F1F3F"/>
    <w:rsid w:val="008018C0"/>
    <w:rsid w:val="008025F4"/>
    <w:rsid w:val="008033D9"/>
    <w:rsid w:val="00806140"/>
    <w:rsid w:val="00807FBF"/>
    <w:rsid w:val="00814AEE"/>
    <w:rsid w:val="0081601A"/>
    <w:rsid w:val="00821683"/>
    <w:rsid w:val="00822787"/>
    <w:rsid w:val="00823905"/>
    <w:rsid w:val="00825AA4"/>
    <w:rsid w:val="00827D7F"/>
    <w:rsid w:val="00831AA0"/>
    <w:rsid w:val="008337F2"/>
    <w:rsid w:val="008372C8"/>
    <w:rsid w:val="008375C0"/>
    <w:rsid w:val="008402CC"/>
    <w:rsid w:val="00840A61"/>
    <w:rsid w:val="00844324"/>
    <w:rsid w:val="00844781"/>
    <w:rsid w:val="00846AB7"/>
    <w:rsid w:val="00852FC0"/>
    <w:rsid w:val="00853DDC"/>
    <w:rsid w:val="0085422A"/>
    <w:rsid w:val="00863586"/>
    <w:rsid w:val="00865914"/>
    <w:rsid w:val="00866995"/>
    <w:rsid w:val="00872B01"/>
    <w:rsid w:val="00873280"/>
    <w:rsid w:val="0087540D"/>
    <w:rsid w:val="00875A57"/>
    <w:rsid w:val="008776FF"/>
    <w:rsid w:val="008831D9"/>
    <w:rsid w:val="00884627"/>
    <w:rsid w:val="008A0DDC"/>
    <w:rsid w:val="008B1941"/>
    <w:rsid w:val="008B3B33"/>
    <w:rsid w:val="008B547E"/>
    <w:rsid w:val="008B5F2C"/>
    <w:rsid w:val="008B6D08"/>
    <w:rsid w:val="008B7686"/>
    <w:rsid w:val="008B7AE4"/>
    <w:rsid w:val="008C1AB4"/>
    <w:rsid w:val="008C5814"/>
    <w:rsid w:val="008C7E4B"/>
    <w:rsid w:val="008D4156"/>
    <w:rsid w:val="008D7C75"/>
    <w:rsid w:val="008E019A"/>
    <w:rsid w:val="008E33A8"/>
    <w:rsid w:val="008E4234"/>
    <w:rsid w:val="008E539C"/>
    <w:rsid w:val="008F5ECE"/>
    <w:rsid w:val="008F64A9"/>
    <w:rsid w:val="008F7104"/>
    <w:rsid w:val="008F7A3A"/>
    <w:rsid w:val="009006D9"/>
    <w:rsid w:val="00905072"/>
    <w:rsid w:val="00910AE6"/>
    <w:rsid w:val="00910C97"/>
    <w:rsid w:val="00911A9F"/>
    <w:rsid w:val="00921303"/>
    <w:rsid w:val="0092205D"/>
    <w:rsid w:val="00925418"/>
    <w:rsid w:val="0092695B"/>
    <w:rsid w:val="009276C5"/>
    <w:rsid w:val="00927FF2"/>
    <w:rsid w:val="00930C6C"/>
    <w:rsid w:val="00931E9A"/>
    <w:rsid w:val="0093273F"/>
    <w:rsid w:val="009338B8"/>
    <w:rsid w:val="0093456A"/>
    <w:rsid w:val="00937DB2"/>
    <w:rsid w:val="009401E4"/>
    <w:rsid w:val="009438F1"/>
    <w:rsid w:val="00952F87"/>
    <w:rsid w:val="00955143"/>
    <w:rsid w:val="009573AC"/>
    <w:rsid w:val="009578BF"/>
    <w:rsid w:val="00962201"/>
    <w:rsid w:val="009633DA"/>
    <w:rsid w:val="00964D67"/>
    <w:rsid w:val="009718C3"/>
    <w:rsid w:val="00972E04"/>
    <w:rsid w:val="00973104"/>
    <w:rsid w:val="00975DED"/>
    <w:rsid w:val="00983462"/>
    <w:rsid w:val="00985674"/>
    <w:rsid w:val="00987434"/>
    <w:rsid w:val="0099004A"/>
    <w:rsid w:val="00991065"/>
    <w:rsid w:val="00991726"/>
    <w:rsid w:val="009A182F"/>
    <w:rsid w:val="009A2994"/>
    <w:rsid w:val="009A3959"/>
    <w:rsid w:val="009A4B00"/>
    <w:rsid w:val="009A6140"/>
    <w:rsid w:val="009B57FC"/>
    <w:rsid w:val="009B67BF"/>
    <w:rsid w:val="009C6233"/>
    <w:rsid w:val="009C69F7"/>
    <w:rsid w:val="009D17B4"/>
    <w:rsid w:val="009D1F0D"/>
    <w:rsid w:val="009D3E82"/>
    <w:rsid w:val="009D42FC"/>
    <w:rsid w:val="009E040E"/>
    <w:rsid w:val="009E3251"/>
    <w:rsid w:val="009E53F9"/>
    <w:rsid w:val="009F0E94"/>
    <w:rsid w:val="009F5EF5"/>
    <w:rsid w:val="009F5F35"/>
    <w:rsid w:val="009F6078"/>
    <w:rsid w:val="009F6705"/>
    <w:rsid w:val="00A04069"/>
    <w:rsid w:val="00A0411F"/>
    <w:rsid w:val="00A058EE"/>
    <w:rsid w:val="00A06545"/>
    <w:rsid w:val="00A065F2"/>
    <w:rsid w:val="00A07841"/>
    <w:rsid w:val="00A13B73"/>
    <w:rsid w:val="00A14629"/>
    <w:rsid w:val="00A14789"/>
    <w:rsid w:val="00A14A3A"/>
    <w:rsid w:val="00A157AA"/>
    <w:rsid w:val="00A204F8"/>
    <w:rsid w:val="00A2706F"/>
    <w:rsid w:val="00A27135"/>
    <w:rsid w:val="00A30318"/>
    <w:rsid w:val="00A30F51"/>
    <w:rsid w:val="00A32B76"/>
    <w:rsid w:val="00A3368F"/>
    <w:rsid w:val="00A35365"/>
    <w:rsid w:val="00A35F13"/>
    <w:rsid w:val="00A40521"/>
    <w:rsid w:val="00A40D3B"/>
    <w:rsid w:val="00A438EE"/>
    <w:rsid w:val="00A4433A"/>
    <w:rsid w:val="00A44C33"/>
    <w:rsid w:val="00A44DA1"/>
    <w:rsid w:val="00A5032E"/>
    <w:rsid w:val="00A50FCE"/>
    <w:rsid w:val="00A516C5"/>
    <w:rsid w:val="00A5436A"/>
    <w:rsid w:val="00A553C4"/>
    <w:rsid w:val="00A644A5"/>
    <w:rsid w:val="00A65471"/>
    <w:rsid w:val="00A67965"/>
    <w:rsid w:val="00A7076C"/>
    <w:rsid w:val="00A70D8B"/>
    <w:rsid w:val="00A72F35"/>
    <w:rsid w:val="00A7371D"/>
    <w:rsid w:val="00A75383"/>
    <w:rsid w:val="00A75FA1"/>
    <w:rsid w:val="00A76C13"/>
    <w:rsid w:val="00A77B0B"/>
    <w:rsid w:val="00A81C5E"/>
    <w:rsid w:val="00A84B12"/>
    <w:rsid w:val="00A87074"/>
    <w:rsid w:val="00A90F63"/>
    <w:rsid w:val="00A94253"/>
    <w:rsid w:val="00A96365"/>
    <w:rsid w:val="00AA3AE6"/>
    <w:rsid w:val="00AA44AF"/>
    <w:rsid w:val="00AA7061"/>
    <w:rsid w:val="00AB127F"/>
    <w:rsid w:val="00AB3001"/>
    <w:rsid w:val="00AB7145"/>
    <w:rsid w:val="00AC0F14"/>
    <w:rsid w:val="00AC291D"/>
    <w:rsid w:val="00AC4B36"/>
    <w:rsid w:val="00AC50D8"/>
    <w:rsid w:val="00AC644B"/>
    <w:rsid w:val="00AD05C1"/>
    <w:rsid w:val="00AD117A"/>
    <w:rsid w:val="00AD3997"/>
    <w:rsid w:val="00AE21E2"/>
    <w:rsid w:val="00AE50B3"/>
    <w:rsid w:val="00AE62C8"/>
    <w:rsid w:val="00AF0FB6"/>
    <w:rsid w:val="00AF21F2"/>
    <w:rsid w:val="00AF66FC"/>
    <w:rsid w:val="00B00BD3"/>
    <w:rsid w:val="00B05F92"/>
    <w:rsid w:val="00B12456"/>
    <w:rsid w:val="00B131BF"/>
    <w:rsid w:val="00B148D4"/>
    <w:rsid w:val="00B16EA5"/>
    <w:rsid w:val="00B20A19"/>
    <w:rsid w:val="00B20C99"/>
    <w:rsid w:val="00B233D7"/>
    <w:rsid w:val="00B2576E"/>
    <w:rsid w:val="00B26233"/>
    <w:rsid w:val="00B31F8D"/>
    <w:rsid w:val="00B32256"/>
    <w:rsid w:val="00B32C80"/>
    <w:rsid w:val="00B4295C"/>
    <w:rsid w:val="00B45EA8"/>
    <w:rsid w:val="00B47CD4"/>
    <w:rsid w:val="00B50EA9"/>
    <w:rsid w:val="00B51970"/>
    <w:rsid w:val="00B5367A"/>
    <w:rsid w:val="00B6749C"/>
    <w:rsid w:val="00B700D9"/>
    <w:rsid w:val="00B73845"/>
    <w:rsid w:val="00B74AB2"/>
    <w:rsid w:val="00B82E27"/>
    <w:rsid w:val="00B90B8A"/>
    <w:rsid w:val="00B97763"/>
    <w:rsid w:val="00B97A23"/>
    <w:rsid w:val="00BA25C4"/>
    <w:rsid w:val="00BA40F2"/>
    <w:rsid w:val="00BA7C16"/>
    <w:rsid w:val="00BB1AF2"/>
    <w:rsid w:val="00BB1F23"/>
    <w:rsid w:val="00BB33F2"/>
    <w:rsid w:val="00BB3BA7"/>
    <w:rsid w:val="00BB4A2C"/>
    <w:rsid w:val="00BB4E06"/>
    <w:rsid w:val="00BB5D85"/>
    <w:rsid w:val="00BC1C3C"/>
    <w:rsid w:val="00BD1646"/>
    <w:rsid w:val="00BD1D69"/>
    <w:rsid w:val="00BD2217"/>
    <w:rsid w:val="00BD2788"/>
    <w:rsid w:val="00BD2892"/>
    <w:rsid w:val="00BD3CCB"/>
    <w:rsid w:val="00BD3FF4"/>
    <w:rsid w:val="00BE0E84"/>
    <w:rsid w:val="00BE2396"/>
    <w:rsid w:val="00BE5888"/>
    <w:rsid w:val="00BE5D47"/>
    <w:rsid w:val="00BE70B3"/>
    <w:rsid w:val="00BF16D3"/>
    <w:rsid w:val="00BF1DC4"/>
    <w:rsid w:val="00BF2C98"/>
    <w:rsid w:val="00BF39A8"/>
    <w:rsid w:val="00BF4928"/>
    <w:rsid w:val="00BF54F9"/>
    <w:rsid w:val="00BF7ABF"/>
    <w:rsid w:val="00C01BA6"/>
    <w:rsid w:val="00C07B12"/>
    <w:rsid w:val="00C104C1"/>
    <w:rsid w:val="00C108E1"/>
    <w:rsid w:val="00C1254B"/>
    <w:rsid w:val="00C2275A"/>
    <w:rsid w:val="00C27406"/>
    <w:rsid w:val="00C329F2"/>
    <w:rsid w:val="00C37BCE"/>
    <w:rsid w:val="00C40540"/>
    <w:rsid w:val="00C45D38"/>
    <w:rsid w:val="00C462CB"/>
    <w:rsid w:val="00C478FC"/>
    <w:rsid w:val="00C4797F"/>
    <w:rsid w:val="00C5110E"/>
    <w:rsid w:val="00C54068"/>
    <w:rsid w:val="00C60F59"/>
    <w:rsid w:val="00C64945"/>
    <w:rsid w:val="00C6496D"/>
    <w:rsid w:val="00C70CF1"/>
    <w:rsid w:val="00C809AD"/>
    <w:rsid w:val="00C82124"/>
    <w:rsid w:val="00C83E18"/>
    <w:rsid w:val="00C8436A"/>
    <w:rsid w:val="00C931B2"/>
    <w:rsid w:val="00C9409E"/>
    <w:rsid w:val="00C95500"/>
    <w:rsid w:val="00C97D37"/>
    <w:rsid w:val="00CA0D24"/>
    <w:rsid w:val="00CA1DDE"/>
    <w:rsid w:val="00CA30D2"/>
    <w:rsid w:val="00CA39DC"/>
    <w:rsid w:val="00CA59CA"/>
    <w:rsid w:val="00CA7F6B"/>
    <w:rsid w:val="00CB1E7E"/>
    <w:rsid w:val="00CB43B3"/>
    <w:rsid w:val="00CB54B5"/>
    <w:rsid w:val="00CC5C31"/>
    <w:rsid w:val="00CC697E"/>
    <w:rsid w:val="00CD0A60"/>
    <w:rsid w:val="00CD2ABB"/>
    <w:rsid w:val="00CD6C9E"/>
    <w:rsid w:val="00CE288F"/>
    <w:rsid w:val="00CE41B7"/>
    <w:rsid w:val="00CE6B6A"/>
    <w:rsid w:val="00CF1EF4"/>
    <w:rsid w:val="00CF3AF5"/>
    <w:rsid w:val="00CF4CAE"/>
    <w:rsid w:val="00CF4E52"/>
    <w:rsid w:val="00CF5657"/>
    <w:rsid w:val="00D018D6"/>
    <w:rsid w:val="00D019BF"/>
    <w:rsid w:val="00D02392"/>
    <w:rsid w:val="00D035D5"/>
    <w:rsid w:val="00D03DC6"/>
    <w:rsid w:val="00D047A5"/>
    <w:rsid w:val="00D05244"/>
    <w:rsid w:val="00D061E6"/>
    <w:rsid w:val="00D1019E"/>
    <w:rsid w:val="00D20778"/>
    <w:rsid w:val="00D22A2A"/>
    <w:rsid w:val="00D22F33"/>
    <w:rsid w:val="00D3043C"/>
    <w:rsid w:val="00D32EC6"/>
    <w:rsid w:val="00D37327"/>
    <w:rsid w:val="00D40B73"/>
    <w:rsid w:val="00D4284B"/>
    <w:rsid w:val="00D4320F"/>
    <w:rsid w:val="00D45F61"/>
    <w:rsid w:val="00D46A37"/>
    <w:rsid w:val="00D529F5"/>
    <w:rsid w:val="00D52CEB"/>
    <w:rsid w:val="00D55C04"/>
    <w:rsid w:val="00D66232"/>
    <w:rsid w:val="00D66A17"/>
    <w:rsid w:val="00D70DBC"/>
    <w:rsid w:val="00D804F5"/>
    <w:rsid w:val="00D81F45"/>
    <w:rsid w:val="00D87CA0"/>
    <w:rsid w:val="00D9293B"/>
    <w:rsid w:val="00D95EF0"/>
    <w:rsid w:val="00D9665F"/>
    <w:rsid w:val="00DA03D9"/>
    <w:rsid w:val="00DA143C"/>
    <w:rsid w:val="00DA48C3"/>
    <w:rsid w:val="00DB348C"/>
    <w:rsid w:val="00DB3B38"/>
    <w:rsid w:val="00DC000C"/>
    <w:rsid w:val="00DC17AF"/>
    <w:rsid w:val="00DC215C"/>
    <w:rsid w:val="00DC3569"/>
    <w:rsid w:val="00DD3CF8"/>
    <w:rsid w:val="00DD40C7"/>
    <w:rsid w:val="00DD4FF6"/>
    <w:rsid w:val="00DD6737"/>
    <w:rsid w:val="00DE2321"/>
    <w:rsid w:val="00DF0123"/>
    <w:rsid w:val="00DF05BB"/>
    <w:rsid w:val="00DF12C4"/>
    <w:rsid w:val="00DF1F87"/>
    <w:rsid w:val="00DF6AB7"/>
    <w:rsid w:val="00E00D23"/>
    <w:rsid w:val="00E05066"/>
    <w:rsid w:val="00E05A4E"/>
    <w:rsid w:val="00E1268B"/>
    <w:rsid w:val="00E164A9"/>
    <w:rsid w:val="00E21B98"/>
    <w:rsid w:val="00E2309C"/>
    <w:rsid w:val="00E268A4"/>
    <w:rsid w:val="00E27187"/>
    <w:rsid w:val="00E30026"/>
    <w:rsid w:val="00E3032A"/>
    <w:rsid w:val="00E30C64"/>
    <w:rsid w:val="00E3100D"/>
    <w:rsid w:val="00E330C6"/>
    <w:rsid w:val="00E33E34"/>
    <w:rsid w:val="00E3410F"/>
    <w:rsid w:val="00E41938"/>
    <w:rsid w:val="00E422F5"/>
    <w:rsid w:val="00E42ED1"/>
    <w:rsid w:val="00E43875"/>
    <w:rsid w:val="00E51352"/>
    <w:rsid w:val="00E51960"/>
    <w:rsid w:val="00E51C53"/>
    <w:rsid w:val="00E54F6D"/>
    <w:rsid w:val="00E5540D"/>
    <w:rsid w:val="00E55C5D"/>
    <w:rsid w:val="00E566F8"/>
    <w:rsid w:val="00E57009"/>
    <w:rsid w:val="00E57BE7"/>
    <w:rsid w:val="00E62A94"/>
    <w:rsid w:val="00E64079"/>
    <w:rsid w:val="00E64156"/>
    <w:rsid w:val="00E643D0"/>
    <w:rsid w:val="00E677D6"/>
    <w:rsid w:val="00E67EFF"/>
    <w:rsid w:val="00E70B3B"/>
    <w:rsid w:val="00E71A2B"/>
    <w:rsid w:val="00E73D51"/>
    <w:rsid w:val="00E74ADC"/>
    <w:rsid w:val="00E7670B"/>
    <w:rsid w:val="00E76A83"/>
    <w:rsid w:val="00E7707E"/>
    <w:rsid w:val="00E814FF"/>
    <w:rsid w:val="00E81B61"/>
    <w:rsid w:val="00E825C3"/>
    <w:rsid w:val="00E82BB6"/>
    <w:rsid w:val="00E83114"/>
    <w:rsid w:val="00E97525"/>
    <w:rsid w:val="00E97CF9"/>
    <w:rsid w:val="00EA51C8"/>
    <w:rsid w:val="00EB0E44"/>
    <w:rsid w:val="00EB22AD"/>
    <w:rsid w:val="00EB3126"/>
    <w:rsid w:val="00EB72CE"/>
    <w:rsid w:val="00EC1863"/>
    <w:rsid w:val="00EC2F1E"/>
    <w:rsid w:val="00EC3812"/>
    <w:rsid w:val="00EC7BDC"/>
    <w:rsid w:val="00ED750E"/>
    <w:rsid w:val="00ED7771"/>
    <w:rsid w:val="00EE04C6"/>
    <w:rsid w:val="00EE308F"/>
    <w:rsid w:val="00EE6F5D"/>
    <w:rsid w:val="00EE77A9"/>
    <w:rsid w:val="00F10B32"/>
    <w:rsid w:val="00F148D6"/>
    <w:rsid w:val="00F20F40"/>
    <w:rsid w:val="00F220DC"/>
    <w:rsid w:val="00F24261"/>
    <w:rsid w:val="00F24D66"/>
    <w:rsid w:val="00F261F8"/>
    <w:rsid w:val="00F2647B"/>
    <w:rsid w:val="00F27ABA"/>
    <w:rsid w:val="00F360F1"/>
    <w:rsid w:val="00F37889"/>
    <w:rsid w:val="00F37AEC"/>
    <w:rsid w:val="00F40998"/>
    <w:rsid w:val="00F41063"/>
    <w:rsid w:val="00F412F7"/>
    <w:rsid w:val="00F433FA"/>
    <w:rsid w:val="00F46678"/>
    <w:rsid w:val="00F46BC9"/>
    <w:rsid w:val="00F47ED8"/>
    <w:rsid w:val="00F51BC7"/>
    <w:rsid w:val="00F52C8F"/>
    <w:rsid w:val="00F53C08"/>
    <w:rsid w:val="00F542A1"/>
    <w:rsid w:val="00F55820"/>
    <w:rsid w:val="00F64CF2"/>
    <w:rsid w:val="00F6697A"/>
    <w:rsid w:val="00F7089C"/>
    <w:rsid w:val="00F70DC5"/>
    <w:rsid w:val="00F7107D"/>
    <w:rsid w:val="00F747D0"/>
    <w:rsid w:val="00F81340"/>
    <w:rsid w:val="00F821F3"/>
    <w:rsid w:val="00F849C1"/>
    <w:rsid w:val="00F901D6"/>
    <w:rsid w:val="00F90447"/>
    <w:rsid w:val="00F93BD9"/>
    <w:rsid w:val="00F93E8B"/>
    <w:rsid w:val="00F9412B"/>
    <w:rsid w:val="00F954FF"/>
    <w:rsid w:val="00F96BBC"/>
    <w:rsid w:val="00F970A4"/>
    <w:rsid w:val="00FA0D67"/>
    <w:rsid w:val="00FA3BF0"/>
    <w:rsid w:val="00FA58B1"/>
    <w:rsid w:val="00FA63F7"/>
    <w:rsid w:val="00FB3E50"/>
    <w:rsid w:val="00FB4A53"/>
    <w:rsid w:val="00FC424F"/>
    <w:rsid w:val="00FC4DF5"/>
    <w:rsid w:val="00FC7CB0"/>
    <w:rsid w:val="00FD2917"/>
    <w:rsid w:val="00FD386D"/>
    <w:rsid w:val="00FD7B32"/>
    <w:rsid w:val="00FE0890"/>
    <w:rsid w:val="00FE24DE"/>
    <w:rsid w:val="00FE33C1"/>
    <w:rsid w:val="00FE380A"/>
    <w:rsid w:val="00FE5E42"/>
    <w:rsid w:val="00FE5F50"/>
    <w:rsid w:val="00FF1B15"/>
    <w:rsid w:val="00FF736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335ECA9-D430-4E99-A75B-7ABA05B6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B55"/>
    <w:rPr>
      <w:sz w:val="24"/>
      <w:szCs w:val="24"/>
      <w:lang w:bidi="ar-SA"/>
    </w:rPr>
  </w:style>
  <w:style w:type="paragraph" w:styleId="Heading1">
    <w:name w:val="heading 1"/>
    <w:basedOn w:val="Normal"/>
    <w:next w:val="Normal"/>
    <w:link w:val="Heading1Char"/>
    <w:uiPriority w:val="99"/>
    <w:qFormat/>
    <w:rsid w:val="00483AED"/>
    <w:pPr>
      <w:keepNext/>
      <w:numPr>
        <w:numId w:val="2"/>
      </w:numPr>
      <w:suppressAutoHyphens/>
      <w:bidi/>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483AED"/>
    <w:pPr>
      <w:keepNext/>
      <w:tabs>
        <w:tab w:val="num" w:pos="576"/>
      </w:tabs>
      <w:suppressAutoHyphens/>
      <w:bidi/>
      <w:spacing w:before="240" w:after="60"/>
      <w:ind w:hanging="576"/>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12C4"/>
    <w:rPr>
      <w:rFonts w:ascii="Cambria" w:hAnsi="Cambria" w:cs="Times New Roman"/>
      <w:b/>
      <w:kern w:val="32"/>
      <w:sz w:val="32"/>
    </w:rPr>
  </w:style>
  <w:style w:type="character" w:customStyle="1" w:styleId="Heading2Char">
    <w:name w:val="Heading 2 Char"/>
    <w:basedOn w:val="DefaultParagraphFont"/>
    <w:link w:val="Heading2"/>
    <w:uiPriority w:val="99"/>
    <w:semiHidden/>
    <w:locked/>
    <w:rsid w:val="00DF12C4"/>
    <w:rPr>
      <w:rFonts w:ascii="Cambria" w:hAnsi="Cambria" w:cs="Times New Roman"/>
      <w:b/>
      <w:i/>
      <w:sz w:val="28"/>
    </w:rPr>
  </w:style>
  <w:style w:type="character" w:styleId="Hyperlink">
    <w:name w:val="Hyperlink"/>
    <w:basedOn w:val="DefaultParagraphFont"/>
    <w:uiPriority w:val="99"/>
    <w:rsid w:val="00483AED"/>
    <w:rPr>
      <w:rFonts w:cs="Times New Roman"/>
      <w:color w:val="0000FF"/>
      <w:u w:val="single"/>
    </w:rPr>
  </w:style>
  <w:style w:type="character" w:customStyle="1" w:styleId="filenamesCharChar">
    <w:name w:val="filenames Char Char"/>
    <w:uiPriority w:val="99"/>
    <w:rsid w:val="00483AED"/>
    <w:rPr>
      <w:rFonts w:ascii="Courier New" w:hAnsi="Courier New"/>
      <w:sz w:val="24"/>
      <w:lang w:val="en-US" w:eastAsia="he-IL" w:bidi="he-IL"/>
    </w:rPr>
  </w:style>
  <w:style w:type="character" w:customStyle="1" w:styleId="MenuitemCharChar">
    <w:name w:val="Menu_item Char Char"/>
    <w:uiPriority w:val="99"/>
    <w:rsid w:val="00483AED"/>
    <w:rPr>
      <w:rFonts w:ascii="Arial" w:hAnsi="Arial"/>
      <w:sz w:val="24"/>
      <w:lang w:val="en-US" w:eastAsia="he-IL" w:bidi="he-IL"/>
    </w:rPr>
  </w:style>
  <w:style w:type="character" w:customStyle="1" w:styleId="linuxcommandCharChar">
    <w:name w:val="linux_command Char Char"/>
    <w:uiPriority w:val="99"/>
    <w:rsid w:val="00483AED"/>
    <w:rPr>
      <w:rFonts w:ascii="Courier New" w:hAnsi="Courier New"/>
      <w:b/>
      <w:color w:val="800000"/>
      <w:sz w:val="24"/>
      <w:lang w:val="en-US" w:eastAsia="he-IL" w:bidi="he-IL"/>
    </w:rPr>
  </w:style>
  <w:style w:type="character" w:customStyle="1" w:styleId="sourcecodeCharChar">
    <w:name w:val="source_code Char Char"/>
    <w:uiPriority w:val="99"/>
    <w:rsid w:val="00483AED"/>
    <w:rPr>
      <w:rFonts w:ascii="Lucida Console" w:hAnsi="Lucida Console"/>
      <w:sz w:val="24"/>
      <w:lang w:val="en-US" w:eastAsia="he-IL" w:bidi="he-IL"/>
    </w:rPr>
  </w:style>
  <w:style w:type="character" w:styleId="PageNumber">
    <w:name w:val="page number"/>
    <w:basedOn w:val="DefaultParagraphFont"/>
    <w:uiPriority w:val="99"/>
    <w:rsid w:val="00483AED"/>
    <w:rPr>
      <w:rFonts w:cs="Times New Roman"/>
    </w:rPr>
  </w:style>
  <w:style w:type="paragraph" w:customStyle="1" w:styleId="StyleNormal2">
    <w:name w:val="Style Normal +2"/>
    <w:basedOn w:val="Normal"/>
    <w:uiPriority w:val="99"/>
    <w:rsid w:val="00483AED"/>
    <w:pPr>
      <w:suppressAutoHyphens/>
      <w:bidi/>
      <w:spacing w:after="240"/>
    </w:pPr>
    <w:rPr>
      <w:lang w:eastAsia="he-IL" w:bidi="he-IL"/>
    </w:rPr>
  </w:style>
  <w:style w:type="paragraph" w:styleId="Footer">
    <w:name w:val="footer"/>
    <w:basedOn w:val="Normal"/>
    <w:link w:val="FooterChar"/>
    <w:uiPriority w:val="99"/>
    <w:rsid w:val="00483AED"/>
    <w:pPr>
      <w:tabs>
        <w:tab w:val="center" w:pos="4153"/>
        <w:tab w:val="right" w:pos="8306"/>
      </w:tabs>
      <w:suppressAutoHyphens/>
      <w:bidi/>
    </w:pPr>
  </w:style>
  <w:style w:type="character" w:customStyle="1" w:styleId="FooterChar">
    <w:name w:val="Footer Char"/>
    <w:basedOn w:val="DefaultParagraphFont"/>
    <w:link w:val="Footer"/>
    <w:uiPriority w:val="99"/>
    <w:semiHidden/>
    <w:locked/>
    <w:rsid w:val="00DF12C4"/>
    <w:rPr>
      <w:rFonts w:cs="Times New Roman"/>
      <w:sz w:val="24"/>
    </w:rPr>
  </w:style>
  <w:style w:type="paragraph" w:styleId="Header">
    <w:name w:val="header"/>
    <w:basedOn w:val="Normal"/>
    <w:link w:val="HeaderChar"/>
    <w:uiPriority w:val="99"/>
    <w:rsid w:val="00483AED"/>
    <w:pPr>
      <w:tabs>
        <w:tab w:val="center" w:pos="4153"/>
        <w:tab w:val="right" w:pos="8306"/>
      </w:tabs>
      <w:suppressAutoHyphens/>
      <w:bidi/>
    </w:pPr>
    <w:rPr>
      <w:lang w:eastAsia="he-IL" w:bidi="he-IL"/>
    </w:rPr>
  </w:style>
  <w:style w:type="character" w:customStyle="1" w:styleId="HeaderChar">
    <w:name w:val="Header Char"/>
    <w:basedOn w:val="DefaultParagraphFont"/>
    <w:link w:val="Header"/>
    <w:uiPriority w:val="99"/>
    <w:locked/>
    <w:rsid w:val="003E4109"/>
    <w:rPr>
      <w:rFonts w:cs="Times New Roman"/>
      <w:sz w:val="24"/>
      <w:lang w:eastAsia="he-IL" w:bidi="he-IL"/>
    </w:rPr>
  </w:style>
  <w:style w:type="paragraph" w:customStyle="1" w:styleId="TableHeading">
    <w:name w:val="Table Heading"/>
    <w:basedOn w:val="Normal"/>
    <w:uiPriority w:val="99"/>
    <w:rsid w:val="00483AED"/>
    <w:pPr>
      <w:suppressLineNumbers/>
      <w:suppressAutoHyphens/>
      <w:bidi/>
      <w:spacing w:after="120"/>
      <w:jc w:val="center"/>
    </w:pPr>
    <w:rPr>
      <w:b/>
      <w:bCs/>
      <w:i/>
      <w:iCs/>
      <w:lang w:eastAsia="he-IL" w:bidi="he-IL"/>
    </w:rPr>
  </w:style>
  <w:style w:type="character" w:styleId="CommentReference">
    <w:name w:val="annotation reference"/>
    <w:basedOn w:val="DefaultParagraphFont"/>
    <w:uiPriority w:val="99"/>
    <w:semiHidden/>
    <w:rsid w:val="00483AED"/>
    <w:rPr>
      <w:rFonts w:cs="Times New Roman"/>
      <w:sz w:val="16"/>
    </w:rPr>
  </w:style>
  <w:style w:type="paragraph" w:styleId="CommentText">
    <w:name w:val="annotation text"/>
    <w:basedOn w:val="Normal"/>
    <w:link w:val="CommentTextChar"/>
    <w:uiPriority w:val="99"/>
    <w:semiHidden/>
    <w:rsid w:val="00483AED"/>
    <w:rPr>
      <w:sz w:val="20"/>
      <w:szCs w:val="20"/>
    </w:rPr>
  </w:style>
  <w:style w:type="character" w:customStyle="1" w:styleId="CommentTextChar">
    <w:name w:val="Comment Text Char"/>
    <w:basedOn w:val="DefaultParagraphFont"/>
    <w:link w:val="CommentText"/>
    <w:uiPriority w:val="99"/>
    <w:semiHidden/>
    <w:locked/>
    <w:rsid w:val="00DF12C4"/>
    <w:rPr>
      <w:rFonts w:cs="Times New Roman"/>
      <w:sz w:val="20"/>
    </w:rPr>
  </w:style>
  <w:style w:type="paragraph" w:styleId="CommentSubject">
    <w:name w:val="annotation subject"/>
    <w:basedOn w:val="CommentText"/>
    <w:next w:val="CommentText"/>
    <w:link w:val="CommentSubjectChar"/>
    <w:uiPriority w:val="99"/>
    <w:semiHidden/>
    <w:rsid w:val="00483AED"/>
    <w:rPr>
      <w:b/>
      <w:bCs/>
    </w:rPr>
  </w:style>
  <w:style w:type="character" w:customStyle="1" w:styleId="CommentSubjectChar">
    <w:name w:val="Comment Subject Char"/>
    <w:basedOn w:val="CommentTextChar"/>
    <w:link w:val="CommentSubject"/>
    <w:uiPriority w:val="99"/>
    <w:semiHidden/>
    <w:locked/>
    <w:rsid w:val="00DF12C4"/>
    <w:rPr>
      <w:rFonts w:cs="Times New Roman"/>
      <w:b/>
      <w:sz w:val="20"/>
    </w:rPr>
  </w:style>
  <w:style w:type="paragraph" w:styleId="BalloonText">
    <w:name w:val="Balloon Text"/>
    <w:basedOn w:val="Normal"/>
    <w:link w:val="BalloonTextChar"/>
    <w:uiPriority w:val="99"/>
    <w:semiHidden/>
    <w:rsid w:val="00444B55"/>
    <w:rPr>
      <w:sz w:val="20"/>
      <w:szCs w:val="20"/>
    </w:rPr>
  </w:style>
  <w:style w:type="character" w:customStyle="1" w:styleId="BalloonTextChar">
    <w:name w:val="Balloon Text Char"/>
    <w:basedOn w:val="DefaultParagraphFont"/>
    <w:link w:val="BalloonText"/>
    <w:uiPriority w:val="99"/>
    <w:semiHidden/>
    <w:locked/>
    <w:rsid w:val="00444B55"/>
    <w:rPr>
      <w:rFonts w:cs="Times New Roman"/>
      <w:sz w:val="20"/>
      <w:szCs w:val="20"/>
      <w:lang w:bidi="ar-SA"/>
    </w:rPr>
  </w:style>
  <w:style w:type="paragraph" w:customStyle="1" w:styleId="fixed">
    <w:name w:val="fixed"/>
    <w:basedOn w:val="Normal"/>
    <w:uiPriority w:val="99"/>
    <w:rsid w:val="00483AED"/>
    <w:pPr>
      <w:suppressAutoHyphens/>
      <w:spacing w:before="280" w:after="280"/>
    </w:pPr>
    <w:rPr>
      <w:lang w:eastAsia="he-IL" w:bidi="he-IL"/>
    </w:rPr>
  </w:style>
  <w:style w:type="character" w:styleId="FollowedHyperlink">
    <w:name w:val="FollowedHyperlink"/>
    <w:basedOn w:val="DefaultParagraphFont"/>
    <w:uiPriority w:val="99"/>
    <w:rsid w:val="00972E04"/>
    <w:rPr>
      <w:rFonts w:cs="Times New Roman"/>
      <w:color w:val="800080"/>
      <w:u w:val="single"/>
    </w:rPr>
  </w:style>
  <w:style w:type="paragraph" w:styleId="Revision">
    <w:name w:val="Revision"/>
    <w:hidden/>
    <w:uiPriority w:val="99"/>
    <w:semiHidden/>
    <w:rsid w:val="00AB127F"/>
    <w:rPr>
      <w:sz w:val="24"/>
      <w:szCs w:val="24"/>
      <w:lang w:bidi="ar-SA"/>
    </w:rPr>
  </w:style>
  <w:style w:type="paragraph" w:styleId="HTMLPreformatted">
    <w:name w:val="HTML Preformatted"/>
    <w:basedOn w:val="Normal"/>
    <w:link w:val="HTMLPreformattedChar"/>
    <w:uiPriority w:val="99"/>
    <w:rsid w:val="00EB7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bidi="he-IL"/>
    </w:rPr>
  </w:style>
  <w:style w:type="character" w:customStyle="1" w:styleId="HTMLPreformattedChar">
    <w:name w:val="HTML Preformatted Char"/>
    <w:basedOn w:val="DefaultParagraphFont"/>
    <w:link w:val="HTMLPreformatted"/>
    <w:uiPriority w:val="99"/>
    <w:locked/>
    <w:rsid w:val="00EB72CE"/>
    <w:rPr>
      <w:rFonts w:ascii="Courier New" w:hAnsi="Courier New" w:cs="Times New Roman"/>
    </w:rPr>
  </w:style>
  <w:style w:type="character" w:customStyle="1" w:styleId="apple-style-span">
    <w:name w:val="apple-style-span"/>
    <w:uiPriority w:val="99"/>
    <w:rsid w:val="00027486"/>
  </w:style>
  <w:style w:type="paragraph" w:styleId="DocumentMap">
    <w:name w:val="Document Map"/>
    <w:basedOn w:val="Normal"/>
    <w:link w:val="DocumentMapChar"/>
    <w:uiPriority w:val="99"/>
    <w:rsid w:val="00B90B8A"/>
    <w:rPr>
      <w:rFonts w:ascii="Tahoma" w:hAnsi="Tahoma" w:cs="Tahoma"/>
      <w:sz w:val="16"/>
      <w:szCs w:val="16"/>
    </w:rPr>
  </w:style>
  <w:style w:type="character" w:customStyle="1" w:styleId="DocumentMapChar">
    <w:name w:val="Document Map Char"/>
    <w:basedOn w:val="DefaultParagraphFont"/>
    <w:link w:val="DocumentMap"/>
    <w:uiPriority w:val="99"/>
    <w:locked/>
    <w:rsid w:val="00B90B8A"/>
    <w:rPr>
      <w:rFonts w:ascii="Tahoma" w:hAnsi="Tahoma" w:cs="Times New Roman"/>
      <w:sz w:val="16"/>
    </w:rPr>
  </w:style>
  <w:style w:type="paragraph" w:customStyle="1" w:styleId="Section">
    <w:name w:val="Section"/>
    <w:basedOn w:val="Normal"/>
    <w:next w:val="Normal"/>
    <w:link w:val="SectionChar"/>
    <w:uiPriority w:val="99"/>
    <w:rsid w:val="0099004A"/>
    <w:pPr>
      <w:numPr>
        <w:numId w:val="3"/>
      </w:numPr>
      <w:spacing w:before="120" w:after="120" w:line="360" w:lineRule="auto"/>
      <w:ind w:left="426" w:hanging="426"/>
      <w:outlineLvl w:val="0"/>
    </w:pPr>
    <w:rPr>
      <w:rFonts w:ascii="Tahoma" w:hAnsi="Tahoma"/>
      <w:b/>
      <w:sz w:val="32"/>
      <w:szCs w:val="20"/>
      <w:lang w:bidi="he-IL"/>
    </w:rPr>
  </w:style>
  <w:style w:type="paragraph" w:customStyle="1" w:styleId="Subsection">
    <w:name w:val="Subsection"/>
    <w:basedOn w:val="Section"/>
    <w:link w:val="SubsectionChar"/>
    <w:uiPriority w:val="99"/>
    <w:rsid w:val="0099004A"/>
    <w:pPr>
      <w:numPr>
        <w:numId w:val="0"/>
      </w:numPr>
      <w:spacing w:before="240"/>
      <w:ind w:left="142"/>
      <w:outlineLvl w:val="1"/>
    </w:pPr>
  </w:style>
  <w:style w:type="paragraph" w:styleId="NormalWeb">
    <w:name w:val="Normal (Web)"/>
    <w:basedOn w:val="Normal"/>
    <w:uiPriority w:val="99"/>
    <w:rsid w:val="006E1C2B"/>
    <w:pPr>
      <w:spacing w:before="100" w:beforeAutospacing="1" w:after="100" w:afterAutospacing="1"/>
    </w:pPr>
    <w:rPr>
      <w:lang w:bidi="he-IL"/>
    </w:rPr>
  </w:style>
  <w:style w:type="character" w:customStyle="1" w:styleId="SectionChar">
    <w:name w:val="Section Char"/>
    <w:link w:val="Section"/>
    <w:uiPriority w:val="99"/>
    <w:locked/>
    <w:rsid w:val="0099004A"/>
    <w:rPr>
      <w:rFonts w:ascii="Tahoma" w:hAnsi="Tahoma"/>
      <w:b/>
      <w:sz w:val="32"/>
    </w:rPr>
  </w:style>
  <w:style w:type="character" w:customStyle="1" w:styleId="SubsectionChar">
    <w:name w:val="Subsection Char"/>
    <w:link w:val="Subsection"/>
    <w:uiPriority w:val="99"/>
    <w:locked/>
    <w:rsid w:val="00550974"/>
    <w:rPr>
      <w:rFonts w:ascii="Tahoma" w:hAnsi="Tahoma"/>
      <w:b/>
      <w:sz w:val="32"/>
    </w:rPr>
  </w:style>
  <w:style w:type="table" w:styleId="TableGrid">
    <w:name w:val="Table Grid"/>
    <w:basedOn w:val="TableNormal"/>
    <w:uiPriority w:val="99"/>
    <w:rsid w:val="00AB3001"/>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99"/>
    <w:qFormat/>
    <w:rsid w:val="00A058EE"/>
    <w:pPr>
      <w:keepLines/>
      <w:numPr>
        <w:numId w:val="0"/>
      </w:numPr>
      <w:suppressAutoHyphens w:val="0"/>
      <w:bidi w:val="0"/>
      <w:spacing w:before="480" w:after="0" w:line="276" w:lineRule="auto"/>
      <w:outlineLvl w:val="9"/>
    </w:pPr>
    <w:rPr>
      <w:color w:val="365F91"/>
      <w:kern w:val="0"/>
      <w:sz w:val="28"/>
      <w:szCs w:val="28"/>
    </w:rPr>
  </w:style>
  <w:style w:type="paragraph" w:styleId="TOC2">
    <w:name w:val="toc 2"/>
    <w:basedOn w:val="TOC1"/>
    <w:next w:val="Normal"/>
    <w:autoRedefine/>
    <w:uiPriority w:val="99"/>
    <w:rsid w:val="00A058EE"/>
    <w:rPr>
      <w:noProof/>
      <w:lang w:bidi="ar-SA"/>
    </w:rPr>
  </w:style>
  <w:style w:type="paragraph" w:styleId="TOC1">
    <w:name w:val="toc 1"/>
    <w:basedOn w:val="Normal"/>
    <w:next w:val="Normal"/>
    <w:autoRedefine/>
    <w:uiPriority w:val="99"/>
    <w:rsid w:val="00A058EE"/>
    <w:pPr>
      <w:spacing w:before="240" w:after="120"/>
    </w:pPr>
    <w:rPr>
      <w:rFonts w:ascii="Calibri" w:hAnsi="Calibri"/>
      <w:b/>
      <w:bCs/>
      <w:sz w:val="20"/>
      <w:szCs w:val="20"/>
      <w:lang w:bidi="he-IL"/>
    </w:rPr>
  </w:style>
  <w:style w:type="paragraph" w:styleId="TOC3">
    <w:name w:val="toc 3"/>
    <w:basedOn w:val="Normal"/>
    <w:next w:val="Normal"/>
    <w:autoRedefine/>
    <w:uiPriority w:val="99"/>
    <w:rsid w:val="00A058EE"/>
    <w:pPr>
      <w:ind w:left="480"/>
    </w:pPr>
    <w:rPr>
      <w:rFonts w:ascii="Calibri" w:hAnsi="Calibri"/>
      <w:noProof/>
      <w:sz w:val="20"/>
      <w:szCs w:val="20"/>
      <w:lang w:bidi="he-IL"/>
    </w:rPr>
  </w:style>
  <w:style w:type="paragraph" w:styleId="TOC4">
    <w:name w:val="toc 4"/>
    <w:basedOn w:val="Normal"/>
    <w:next w:val="Normal"/>
    <w:autoRedefine/>
    <w:uiPriority w:val="99"/>
    <w:rsid w:val="00A058EE"/>
    <w:pPr>
      <w:bidi/>
      <w:ind w:left="720"/>
    </w:pPr>
    <w:rPr>
      <w:rFonts w:ascii="Calibri" w:hAnsi="Calibri"/>
      <w:sz w:val="20"/>
      <w:szCs w:val="20"/>
      <w:lang w:bidi="he-IL"/>
    </w:rPr>
  </w:style>
  <w:style w:type="paragraph" w:styleId="TOC5">
    <w:name w:val="toc 5"/>
    <w:basedOn w:val="Normal"/>
    <w:next w:val="Normal"/>
    <w:autoRedefine/>
    <w:uiPriority w:val="99"/>
    <w:rsid w:val="00A058EE"/>
    <w:pPr>
      <w:bidi/>
      <w:ind w:left="960"/>
    </w:pPr>
    <w:rPr>
      <w:rFonts w:ascii="Calibri" w:hAnsi="Calibri"/>
      <w:sz w:val="20"/>
      <w:szCs w:val="20"/>
      <w:lang w:bidi="he-IL"/>
    </w:rPr>
  </w:style>
  <w:style w:type="paragraph" w:styleId="TOC6">
    <w:name w:val="toc 6"/>
    <w:basedOn w:val="Normal"/>
    <w:next w:val="Normal"/>
    <w:autoRedefine/>
    <w:uiPriority w:val="99"/>
    <w:rsid w:val="00A058EE"/>
    <w:pPr>
      <w:bidi/>
      <w:ind w:left="1200"/>
    </w:pPr>
    <w:rPr>
      <w:rFonts w:ascii="Calibri" w:hAnsi="Calibri"/>
      <w:sz w:val="20"/>
      <w:szCs w:val="20"/>
      <w:lang w:bidi="he-IL"/>
    </w:rPr>
  </w:style>
  <w:style w:type="paragraph" w:styleId="TOC7">
    <w:name w:val="toc 7"/>
    <w:basedOn w:val="Normal"/>
    <w:next w:val="Normal"/>
    <w:autoRedefine/>
    <w:uiPriority w:val="99"/>
    <w:rsid w:val="00A058EE"/>
    <w:pPr>
      <w:bidi/>
      <w:ind w:left="1440"/>
    </w:pPr>
    <w:rPr>
      <w:rFonts w:ascii="Calibri" w:hAnsi="Calibri"/>
      <w:sz w:val="20"/>
      <w:szCs w:val="20"/>
      <w:lang w:bidi="he-IL"/>
    </w:rPr>
  </w:style>
  <w:style w:type="paragraph" w:styleId="TOC8">
    <w:name w:val="toc 8"/>
    <w:basedOn w:val="Normal"/>
    <w:next w:val="Normal"/>
    <w:autoRedefine/>
    <w:uiPriority w:val="99"/>
    <w:rsid w:val="00A058EE"/>
    <w:pPr>
      <w:bidi/>
      <w:ind w:left="1680"/>
    </w:pPr>
    <w:rPr>
      <w:rFonts w:ascii="Calibri" w:hAnsi="Calibri"/>
      <w:sz w:val="20"/>
      <w:szCs w:val="20"/>
      <w:lang w:bidi="he-IL"/>
    </w:rPr>
  </w:style>
  <w:style w:type="paragraph" w:styleId="TOC9">
    <w:name w:val="toc 9"/>
    <w:basedOn w:val="Normal"/>
    <w:next w:val="Normal"/>
    <w:autoRedefine/>
    <w:uiPriority w:val="99"/>
    <w:rsid w:val="00A058EE"/>
    <w:pPr>
      <w:bidi/>
      <w:ind w:left="1920"/>
    </w:pPr>
    <w:rPr>
      <w:rFonts w:ascii="Calibri" w:hAnsi="Calibri"/>
      <w:sz w:val="20"/>
      <w:szCs w:val="20"/>
      <w:lang w:bidi="he-IL"/>
    </w:rPr>
  </w:style>
  <w:style w:type="paragraph" w:styleId="ListParagraph">
    <w:name w:val="List Paragraph"/>
    <w:basedOn w:val="Normal"/>
    <w:uiPriority w:val="99"/>
    <w:qFormat/>
    <w:rsid w:val="00F9412B"/>
    <w:pPr>
      <w:ind w:left="720"/>
      <w:contextualSpacing/>
    </w:pPr>
  </w:style>
  <w:style w:type="character" w:customStyle="1" w:styleId="apple-converted-space">
    <w:name w:val="apple-converted-space"/>
    <w:basedOn w:val="DefaultParagraphFont"/>
    <w:uiPriority w:val="99"/>
    <w:rsid w:val="005F0002"/>
    <w:rPr>
      <w:rFonts w:cs="Times New Roman"/>
    </w:rPr>
  </w:style>
  <w:style w:type="paragraph" w:customStyle="1" w:styleId="Default">
    <w:name w:val="Default"/>
    <w:rsid w:val="000167D0"/>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910C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43908">
      <w:marLeft w:val="0"/>
      <w:marRight w:val="0"/>
      <w:marTop w:val="0"/>
      <w:marBottom w:val="0"/>
      <w:divBdr>
        <w:top w:val="none" w:sz="0" w:space="0" w:color="auto"/>
        <w:left w:val="none" w:sz="0" w:space="0" w:color="auto"/>
        <w:bottom w:val="none" w:sz="0" w:space="0" w:color="auto"/>
        <w:right w:val="none" w:sz="0" w:space="0" w:color="auto"/>
      </w:divBdr>
    </w:div>
    <w:div w:id="491143909">
      <w:marLeft w:val="0"/>
      <w:marRight w:val="0"/>
      <w:marTop w:val="0"/>
      <w:marBottom w:val="0"/>
      <w:divBdr>
        <w:top w:val="none" w:sz="0" w:space="0" w:color="auto"/>
        <w:left w:val="none" w:sz="0" w:space="0" w:color="auto"/>
        <w:bottom w:val="none" w:sz="0" w:space="0" w:color="auto"/>
        <w:right w:val="none" w:sz="0" w:space="0" w:color="auto"/>
      </w:divBdr>
    </w:div>
    <w:div w:id="491143910">
      <w:marLeft w:val="0"/>
      <w:marRight w:val="0"/>
      <w:marTop w:val="0"/>
      <w:marBottom w:val="0"/>
      <w:divBdr>
        <w:top w:val="none" w:sz="0" w:space="0" w:color="auto"/>
        <w:left w:val="none" w:sz="0" w:space="0" w:color="auto"/>
        <w:bottom w:val="none" w:sz="0" w:space="0" w:color="auto"/>
        <w:right w:val="none" w:sz="0" w:space="0" w:color="auto"/>
      </w:divBdr>
    </w:div>
    <w:div w:id="491143911">
      <w:marLeft w:val="0"/>
      <w:marRight w:val="0"/>
      <w:marTop w:val="0"/>
      <w:marBottom w:val="0"/>
      <w:divBdr>
        <w:top w:val="none" w:sz="0" w:space="0" w:color="auto"/>
        <w:left w:val="none" w:sz="0" w:space="0" w:color="auto"/>
        <w:bottom w:val="none" w:sz="0" w:space="0" w:color="auto"/>
        <w:right w:val="none" w:sz="0" w:space="0" w:color="auto"/>
      </w:divBdr>
    </w:div>
    <w:div w:id="491143912">
      <w:marLeft w:val="0"/>
      <w:marRight w:val="0"/>
      <w:marTop w:val="0"/>
      <w:marBottom w:val="0"/>
      <w:divBdr>
        <w:top w:val="none" w:sz="0" w:space="0" w:color="auto"/>
        <w:left w:val="none" w:sz="0" w:space="0" w:color="auto"/>
        <w:bottom w:val="none" w:sz="0" w:space="0" w:color="auto"/>
        <w:right w:val="none" w:sz="0" w:space="0" w:color="auto"/>
      </w:divBdr>
    </w:div>
    <w:div w:id="491143913">
      <w:marLeft w:val="0"/>
      <w:marRight w:val="0"/>
      <w:marTop w:val="0"/>
      <w:marBottom w:val="0"/>
      <w:divBdr>
        <w:top w:val="none" w:sz="0" w:space="0" w:color="auto"/>
        <w:left w:val="none" w:sz="0" w:space="0" w:color="auto"/>
        <w:bottom w:val="none" w:sz="0" w:space="0" w:color="auto"/>
        <w:right w:val="none" w:sz="0" w:space="0" w:color="auto"/>
      </w:divBdr>
    </w:div>
    <w:div w:id="491143914">
      <w:marLeft w:val="0"/>
      <w:marRight w:val="0"/>
      <w:marTop w:val="0"/>
      <w:marBottom w:val="0"/>
      <w:divBdr>
        <w:top w:val="none" w:sz="0" w:space="0" w:color="auto"/>
        <w:left w:val="none" w:sz="0" w:space="0" w:color="auto"/>
        <w:bottom w:val="none" w:sz="0" w:space="0" w:color="auto"/>
        <w:right w:val="none" w:sz="0" w:space="0" w:color="auto"/>
      </w:divBdr>
    </w:div>
    <w:div w:id="491143915">
      <w:marLeft w:val="0"/>
      <w:marRight w:val="0"/>
      <w:marTop w:val="0"/>
      <w:marBottom w:val="0"/>
      <w:divBdr>
        <w:top w:val="none" w:sz="0" w:space="0" w:color="auto"/>
        <w:left w:val="none" w:sz="0" w:space="0" w:color="auto"/>
        <w:bottom w:val="none" w:sz="0" w:space="0" w:color="auto"/>
        <w:right w:val="none" w:sz="0" w:space="0" w:color="auto"/>
      </w:divBdr>
    </w:div>
    <w:div w:id="491143916">
      <w:marLeft w:val="0"/>
      <w:marRight w:val="0"/>
      <w:marTop w:val="0"/>
      <w:marBottom w:val="0"/>
      <w:divBdr>
        <w:top w:val="none" w:sz="0" w:space="0" w:color="auto"/>
        <w:left w:val="none" w:sz="0" w:space="0" w:color="auto"/>
        <w:bottom w:val="none" w:sz="0" w:space="0" w:color="auto"/>
        <w:right w:val="none" w:sz="0" w:space="0" w:color="auto"/>
      </w:divBdr>
    </w:div>
    <w:div w:id="4911439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iazza.com/class/i1q3ilmq2gs7k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3093</Words>
  <Characters>17633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Homework 2</vt:lpstr>
    </vt:vector>
  </TitlesOfParts>
  <Company>Grizli777</Company>
  <LinksUpToDate>false</LinksUpToDate>
  <CharactersWithSpaces>20685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Nir Hershko</dc:creator>
  <cp:lastModifiedBy>Assaf Rosenbaum</cp:lastModifiedBy>
  <cp:revision>2</cp:revision>
  <cp:lastPrinted>2011-11-29T13:10:00Z</cp:lastPrinted>
  <dcterms:created xsi:type="dcterms:W3CDTF">2015-04-19T06:22:00Z</dcterms:created>
  <dcterms:modified xsi:type="dcterms:W3CDTF">2015-04-19T06:22:00Z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